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BA" w:rsidRPr="00682AC5" w:rsidRDefault="004547BA" w:rsidP="00B50FC3">
      <w:pPr>
        <w:jc w:val="center"/>
        <w:rPr>
          <w:bCs/>
          <w:i/>
          <w:iCs/>
          <w:sz w:val="36"/>
          <w:szCs w:val="36"/>
          <w:u w:val="single"/>
          <w:lang w:val="en-US"/>
        </w:rPr>
      </w:pPr>
      <w:r w:rsidRPr="00682AC5">
        <w:rPr>
          <w:bCs/>
          <w:i/>
          <w:iCs/>
          <w:sz w:val="36"/>
          <w:szCs w:val="36"/>
          <w:u w:val="single"/>
          <w:lang w:val="en-US"/>
        </w:rPr>
        <w:t>Experiment No.-1</w:t>
      </w:r>
    </w:p>
    <w:p w:rsidR="00225E62" w:rsidRDefault="00225E62" w:rsidP="00B50FC3">
      <w:pPr>
        <w:rPr>
          <w:sz w:val="24"/>
          <w:szCs w:val="24"/>
        </w:rPr>
      </w:pPr>
      <w:r>
        <w:rPr>
          <w:b/>
          <w:bCs/>
          <w:sz w:val="24"/>
          <w:szCs w:val="24"/>
          <w:u w:val="single"/>
          <w:lang w:val="en-US"/>
        </w:rPr>
        <w:t xml:space="preserve">AIM:- </w:t>
      </w:r>
    </w:p>
    <w:p w:rsidR="00225E62" w:rsidRPr="00225E62" w:rsidRDefault="00225E62" w:rsidP="00B50FC3">
      <w:pPr>
        <w:autoSpaceDE w:val="0"/>
        <w:rPr>
          <w:rFonts w:ascii="Calibri" w:hAnsi="Calibri" w:cs="Calibri"/>
          <w:sz w:val="24"/>
          <w:szCs w:val="24"/>
          <w:lang w:bidi="ar-SA"/>
        </w:rPr>
      </w:pPr>
      <w:r w:rsidRPr="00225E62">
        <w:rPr>
          <w:rFonts w:ascii="Calibri" w:hAnsi="Calibri" w:cs="Calibri"/>
          <w:sz w:val="24"/>
          <w:szCs w:val="24"/>
        </w:rPr>
        <w:t xml:space="preserve">Write a menu driven program that implements following operations on </w:t>
      </w:r>
      <w:proofErr w:type="gramStart"/>
      <w:r w:rsidRPr="00225E62">
        <w:rPr>
          <w:rFonts w:ascii="Calibri" w:hAnsi="Calibri" w:cs="Calibri"/>
          <w:sz w:val="24"/>
          <w:szCs w:val="24"/>
        </w:rPr>
        <w:t>a  linear</w:t>
      </w:r>
      <w:proofErr w:type="gramEnd"/>
      <w:r w:rsidRPr="00225E62">
        <w:rPr>
          <w:rFonts w:ascii="Calibri" w:hAnsi="Calibri" w:cs="Calibri"/>
          <w:sz w:val="24"/>
          <w:szCs w:val="24"/>
        </w:rPr>
        <w:t xml:space="preserve"> array:</w:t>
      </w:r>
    </w:p>
    <w:p w:rsidR="00225E62" w:rsidRPr="00225E62" w:rsidRDefault="00225E62" w:rsidP="00B50FC3">
      <w:pPr>
        <w:numPr>
          <w:ilvl w:val="0"/>
          <w:numId w:val="1"/>
        </w:numPr>
        <w:suppressAutoHyphens/>
        <w:autoSpaceDE w:val="0"/>
        <w:spacing w:after="0" w:line="240" w:lineRule="auto"/>
        <w:rPr>
          <w:rFonts w:ascii="Calibri" w:hAnsi="Calibri" w:cs="Calibri"/>
          <w:sz w:val="24"/>
          <w:szCs w:val="24"/>
        </w:rPr>
      </w:pPr>
      <w:r w:rsidRPr="00225E62">
        <w:rPr>
          <w:rFonts w:ascii="Calibri" w:hAnsi="Calibri" w:cs="Calibri"/>
          <w:sz w:val="24"/>
          <w:szCs w:val="24"/>
        </w:rPr>
        <w:t>Insert a new element at a specified position</w:t>
      </w:r>
    </w:p>
    <w:p w:rsidR="00225E62" w:rsidRPr="00225E62" w:rsidRDefault="00225E62" w:rsidP="00B50FC3">
      <w:pPr>
        <w:numPr>
          <w:ilvl w:val="0"/>
          <w:numId w:val="1"/>
        </w:numPr>
        <w:suppressAutoHyphens/>
        <w:autoSpaceDE w:val="0"/>
        <w:spacing w:after="0" w:line="240" w:lineRule="auto"/>
        <w:rPr>
          <w:rFonts w:ascii="Calibri" w:hAnsi="Calibri" w:cs="Calibri"/>
          <w:sz w:val="24"/>
          <w:szCs w:val="24"/>
        </w:rPr>
      </w:pPr>
      <w:r w:rsidRPr="00225E62">
        <w:rPr>
          <w:rFonts w:ascii="Calibri" w:hAnsi="Calibri" w:cs="Calibri"/>
          <w:sz w:val="24"/>
          <w:szCs w:val="24"/>
        </w:rPr>
        <w:t>Delete an element either whose value is given or whose position is given</w:t>
      </w:r>
    </w:p>
    <w:p w:rsidR="00225E62" w:rsidRPr="00225E62" w:rsidRDefault="00225E62" w:rsidP="00B50FC3">
      <w:pPr>
        <w:numPr>
          <w:ilvl w:val="0"/>
          <w:numId w:val="1"/>
        </w:numPr>
        <w:suppressAutoHyphens/>
        <w:autoSpaceDE w:val="0"/>
        <w:spacing w:after="0" w:line="240" w:lineRule="auto"/>
        <w:rPr>
          <w:rFonts w:ascii="Calibri" w:hAnsi="Calibri" w:cs="Calibri"/>
          <w:sz w:val="24"/>
          <w:szCs w:val="24"/>
        </w:rPr>
      </w:pPr>
      <w:r w:rsidRPr="00225E62">
        <w:rPr>
          <w:rFonts w:ascii="Calibri" w:hAnsi="Calibri" w:cs="Calibri"/>
          <w:sz w:val="24"/>
          <w:szCs w:val="24"/>
        </w:rPr>
        <w:t>To find the location of a given element</w:t>
      </w:r>
    </w:p>
    <w:p w:rsidR="00EC3188" w:rsidRDefault="00225E62" w:rsidP="00B50FC3">
      <w:pPr>
        <w:rPr>
          <w:rFonts w:ascii="Calibri" w:hAnsi="Calibri" w:cs="Calibri"/>
          <w:sz w:val="24"/>
          <w:szCs w:val="24"/>
        </w:rPr>
      </w:pPr>
      <w:r w:rsidRPr="00225E62">
        <w:rPr>
          <w:rFonts w:ascii="Calibri" w:hAnsi="Calibri" w:cs="Calibri"/>
          <w:sz w:val="24"/>
          <w:szCs w:val="24"/>
        </w:rPr>
        <w:t>To display the elements of the linear array</w:t>
      </w:r>
    </w:p>
    <w:p w:rsidR="00225E62" w:rsidRDefault="00225E62" w:rsidP="00B50FC3">
      <w:pPr>
        <w:rPr>
          <w:b/>
          <w:bCs/>
          <w:sz w:val="24"/>
          <w:szCs w:val="24"/>
          <w:u w:val="single"/>
        </w:rPr>
      </w:pPr>
      <w:r>
        <w:rPr>
          <w:b/>
          <w:bCs/>
          <w:sz w:val="24"/>
          <w:szCs w:val="24"/>
          <w:u w:val="single"/>
        </w:rPr>
        <w:t xml:space="preserve">PROGRAM- </w:t>
      </w:r>
      <w:bookmarkStart w:id="0" w:name="_GoBack"/>
      <w:bookmarkEnd w:id="0"/>
    </w:p>
    <w:p w:rsidR="00225E62" w:rsidRPr="00225E62" w:rsidRDefault="00225E62" w:rsidP="00B50FC3">
      <w:pPr>
        <w:rPr>
          <w:sz w:val="24"/>
          <w:szCs w:val="24"/>
        </w:rPr>
      </w:pPr>
      <w:r w:rsidRPr="00225E62">
        <w:rPr>
          <w:sz w:val="24"/>
          <w:szCs w:val="24"/>
        </w:rPr>
        <w:t>#include&lt;iostream&gt;</w:t>
      </w:r>
    </w:p>
    <w:p w:rsidR="00225E62" w:rsidRPr="00225E62" w:rsidRDefault="00225E62" w:rsidP="00B50FC3">
      <w:pPr>
        <w:rPr>
          <w:sz w:val="24"/>
          <w:szCs w:val="24"/>
        </w:rPr>
      </w:pPr>
      <w:proofErr w:type="gramStart"/>
      <w:r w:rsidRPr="00225E62">
        <w:rPr>
          <w:sz w:val="24"/>
          <w:szCs w:val="24"/>
        </w:rPr>
        <w:t>using</w:t>
      </w:r>
      <w:proofErr w:type="gramEnd"/>
      <w:r w:rsidRPr="00225E62">
        <w:rPr>
          <w:sz w:val="24"/>
          <w:szCs w:val="24"/>
        </w:rPr>
        <w:t xml:space="preserve"> namespace std;</w:t>
      </w:r>
    </w:p>
    <w:p w:rsidR="00225E62" w:rsidRPr="00225E62" w:rsidRDefault="00225E62" w:rsidP="00B50FC3">
      <w:pPr>
        <w:rPr>
          <w:sz w:val="24"/>
          <w:szCs w:val="24"/>
        </w:rPr>
      </w:pPr>
      <w:proofErr w:type="gramStart"/>
      <w:r w:rsidRPr="00225E62">
        <w:rPr>
          <w:sz w:val="24"/>
          <w:szCs w:val="24"/>
        </w:rPr>
        <w:t>class</w:t>
      </w:r>
      <w:proofErr w:type="gramEnd"/>
      <w:r w:rsidRPr="00225E62">
        <w:rPr>
          <w:sz w:val="24"/>
          <w:szCs w:val="24"/>
        </w:rPr>
        <w:t xml:space="preserve"> array1</w:t>
      </w:r>
    </w:p>
    <w:p w:rsidR="00225E62" w:rsidRPr="00225E62" w:rsidRDefault="00225E62" w:rsidP="00B50FC3">
      <w:pPr>
        <w:rPr>
          <w:sz w:val="24"/>
          <w:szCs w:val="24"/>
        </w:rPr>
      </w:pPr>
      <w:r w:rsidRPr="00225E62">
        <w:rPr>
          <w:sz w:val="24"/>
          <w:szCs w:val="24"/>
        </w:rPr>
        <w:t>{</w:t>
      </w:r>
    </w:p>
    <w:p w:rsidR="00225E62" w:rsidRPr="00225E62" w:rsidRDefault="00225E62" w:rsidP="00B50FC3">
      <w:pPr>
        <w:rPr>
          <w:sz w:val="24"/>
          <w:szCs w:val="24"/>
        </w:rPr>
      </w:pPr>
      <w:r w:rsidRPr="00225E62">
        <w:rPr>
          <w:sz w:val="24"/>
          <w:szCs w:val="24"/>
        </w:rPr>
        <w:tab/>
      </w:r>
      <w:proofErr w:type="gramStart"/>
      <w:r w:rsidRPr="00225E62">
        <w:rPr>
          <w:sz w:val="24"/>
          <w:szCs w:val="24"/>
        </w:rPr>
        <w:t>int</w:t>
      </w:r>
      <w:proofErr w:type="gramEnd"/>
      <w:r w:rsidRPr="00225E62">
        <w:rPr>
          <w:sz w:val="24"/>
          <w:szCs w:val="24"/>
        </w:rPr>
        <w:t xml:space="preserve"> size;</w:t>
      </w:r>
    </w:p>
    <w:p w:rsidR="00225E62" w:rsidRPr="00225E62" w:rsidRDefault="00225E62" w:rsidP="00B50FC3">
      <w:pPr>
        <w:rPr>
          <w:sz w:val="24"/>
          <w:szCs w:val="24"/>
        </w:rPr>
      </w:pPr>
      <w:r w:rsidRPr="00225E62">
        <w:rPr>
          <w:sz w:val="24"/>
          <w:szCs w:val="24"/>
        </w:rPr>
        <w:tab/>
      </w:r>
      <w:proofErr w:type="gramStart"/>
      <w:r w:rsidRPr="00225E62">
        <w:rPr>
          <w:sz w:val="24"/>
          <w:szCs w:val="24"/>
        </w:rPr>
        <w:t>int</w:t>
      </w:r>
      <w:proofErr w:type="gramEnd"/>
      <w:r w:rsidRPr="00225E62">
        <w:rPr>
          <w:sz w:val="24"/>
          <w:szCs w:val="24"/>
        </w:rPr>
        <w:t xml:space="preserve"> arr[100];</w:t>
      </w:r>
    </w:p>
    <w:p w:rsidR="00225E62" w:rsidRPr="00225E62" w:rsidRDefault="00225E62" w:rsidP="00B50FC3">
      <w:pPr>
        <w:rPr>
          <w:sz w:val="24"/>
          <w:szCs w:val="24"/>
        </w:rPr>
      </w:pPr>
      <w:r w:rsidRPr="00225E62">
        <w:rPr>
          <w:sz w:val="24"/>
          <w:szCs w:val="24"/>
        </w:rPr>
        <w:tab/>
      </w:r>
      <w:proofErr w:type="gramStart"/>
      <w:r w:rsidRPr="00225E62">
        <w:rPr>
          <w:sz w:val="24"/>
          <w:szCs w:val="24"/>
        </w:rPr>
        <w:t>public</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array1()</w:t>
      </w:r>
      <w:proofErr w:type="gramEnd"/>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&lt;&lt;"enter the size of array\n";</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cin</w:t>
      </w:r>
      <w:proofErr w:type="gramEnd"/>
      <w:r w:rsidRPr="00225E62">
        <w:rPr>
          <w:sz w:val="24"/>
          <w:szCs w:val="24"/>
        </w:rPr>
        <w:t>&gt;&gt;size;</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&lt;&lt;"enter the values:\n";</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for(</w:t>
      </w:r>
      <w:proofErr w:type="gramEnd"/>
      <w:r w:rsidRPr="00225E62">
        <w:rPr>
          <w:sz w:val="24"/>
          <w:szCs w:val="24"/>
        </w:rPr>
        <w:t>int i=0;i&lt;size;i++)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r>
      <w:proofErr w:type="gramStart"/>
      <w:r w:rsidRPr="00225E62">
        <w:rPr>
          <w:sz w:val="24"/>
          <w:szCs w:val="24"/>
        </w:rPr>
        <w:t>cin</w:t>
      </w:r>
      <w:proofErr w:type="gramEnd"/>
      <w:r w:rsidRPr="00225E62">
        <w:rPr>
          <w:sz w:val="24"/>
          <w:szCs w:val="24"/>
        </w:rPr>
        <w:t>&gt;&gt;arr[i];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void</w:t>
      </w:r>
      <w:proofErr w:type="gramEnd"/>
      <w:r w:rsidRPr="00225E62">
        <w:rPr>
          <w:sz w:val="24"/>
          <w:szCs w:val="24"/>
        </w:rPr>
        <w:t xml:space="preserve"> insert()</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cout</w:t>
      </w:r>
      <w:proofErr w:type="gramEnd"/>
      <w:r w:rsidRPr="00225E62">
        <w:rPr>
          <w:sz w:val="24"/>
          <w:szCs w:val="24"/>
        </w:rPr>
        <w:t>&lt;&lt;"enter the position where you want to insert\n";</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int</w:t>
      </w:r>
      <w:proofErr w:type="gramEnd"/>
      <w:r w:rsidRPr="00225E62">
        <w:rPr>
          <w:sz w:val="24"/>
          <w:szCs w:val="24"/>
        </w:rPr>
        <w:t xml:space="preserve"> pos,i;</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cin</w:t>
      </w:r>
      <w:proofErr w:type="gramEnd"/>
      <w:r w:rsidRPr="00225E62">
        <w:rPr>
          <w:sz w:val="24"/>
          <w:szCs w:val="24"/>
        </w:rPr>
        <w:t>&gt;&gt;pos;</w:t>
      </w:r>
    </w:p>
    <w:p w:rsidR="00225E62" w:rsidRPr="00225E62" w:rsidRDefault="00225E62" w:rsidP="00B50FC3">
      <w:pPr>
        <w:rPr>
          <w:sz w:val="24"/>
          <w:szCs w:val="24"/>
        </w:rPr>
      </w:pPr>
      <w:r w:rsidRPr="00225E62">
        <w:rPr>
          <w:sz w:val="24"/>
          <w:szCs w:val="24"/>
        </w:rPr>
        <w:lastRenderedPageBreak/>
        <w:tab/>
        <w:t xml:space="preserve">      </w:t>
      </w:r>
      <w:proofErr w:type="gramStart"/>
      <w:r w:rsidRPr="00225E62">
        <w:rPr>
          <w:sz w:val="24"/>
          <w:szCs w:val="24"/>
        </w:rPr>
        <w:t>for(</w:t>
      </w:r>
      <w:proofErr w:type="gramEnd"/>
      <w:r w:rsidRPr="00225E62">
        <w:rPr>
          <w:sz w:val="24"/>
          <w:szCs w:val="24"/>
        </w:rPr>
        <w:t xml:space="preserve"> i=size-1;i&gt;=pos;i--)</w:t>
      </w:r>
    </w:p>
    <w:p w:rsidR="00225E62" w:rsidRPr="00225E62" w:rsidRDefault="00225E62" w:rsidP="00B50FC3">
      <w:pPr>
        <w:rPr>
          <w:sz w:val="24"/>
          <w:szCs w:val="24"/>
        </w:rPr>
      </w:pPr>
      <w:r w:rsidRPr="00225E62">
        <w:rPr>
          <w:sz w:val="24"/>
          <w:szCs w:val="24"/>
        </w:rPr>
        <w:tab/>
        <w:t xml:space="preserve">      {</w:t>
      </w:r>
    </w:p>
    <w:p w:rsidR="00225E62" w:rsidRPr="00225E62" w:rsidRDefault="00225E62" w:rsidP="00B50FC3">
      <w:pPr>
        <w:rPr>
          <w:sz w:val="24"/>
          <w:szCs w:val="24"/>
        </w:rPr>
      </w:pPr>
      <w:r w:rsidRPr="00225E62">
        <w:rPr>
          <w:sz w:val="24"/>
          <w:szCs w:val="24"/>
        </w:rPr>
        <w:tab/>
      </w:r>
      <w:r w:rsidRPr="00225E62">
        <w:rPr>
          <w:sz w:val="24"/>
          <w:szCs w:val="24"/>
        </w:rPr>
        <w:tab/>
        <w:t xml:space="preserve"> </w:t>
      </w:r>
      <w:proofErr w:type="gramStart"/>
      <w:r w:rsidRPr="00225E62">
        <w:rPr>
          <w:sz w:val="24"/>
          <w:szCs w:val="24"/>
        </w:rPr>
        <w:t>arr[</w:t>
      </w:r>
      <w:proofErr w:type="gramEnd"/>
      <w:r w:rsidRPr="00225E62">
        <w:rPr>
          <w:sz w:val="24"/>
          <w:szCs w:val="24"/>
        </w:rPr>
        <w:t>i+1]=arr[i];</w:t>
      </w:r>
    </w:p>
    <w:p w:rsidR="00225E62" w:rsidRPr="00225E62" w:rsidRDefault="00225E62" w:rsidP="00B50FC3">
      <w:pPr>
        <w:rPr>
          <w:sz w:val="24"/>
          <w:szCs w:val="24"/>
        </w:rPr>
      </w:pPr>
      <w:r w:rsidRPr="00225E62">
        <w:rPr>
          <w:sz w:val="24"/>
          <w:szCs w:val="24"/>
        </w:rPr>
        <w:tab/>
        <w:t xml:space="preserve">      }</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cout</w:t>
      </w:r>
      <w:proofErr w:type="gramEnd"/>
      <w:r w:rsidRPr="00225E62">
        <w:rPr>
          <w:sz w:val="24"/>
          <w:szCs w:val="24"/>
        </w:rPr>
        <w:t>&lt;&lt;"enter the element you want to insert\n";</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int</w:t>
      </w:r>
      <w:proofErr w:type="gramEnd"/>
      <w:r w:rsidRPr="00225E62">
        <w:rPr>
          <w:sz w:val="24"/>
          <w:szCs w:val="24"/>
        </w:rPr>
        <w:t xml:space="preserve"> ele;</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cin</w:t>
      </w:r>
      <w:proofErr w:type="gramEnd"/>
      <w:r w:rsidRPr="00225E62">
        <w:rPr>
          <w:sz w:val="24"/>
          <w:szCs w:val="24"/>
        </w:rPr>
        <w:t>&gt;&gt;ele;</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arr[</w:t>
      </w:r>
      <w:proofErr w:type="gramEnd"/>
      <w:r w:rsidRPr="00225E62">
        <w:rPr>
          <w:sz w:val="24"/>
          <w:szCs w:val="24"/>
        </w:rPr>
        <w:t>i+1]=ele;</w:t>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size=</w:t>
      </w:r>
      <w:proofErr w:type="gramEnd"/>
      <w:r w:rsidRPr="00225E62">
        <w:rPr>
          <w:sz w:val="24"/>
          <w:szCs w:val="24"/>
        </w:rPr>
        <w:t>size+1;</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void</w:t>
      </w:r>
      <w:proofErr w:type="gramEnd"/>
      <w:r w:rsidRPr="00225E62">
        <w:rPr>
          <w:sz w:val="24"/>
          <w:szCs w:val="24"/>
        </w:rPr>
        <w:t xml:space="preserve"> delete1()</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int</w:t>
      </w:r>
      <w:proofErr w:type="gramEnd"/>
      <w:r w:rsidRPr="00225E62">
        <w:rPr>
          <w:sz w:val="24"/>
          <w:szCs w:val="24"/>
        </w:rPr>
        <w:t xml:space="preserve"> pos1,i;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&lt;&lt;"enter the position which you want to delete an element\n";</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cin</w:t>
      </w:r>
      <w:proofErr w:type="gramEnd"/>
      <w:r w:rsidRPr="00225E62">
        <w:rPr>
          <w:sz w:val="24"/>
          <w:szCs w:val="24"/>
        </w:rPr>
        <w:t>&gt;&gt;pos1;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for(</w:t>
      </w:r>
      <w:proofErr w:type="gramEnd"/>
      <w:r w:rsidRPr="00225E62">
        <w:rPr>
          <w:sz w:val="24"/>
          <w:szCs w:val="24"/>
        </w:rPr>
        <w:t>i=pos1;i&lt;size;i++)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r>
      <w:proofErr w:type="gramStart"/>
      <w:r w:rsidRPr="00225E62">
        <w:rPr>
          <w:sz w:val="24"/>
          <w:szCs w:val="24"/>
        </w:rPr>
        <w:t>arr[</w:t>
      </w:r>
      <w:proofErr w:type="gramEnd"/>
      <w:r w:rsidRPr="00225E62">
        <w:rPr>
          <w:sz w:val="24"/>
          <w:szCs w:val="24"/>
        </w:rPr>
        <w:t>i]=arr[i+1];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size=</w:t>
      </w:r>
      <w:proofErr w:type="gramEnd"/>
      <w:r w:rsidRPr="00225E62">
        <w:rPr>
          <w:sz w:val="24"/>
          <w:szCs w:val="24"/>
        </w:rPr>
        <w:t>size-1;</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void</w:t>
      </w:r>
      <w:proofErr w:type="gramEnd"/>
      <w:r w:rsidRPr="00225E62">
        <w:rPr>
          <w:sz w:val="24"/>
          <w:szCs w:val="24"/>
        </w:rPr>
        <w:t xml:space="preserve"> location()</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int</w:t>
      </w:r>
      <w:proofErr w:type="gramEnd"/>
      <w:r w:rsidRPr="00225E62">
        <w:rPr>
          <w:sz w:val="24"/>
          <w:szCs w:val="24"/>
        </w:rPr>
        <w:t xml:space="preserve"> ele1,i;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&lt;&lt;"enter the element you want to search\n";</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cin</w:t>
      </w:r>
      <w:proofErr w:type="gramEnd"/>
      <w:r w:rsidRPr="00225E62">
        <w:rPr>
          <w:sz w:val="24"/>
          <w:szCs w:val="24"/>
        </w:rPr>
        <w:t>&gt;&gt;ele1;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int</w:t>
      </w:r>
      <w:proofErr w:type="gramEnd"/>
      <w:r w:rsidRPr="00225E62">
        <w:rPr>
          <w:sz w:val="24"/>
          <w:szCs w:val="24"/>
        </w:rPr>
        <w:t xml:space="preserve"> f=0;</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for(</w:t>
      </w:r>
      <w:proofErr w:type="gramEnd"/>
      <w:r w:rsidRPr="00225E62">
        <w:rPr>
          <w:sz w:val="24"/>
          <w:szCs w:val="24"/>
        </w:rPr>
        <w:t>i=0;i&lt;size;i++)</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lastRenderedPageBreak/>
        <w:tab/>
      </w:r>
      <w:r w:rsidRPr="00225E62">
        <w:rPr>
          <w:sz w:val="24"/>
          <w:szCs w:val="24"/>
        </w:rPr>
        <w:tab/>
      </w:r>
      <w:r w:rsidRPr="00225E62">
        <w:rPr>
          <w:sz w:val="24"/>
          <w:szCs w:val="24"/>
        </w:rPr>
        <w:tab/>
      </w:r>
      <w:r w:rsidRPr="00225E62">
        <w:rPr>
          <w:sz w:val="24"/>
          <w:szCs w:val="24"/>
        </w:rPr>
        <w:tab/>
      </w:r>
      <w:proofErr w:type="gramStart"/>
      <w:r w:rsidRPr="00225E62">
        <w:rPr>
          <w:sz w:val="24"/>
          <w:szCs w:val="24"/>
        </w:rPr>
        <w:t>if(</w:t>
      </w:r>
      <w:proofErr w:type="gramEnd"/>
      <w:r w:rsidRPr="00225E62">
        <w:rPr>
          <w:sz w:val="24"/>
          <w:szCs w:val="24"/>
        </w:rPr>
        <w:t>arr[i]==ele1)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r>
      <w:r w:rsidRPr="00225E62">
        <w:rPr>
          <w:sz w:val="24"/>
          <w:szCs w:val="24"/>
        </w:rPr>
        <w:tab/>
        <w:t>f=1;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&lt;&lt;"Element is found at pos "&lt;&lt;i&lt;&lt;endl;</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if(</w:t>
      </w:r>
      <w:proofErr w:type="gramEnd"/>
      <w:r w:rsidRPr="00225E62">
        <w:rPr>
          <w:sz w:val="24"/>
          <w:szCs w:val="24"/>
        </w:rPr>
        <w:t>f==0)</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&lt;&lt;"Element not found\n";</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void</w:t>
      </w:r>
      <w:proofErr w:type="gramEnd"/>
      <w:r w:rsidRPr="00225E62">
        <w:rPr>
          <w:sz w:val="24"/>
          <w:szCs w:val="24"/>
        </w:rPr>
        <w:t xml:space="preserve"> show()</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int  i</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for(</w:t>
      </w:r>
      <w:proofErr w:type="gramEnd"/>
      <w:r w:rsidRPr="00225E62">
        <w:rPr>
          <w:sz w:val="24"/>
          <w:szCs w:val="24"/>
        </w:rPr>
        <w:t>i=0;i&lt;size;i++)</w:t>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&lt;&lt;arr[i]&lt;&lt;endl;</w:t>
      </w:r>
    </w:p>
    <w:p w:rsidR="00225E62" w:rsidRPr="00225E62" w:rsidRDefault="00225E62" w:rsidP="00B50FC3">
      <w:pPr>
        <w:rPr>
          <w:sz w:val="24"/>
          <w:szCs w:val="24"/>
        </w:rPr>
      </w:pPr>
      <w:r w:rsidRPr="00225E62">
        <w:rPr>
          <w:sz w:val="24"/>
          <w:szCs w:val="24"/>
        </w:rPr>
        <w:tab/>
      </w:r>
      <w:r w:rsidRPr="00225E62">
        <w:rPr>
          <w:sz w:val="24"/>
          <w:szCs w:val="24"/>
        </w:rPr>
        <w:tab/>
        <w:t>}</w:t>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w:t>
      </w:r>
    </w:p>
    <w:p w:rsidR="00225E62" w:rsidRPr="00225E62" w:rsidRDefault="00225E62" w:rsidP="00B50FC3">
      <w:pPr>
        <w:rPr>
          <w:sz w:val="24"/>
          <w:szCs w:val="24"/>
        </w:rPr>
      </w:pPr>
      <w:proofErr w:type="gramStart"/>
      <w:r w:rsidRPr="00225E62">
        <w:rPr>
          <w:sz w:val="24"/>
          <w:szCs w:val="24"/>
        </w:rPr>
        <w:t>int</w:t>
      </w:r>
      <w:proofErr w:type="gramEnd"/>
      <w:r w:rsidRPr="00225E62">
        <w:rPr>
          <w:sz w:val="24"/>
          <w:szCs w:val="24"/>
        </w:rPr>
        <w:t xml:space="preserve"> main()</w:t>
      </w:r>
    </w:p>
    <w:p w:rsidR="00225E62" w:rsidRPr="00225E62" w:rsidRDefault="00225E62" w:rsidP="00B50FC3">
      <w:pPr>
        <w:rPr>
          <w:sz w:val="24"/>
          <w:szCs w:val="24"/>
        </w:rPr>
      </w:pPr>
      <w:r w:rsidRPr="00225E62">
        <w:rPr>
          <w:sz w:val="24"/>
          <w:szCs w:val="24"/>
        </w:rPr>
        <w:t>{</w:t>
      </w:r>
    </w:p>
    <w:p w:rsidR="00225E62" w:rsidRPr="00225E62" w:rsidRDefault="00225E62" w:rsidP="00B50FC3">
      <w:pPr>
        <w:rPr>
          <w:sz w:val="24"/>
          <w:szCs w:val="24"/>
        </w:rPr>
      </w:pPr>
      <w:r w:rsidRPr="00225E62">
        <w:rPr>
          <w:sz w:val="24"/>
          <w:szCs w:val="24"/>
        </w:rPr>
        <w:tab/>
        <w:t>array1 obj1;</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int</w:t>
      </w:r>
      <w:proofErr w:type="gramEnd"/>
      <w:r w:rsidRPr="00225E62">
        <w:rPr>
          <w:sz w:val="24"/>
          <w:szCs w:val="24"/>
        </w:rPr>
        <w:t xml:space="preserve"> ch;</w:t>
      </w:r>
    </w:p>
    <w:p w:rsidR="00225E62" w:rsidRPr="00225E62" w:rsidRDefault="00225E62" w:rsidP="00B50FC3">
      <w:pPr>
        <w:rPr>
          <w:sz w:val="24"/>
          <w:szCs w:val="24"/>
        </w:rPr>
      </w:pPr>
      <w:r w:rsidRPr="00225E62">
        <w:rPr>
          <w:sz w:val="24"/>
          <w:szCs w:val="24"/>
        </w:rPr>
        <w:tab/>
      </w:r>
      <w:proofErr w:type="gramStart"/>
      <w:r w:rsidRPr="00225E62">
        <w:rPr>
          <w:sz w:val="24"/>
          <w:szCs w:val="24"/>
        </w:rPr>
        <w:t>do</w:t>
      </w:r>
      <w:proofErr w:type="gramEnd"/>
    </w:p>
    <w:p w:rsidR="00225E62" w:rsidRPr="00225E62" w:rsidRDefault="00225E62" w:rsidP="00B50FC3">
      <w:pPr>
        <w:rPr>
          <w:sz w:val="24"/>
          <w:szCs w:val="24"/>
        </w:rPr>
      </w:pPr>
      <w:r w:rsidRPr="00225E62">
        <w:rPr>
          <w:sz w:val="24"/>
          <w:szCs w:val="24"/>
        </w:rPr>
        <w:tab/>
        <w:t>{</w:t>
      </w:r>
    </w:p>
    <w:p w:rsidR="00225E62" w:rsidRPr="00225E62" w:rsidRDefault="00225E62" w:rsidP="00B50FC3">
      <w:pPr>
        <w:rPr>
          <w:sz w:val="24"/>
          <w:szCs w:val="24"/>
        </w:rPr>
      </w:pPr>
      <w:r w:rsidRPr="00225E62">
        <w:rPr>
          <w:sz w:val="24"/>
          <w:szCs w:val="24"/>
        </w:rPr>
        <w:tab/>
      </w:r>
      <w:proofErr w:type="gramStart"/>
      <w:r w:rsidRPr="00225E62">
        <w:rPr>
          <w:sz w:val="24"/>
          <w:szCs w:val="24"/>
        </w:rPr>
        <w:t>cout</w:t>
      </w:r>
      <w:proofErr w:type="gramEnd"/>
      <w:r w:rsidRPr="00225E62">
        <w:rPr>
          <w:sz w:val="24"/>
          <w:szCs w:val="24"/>
        </w:rPr>
        <w:t>&lt;&lt;"enter 1 to insert a new element at specified position in array\n";</w:t>
      </w:r>
    </w:p>
    <w:p w:rsidR="00225E62" w:rsidRPr="00225E62" w:rsidRDefault="00225E62" w:rsidP="00B50FC3">
      <w:pPr>
        <w:rPr>
          <w:sz w:val="24"/>
          <w:szCs w:val="24"/>
        </w:rPr>
      </w:pPr>
      <w:r w:rsidRPr="00225E62">
        <w:rPr>
          <w:sz w:val="24"/>
          <w:szCs w:val="24"/>
        </w:rPr>
        <w:tab/>
      </w:r>
      <w:proofErr w:type="gramStart"/>
      <w:r w:rsidRPr="00225E62">
        <w:rPr>
          <w:sz w:val="24"/>
          <w:szCs w:val="24"/>
        </w:rPr>
        <w:t>cout</w:t>
      </w:r>
      <w:proofErr w:type="gramEnd"/>
      <w:r w:rsidRPr="00225E62">
        <w:rPr>
          <w:sz w:val="24"/>
          <w:szCs w:val="24"/>
        </w:rPr>
        <w:t>&lt;&lt;"enter 2 to delete the given element\n ";</w:t>
      </w:r>
    </w:p>
    <w:p w:rsidR="00225E62" w:rsidRPr="00225E62" w:rsidRDefault="00225E62" w:rsidP="00B50FC3">
      <w:pPr>
        <w:rPr>
          <w:sz w:val="24"/>
          <w:szCs w:val="24"/>
        </w:rPr>
      </w:pPr>
      <w:r w:rsidRPr="00225E62">
        <w:rPr>
          <w:sz w:val="24"/>
          <w:szCs w:val="24"/>
        </w:rPr>
        <w:tab/>
      </w:r>
      <w:proofErr w:type="gramStart"/>
      <w:r w:rsidRPr="00225E62">
        <w:rPr>
          <w:sz w:val="24"/>
          <w:szCs w:val="24"/>
        </w:rPr>
        <w:t>cout</w:t>
      </w:r>
      <w:proofErr w:type="gramEnd"/>
      <w:r w:rsidRPr="00225E62">
        <w:rPr>
          <w:sz w:val="24"/>
          <w:szCs w:val="24"/>
        </w:rPr>
        <w:t>&lt;&lt;"enter 3 to search an element in array\n";</w:t>
      </w:r>
    </w:p>
    <w:p w:rsidR="00225E62" w:rsidRPr="00225E62" w:rsidRDefault="00225E62" w:rsidP="00B50FC3">
      <w:pPr>
        <w:rPr>
          <w:sz w:val="24"/>
          <w:szCs w:val="24"/>
        </w:rPr>
      </w:pPr>
      <w:r w:rsidRPr="00225E62">
        <w:rPr>
          <w:sz w:val="24"/>
          <w:szCs w:val="24"/>
        </w:rPr>
        <w:tab/>
      </w:r>
      <w:proofErr w:type="gramStart"/>
      <w:r w:rsidRPr="00225E62">
        <w:rPr>
          <w:sz w:val="24"/>
          <w:szCs w:val="24"/>
        </w:rPr>
        <w:t>cout</w:t>
      </w:r>
      <w:proofErr w:type="gramEnd"/>
      <w:r w:rsidRPr="00225E62">
        <w:rPr>
          <w:sz w:val="24"/>
          <w:szCs w:val="24"/>
        </w:rPr>
        <w:t>&lt;&lt;"enter 4 to show array elements\n";</w:t>
      </w:r>
    </w:p>
    <w:p w:rsidR="00225E62" w:rsidRPr="00225E62" w:rsidRDefault="00225E62" w:rsidP="00B50FC3">
      <w:pPr>
        <w:rPr>
          <w:sz w:val="24"/>
          <w:szCs w:val="24"/>
        </w:rPr>
      </w:pPr>
      <w:r w:rsidRPr="00225E62">
        <w:rPr>
          <w:sz w:val="24"/>
          <w:szCs w:val="24"/>
        </w:rPr>
        <w:lastRenderedPageBreak/>
        <w:tab/>
      </w:r>
      <w:proofErr w:type="gramStart"/>
      <w:r w:rsidRPr="00225E62">
        <w:rPr>
          <w:sz w:val="24"/>
          <w:szCs w:val="24"/>
        </w:rPr>
        <w:t>cout</w:t>
      </w:r>
      <w:proofErr w:type="gramEnd"/>
      <w:r w:rsidRPr="00225E62">
        <w:rPr>
          <w:sz w:val="24"/>
          <w:szCs w:val="24"/>
        </w:rPr>
        <w:t>&lt;&lt;"enter your choice\n";</w:t>
      </w:r>
    </w:p>
    <w:p w:rsidR="00225E62" w:rsidRPr="00225E62" w:rsidRDefault="00225E62" w:rsidP="00B50FC3">
      <w:pPr>
        <w:rPr>
          <w:sz w:val="24"/>
          <w:szCs w:val="24"/>
        </w:rPr>
      </w:pPr>
    </w:p>
    <w:p w:rsidR="00225E62" w:rsidRPr="00225E62" w:rsidRDefault="00225E62" w:rsidP="00B50FC3">
      <w:pPr>
        <w:rPr>
          <w:sz w:val="24"/>
          <w:szCs w:val="24"/>
        </w:rPr>
      </w:pPr>
      <w:r w:rsidRPr="00225E62">
        <w:rPr>
          <w:sz w:val="24"/>
          <w:szCs w:val="24"/>
        </w:rPr>
        <w:tab/>
      </w:r>
      <w:proofErr w:type="gramStart"/>
      <w:r w:rsidRPr="00225E62">
        <w:rPr>
          <w:sz w:val="24"/>
          <w:szCs w:val="24"/>
        </w:rPr>
        <w:t>cin</w:t>
      </w:r>
      <w:proofErr w:type="gramEnd"/>
      <w:r w:rsidRPr="00225E62">
        <w:rPr>
          <w:sz w:val="24"/>
          <w:szCs w:val="24"/>
        </w:rPr>
        <w:t>&gt;&gt;ch;</w:t>
      </w:r>
    </w:p>
    <w:p w:rsidR="00225E62" w:rsidRPr="00225E62" w:rsidRDefault="00225E62" w:rsidP="00B50FC3">
      <w:pPr>
        <w:rPr>
          <w:sz w:val="24"/>
          <w:szCs w:val="24"/>
        </w:rPr>
      </w:pPr>
      <w:r w:rsidRPr="00225E62">
        <w:rPr>
          <w:sz w:val="24"/>
          <w:szCs w:val="24"/>
        </w:rPr>
        <w:tab/>
      </w:r>
      <w:proofErr w:type="gramStart"/>
      <w:r w:rsidRPr="00225E62">
        <w:rPr>
          <w:sz w:val="24"/>
          <w:szCs w:val="24"/>
        </w:rPr>
        <w:t>switch(</w:t>
      </w:r>
      <w:proofErr w:type="gramEnd"/>
      <w:r w:rsidRPr="00225E62">
        <w:rPr>
          <w:sz w:val="24"/>
          <w:szCs w:val="24"/>
        </w:rPr>
        <w:t>ch)</w:t>
      </w:r>
    </w:p>
    <w:p w:rsidR="00225E62" w:rsidRPr="00225E62" w:rsidRDefault="00225E62" w:rsidP="00B50FC3">
      <w:pPr>
        <w:rPr>
          <w:sz w:val="24"/>
          <w:szCs w:val="24"/>
        </w:rPr>
      </w:pPr>
      <w:r w:rsidRPr="00225E62">
        <w:rPr>
          <w:sz w:val="24"/>
          <w:szCs w:val="24"/>
        </w:rPr>
        <w:tab/>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case</w:t>
      </w:r>
      <w:proofErr w:type="gramEnd"/>
      <w:r w:rsidRPr="00225E62">
        <w:rPr>
          <w:sz w:val="24"/>
          <w:szCs w:val="24"/>
        </w:rPr>
        <w:t xml:space="preserve"> 1:</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obj1.insert(</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break</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case</w:t>
      </w:r>
      <w:proofErr w:type="gramEnd"/>
      <w:r w:rsidRPr="00225E62">
        <w:rPr>
          <w:sz w:val="24"/>
          <w:szCs w:val="24"/>
        </w:rPr>
        <w:t xml:space="preserve"> 2:</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obj1.delete1(</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break</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case</w:t>
      </w:r>
      <w:proofErr w:type="gramEnd"/>
      <w:r w:rsidRPr="00225E62">
        <w:rPr>
          <w:sz w:val="24"/>
          <w:szCs w:val="24"/>
        </w:rPr>
        <w:t xml:space="preserve"> 3:</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obj1.location(</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break</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case</w:t>
      </w:r>
      <w:proofErr w:type="gramEnd"/>
      <w:r w:rsidRPr="00225E62">
        <w:rPr>
          <w:sz w:val="24"/>
          <w:szCs w:val="24"/>
        </w:rPr>
        <w:t xml:space="preserve"> 4:</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obj1.show(</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roofErr w:type="gramStart"/>
      <w:r w:rsidRPr="00225E62">
        <w:rPr>
          <w:sz w:val="24"/>
          <w:szCs w:val="24"/>
        </w:rPr>
        <w:t>break</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t xml:space="preserve">   </w:t>
      </w:r>
      <w:proofErr w:type="gramStart"/>
      <w:r w:rsidRPr="00225E62">
        <w:rPr>
          <w:sz w:val="24"/>
          <w:szCs w:val="24"/>
        </w:rPr>
        <w:t>default</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cout</w:t>
      </w:r>
      <w:proofErr w:type="gramEnd"/>
      <w:r w:rsidRPr="00225E62">
        <w:rPr>
          <w:sz w:val="24"/>
          <w:szCs w:val="24"/>
        </w:rPr>
        <w:t>&lt;&lt;"you have entered a wrong choice\n";</w:t>
      </w:r>
    </w:p>
    <w:p w:rsidR="00225E62" w:rsidRPr="00225E62" w:rsidRDefault="00225E62" w:rsidP="00B50FC3">
      <w:pPr>
        <w:rPr>
          <w:sz w:val="24"/>
          <w:szCs w:val="24"/>
        </w:rPr>
      </w:pPr>
      <w:r w:rsidRPr="00225E62">
        <w:rPr>
          <w:sz w:val="24"/>
          <w:szCs w:val="24"/>
        </w:rPr>
        <w:tab/>
      </w:r>
      <w:r w:rsidRPr="00225E62">
        <w:rPr>
          <w:sz w:val="24"/>
          <w:szCs w:val="24"/>
        </w:rPr>
        <w:tab/>
      </w:r>
      <w:proofErr w:type="gramStart"/>
      <w:r w:rsidRPr="00225E62">
        <w:rPr>
          <w:sz w:val="24"/>
          <w:szCs w:val="24"/>
        </w:rPr>
        <w:t>break</w:t>
      </w:r>
      <w:proofErr w:type="gramEnd"/>
      <w:r w:rsidRPr="00225E62">
        <w:rPr>
          <w:sz w:val="24"/>
          <w:szCs w:val="24"/>
        </w:rPr>
        <w:t>;</w:t>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r>
      <w:r w:rsidRPr="00225E62">
        <w:rPr>
          <w:sz w:val="24"/>
          <w:szCs w:val="24"/>
        </w:rPr>
        <w:tab/>
      </w:r>
      <w:r w:rsidRPr="00225E62">
        <w:rPr>
          <w:sz w:val="24"/>
          <w:szCs w:val="24"/>
        </w:rPr>
        <w:tab/>
      </w:r>
    </w:p>
    <w:p w:rsidR="00225E62" w:rsidRPr="00225E62" w:rsidRDefault="00225E62" w:rsidP="00B50FC3">
      <w:pPr>
        <w:rPr>
          <w:sz w:val="24"/>
          <w:szCs w:val="24"/>
        </w:rPr>
      </w:pPr>
      <w:r w:rsidRPr="00225E62">
        <w:rPr>
          <w:sz w:val="24"/>
          <w:szCs w:val="24"/>
        </w:rPr>
        <w:tab/>
        <w:t>}</w:t>
      </w:r>
    </w:p>
    <w:p w:rsidR="00225E62" w:rsidRDefault="00225E62" w:rsidP="00B50FC3">
      <w:pPr>
        <w:rPr>
          <w:sz w:val="24"/>
          <w:szCs w:val="24"/>
        </w:rPr>
      </w:pPr>
      <w:proofErr w:type="gramStart"/>
      <w:r w:rsidRPr="00225E62">
        <w:rPr>
          <w:sz w:val="24"/>
          <w:szCs w:val="24"/>
        </w:rPr>
        <w:t>}while</w:t>
      </w:r>
      <w:proofErr w:type="gramEnd"/>
      <w:r w:rsidRPr="00225E62">
        <w:rPr>
          <w:sz w:val="24"/>
          <w:szCs w:val="24"/>
        </w:rPr>
        <w:t>(ch&gt;=1 &amp;&amp; ch&lt;=4);}</w:t>
      </w:r>
    </w:p>
    <w:p w:rsidR="00225E62" w:rsidRDefault="00225E62" w:rsidP="00B50FC3">
      <w:pPr>
        <w:spacing w:after="0"/>
        <w:rPr>
          <w:b/>
          <w:bCs/>
          <w:sz w:val="24"/>
          <w:szCs w:val="24"/>
          <w:u w:val="single"/>
        </w:rPr>
      </w:pPr>
      <w:r>
        <w:rPr>
          <w:b/>
          <w:bCs/>
          <w:sz w:val="24"/>
          <w:szCs w:val="24"/>
          <w:u w:val="single"/>
        </w:rPr>
        <w:lastRenderedPageBreak/>
        <w:t xml:space="preserve">OUTPUT- </w:t>
      </w:r>
    </w:p>
    <w:p w:rsidR="00225E62" w:rsidRDefault="00225E62" w:rsidP="00B50FC3">
      <w:pPr>
        <w:spacing w:after="0"/>
        <w:rPr>
          <w:b/>
          <w:bCs/>
          <w:sz w:val="24"/>
          <w:szCs w:val="24"/>
          <w:u w:val="single"/>
        </w:rPr>
      </w:pPr>
      <w:r>
        <w:rPr>
          <w:b/>
          <w:bCs/>
          <w:noProof/>
          <w:sz w:val="24"/>
          <w:szCs w:val="24"/>
          <w:u w:val="single"/>
          <w:lang w:val="en-US" w:bidi="ar-SA"/>
        </w:rPr>
        <w:drawing>
          <wp:inline distT="0" distB="0" distL="0" distR="0">
            <wp:extent cx="57435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4552950"/>
                    </a:xfrm>
                    <a:prstGeom prst="rect">
                      <a:avLst/>
                    </a:prstGeom>
                    <a:noFill/>
                    <a:ln>
                      <a:noFill/>
                    </a:ln>
                  </pic:spPr>
                </pic:pic>
              </a:graphicData>
            </a:graphic>
          </wp:inline>
        </w:drawing>
      </w: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spacing w:after="0"/>
        <w:rPr>
          <w:b/>
          <w:bCs/>
          <w:sz w:val="24"/>
          <w:szCs w:val="24"/>
          <w:u w:val="single"/>
        </w:rPr>
      </w:pPr>
    </w:p>
    <w:p w:rsidR="00225E62" w:rsidRDefault="00225E62" w:rsidP="00B50FC3">
      <w:pPr>
        <w:jc w:val="center"/>
        <w:rPr>
          <w:b/>
          <w:bCs/>
          <w:i/>
          <w:iCs/>
          <w:sz w:val="36"/>
          <w:szCs w:val="36"/>
          <w:u w:val="single"/>
          <w:lang w:val="en-US"/>
        </w:rPr>
      </w:pPr>
      <w:r>
        <w:rPr>
          <w:b/>
          <w:bCs/>
          <w:i/>
          <w:iCs/>
          <w:sz w:val="36"/>
          <w:szCs w:val="36"/>
          <w:u w:val="single"/>
          <w:lang w:val="en-US"/>
        </w:rPr>
        <w:lastRenderedPageBreak/>
        <w:t>Experiment No.-2</w:t>
      </w:r>
    </w:p>
    <w:p w:rsidR="00225E62" w:rsidRDefault="00225E62" w:rsidP="00B50FC3">
      <w:pPr>
        <w:jc w:val="center"/>
        <w:rPr>
          <w:b/>
          <w:bCs/>
          <w:i/>
          <w:iCs/>
          <w:sz w:val="36"/>
          <w:szCs w:val="36"/>
          <w:u w:val="single"/>
          <w:lang w:val="en-US"/>
        </w:rPr>
      </w:pPr>
    </w:p>
    <w:p w:rsidR="00225E62" w:rsidRDefault="00225E62" w:rsidP="00B50FC3">
      <w:pPr>
        <w:rPr>
          <w:rFonts w:ascii="Calibri" w:hAnsi="Calibri" w:cs="Calibri"/>
          <w:sz w:val="24"/>
          <w:szCs w:val="24"/>
        </w:rPr>
      </w:pPr>
      <w:r>
        <w:rPr>
          <w:b/>
          <w:bCs/>
          <w:sz w:val="24"/>
          <w:szCs w:val="24"/>
          <w:u w:val="single"/>
          <w:lang w:val="en-US"/>
        </w:rPr>
        <w:t>AIM</w:t>
      </w:r>
      <w:proofErr w:type="gramStart"/>
      <w:r>
        <w:rPr>
          <w:b/>
          <w:bCs/>
          <w:sz w:val="24"/>
          <w:szCs w:val="24"/>
          <w:u w:val="single"/>
          <w:lang w:val="en-US"/>
        </w:rPr>
        <w:t>:-</w:t>
      </w:r>
      <w:proofErr w:type="gramEnd"/>
      <w:r>
        <w:rPr>
          <w:b/>
          <w:bCs/>
          <w:sz w:val="24"/>
          <w:szCs w:val="24"/>
          <w:u w:val="single"/>
          <w:lang w:val="en-US"/>
        </w:rPr>
        <w:t xml:space="preserve"> </w:t>
      </w:r>
      <w:r w:rsidRPr="00225E62">
        <w:rPr>
          <w:rFonts w:ascii="Calibri" w:hAnsi="Calibri" w:cs="Calibri"/>
          <w:sz w:val="24"/>
          <w:szCs w:val="24"/>
        </w:rPr>
        <w:t>Write a program to accept N numbers from the user and store them in an array. Then, accept another number from the user and search that using Linear Search.</w:t>
      </w:r>
    </w:p>
    <w:p w:rsidR="00225E62" w:rsidRDefault="00225E62" w:rsidP="00B50FC3">
      <w:pPr>
        <w:rPr>
          <w:b/>
          <w:bCs/>
          <w:sz w:val="24"/>
          <w:szCs w:val="24"/>
          <w:u w:val="single"/>
        </w:rPr>
      </w:pPr>
      <w:r>
        <w:rPr>
          <w:b/>
          <w:bCs/>
          <w:sz w:val="24"/>
          <w:szCs w:val="24"/>
          <w:u w:val="single"/>
        </w:rPr>
        <w:t xml:space="preserve">PROGRAM- </w:t>
      </w:r>
    </w:p>
    <w:p w:rsidR="00225E62" w:rsidRPr="00225E62" w:rsidRDefault="00225E62" w:rsidP="00B50FC3">
      <w:pPr>
        <w:rPr>
          <w:rFonts w:ascii="Calibri" w:hAnsi="Calibri" w:cs="Calibri"/>
          <w:sz w:val="24"/>
          <w:szCs w:val="24"/>
        </w:rPr>
      </w:pPr>
      <w:r w:rsidRPr="00225E62">
        <w:rPr>
          <w:rFonts w:ascii="Calibri" w:hAnsi="Calibri" w:cs="Calibri"/>
          <w:sz w:val="24"/>
          <w:szCs w:val="24"/>
        </w:rPr>
        <w:t>#include&lt;iostream&gt;</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using</w:t>
      </w:r>
      <w:proofErr w:type="gramEnd"/>
      <w:r w:rsidRPr="00225E62">
        <w:rPr>
          <w:rFonts w:ascii="Calibri" w:hAnsi="Calibri" w:cs="Calibri"/>
          <w:sz w:val="24"/>
          <w:szCs w:val="24"/>
        </w:rPr>
        <w:t xml:space="preserve"> namespace std;</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class</w:t>
      </w:r>
      <w:proofErr w:type="gramEnd"/>
      <w:r w:rsidRPr="00225E62">
        <w:rPr>
          <w:rFonts w:ascii="Calibri" w:hAnsi="Calibri" w:cs="Calibri"/>
          <w:sz w:val="24"/>
          <w:szCs w:val="24"/>
        </w:rPr>
        <w:t xml:space="preserve"> array1</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size;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arr[100];</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public</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array1()</w:t>
      </w:r>
      <w:proofErr w:type="gramEnd"/>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size of array\n";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&gt;&gt;size;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values:\n";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i=0;i&lt;size;i++)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&gt;&gt;arr[i];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location()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ele1,i;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you want to search\n";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&gt;&gt;ele1;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f=0;</w:t>
      </w:r>
    </w:p>
    <w:p w:rsidR="00225E62" w:rsidRPr="00225E62" w:rsidRDefault="00225E62" w:rsidP="00B50FC3">
      <w:pPr>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i=0;i&lt;size;i++)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arr[i]==ele1)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f=1;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&lt;&lt;"Element is found at pos "&lt;&lt;i&lt;&lt;endl;</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f==0)</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&lt;&lt;"element not found\n";</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main()</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t>array1 obj1;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obj1.location(</w:t>
      </w:r>
      <w:proofErr w:type="gramEnd"/>
      <w:r w:rsidRPr="00225E62">
        <w:rPr>
          <w:rFonts w:ascii="Calibri" w:hAnsi="Calibri" w:cs="Calibri"/>
          <w:sz w:val="24"/>
          <w:szCs w:val="24"/>
        </w:rPr>
        <w:t>);</w:t>
      </w:r>
    </w:p>
    <w:p w:rsidR="00225E62" w:rsidRDefault="00225E62" w:rsidP="00B50FC3">
      <w:pPr>
        <w:rPr>
          <w:rFonts w:ascii="Calibri" w:hAnsi="Calibri" w:cs="Calibri"/>
          <w:sz w:val="24"/>
          <w:szCs w:val="24"/>
        </w:rPr>
      </w:pPr>
      <w:r w:rsidRPr="00225E62">
        <w:rPr>
          <w:rFonts w:ascii="Calibri" w:hAnsi="Calibri" w:cs="Calibri"/>
          <w:sz w:val="24"/>
          <w:szCs w:val="24"/>
        </w:rPr>
        <w:t>}</w:t>
      </w:r>
    </w:p>
    <w:p w:rsidR="00225E62" w:rsidRDefault="00225E62" w:rsidP="00B50FC3">
      <w:pPr>
        <w:rPr>
          <w:rFonts w:ascii="Calibri" w:hAnsi="Calibri" w:cs="Calibri"/>
          <w:sz w:val="24"/>
          <w:szCs w:val="24"/>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3A4985" w:rsidRDefault="003A4985" w:rsidP="00B50FC3">
      <w:pPr>
        <w:spacing w:after="0"/>
        <w:rPr>
          <w:b/>
          <w:bCs/>
          <w:sz w:val="24"/>
          <w:szCs w:val="24"/>
          <w:u w:val="single"/>
        </w:rPr>
      </w:pPr>
    </w:p>
    <w:p w:rsidR="00225E62" w:rsidRDefault="00225E62" w:rsidP="00B50FC3">
      <w:pPr>
        <w:spacing w:after="0"/>
        <w:rPr>
          <w:b/>
          <w:bCs/>
          <w:sz w:val="24"/>
          <w:szCs w:val="24"/>
          <w:u w:val="single"/>
        </w:rPr>
      </w:pPr>
      <w:r>
        <w:rPr>
          <w:b/>
          <w:bCs/>
          <w:sz w:val="24"/>
          <w:szCs w:val="24"/>
          <w:u w:val="single"/>
        </w:rPr>
        <w:t xml:space="preserve">OUTPUT- </w:t>
      </w: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r>
        <w:rPr>
          <w:rFonts w:ascii="Calibri" w:hAnsi="Calibri" w:cs="Calibri"/>
          <w:noProof/>
          <w:sz w:val="24"/>
          <w:szCs w:val="24"/>
          <w:lang w:val="en-US" w:bidi="ar-SA"/>
        </w:rPr>
        <w:drawing>
          <wp:inline distT="0" distB="0" distL="0" distR="0">
            <wp:extent cx="4772025" cy="3448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2025" cy="3448050"/>
                    </a:xfrm>
                    <a:prstGeom prst="rect">
                      <a:avLst/>
                    </a:prstGeom>
                    <a:noFill/>
                    <a:ln>
                      <a:noFill/>
                    </a:ln>
                  </pic:spPr>
                </pic:pic>
              </a:graphicData>
            </a:graphic>
          </wp:inline>
        </w:drawing>
      </w: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rPr>
          <w:rFonts w:ascii="Calibri" w:hAnsi="Calibri" w:cs="Calibri"/>
          <w:sz w:val="24"/>
          <w:szCs w:val="24"/>
        </w:rPr>
      </w:pPr>
    </w:p>
    <w:p w:rsidR="0007458A" w:rsidRDefault="0007458A" w:rsidP="00B50FC3">
      <w:pPr>
        <w:rPr>
          <w:rFonts w:ascii="Calibri" w:hAnsi="Calibri" w:cs="Calibri"/>
          <w:sz w:val="24"/>
          <w:szCs w:val="24"/>
        </w:rPr>
      </w:pPr>
    </w:p>
    <w:p w:rsidR="00225E62" w:rsidRDefault="00225E62" w:rsidP="00B50FC3">
      <w:pPr>
        <w:rPr>
          <w:rFonts w:ascii="Calibri" w:hAnsi="Calibri" w:cs="Calibri"/>
          <w:sz w:val="24"/>
          <w:szCs w:val="24"/>
        </w:rPr>
      </w:pPr>
    </w:p>
    <w:p w:rsidR="00225E62" w:rsidRDefault="00225E62" w:rsidP="00B50FC3">
      <w:pPr>
        <w:jc w:val="center"/>
        <w:rPr>
          <w:b/>
          <w:bCs/>
          <w:i/>
          <w:iCs/>
          <w:sz w:val="36"/>
          <w:szCs w:val="36"/>
          <w:u w:val="single"/>
          <w:lang w:val="en-US"/>
        </w:rPr>
      </w:pPr>
      <w:r>
        <w:rPr>
          <w:b/>
          <w:bCs/>
          <w:i/>
          <w:iCs/>
          <w:sz w:val="36"/>
          <w:szCs w:val="36"/>
          <w:u w:val="single"/>
          <w:lang w:val="en-US"/>
        </w:rPr>
        <w:lastRenderedPageBreak/>
        <w:t>Experiment No.-3</w:t>
      </w:r>
    </w:p>
    <w:p w:rsidR="00225E62" w:rsidRDefault="00225E62" w:rsidP="00B50FC3">
      <w:pPr>
        <w:jc w:val="center"/>
        <w:rPr>
          <w:b/>
          <w:bCs/>
          <w:i/>
          <w:iCs/>
          <w:sz w:val="36"/>
          <w:szCs w:val="36"/>
          <w:u w:val="single"/>
          <w:lang w:val="en-US"/>
        </w:rPr>
      </w:pPr>
    </w:p>
    <w:p w:rsidR="00225E62" w:rsidRDefault="00225E62" w:rsidP="00B50FC3">
      <w:pPr>
        <w:rPr>
          <w:rStyle w:val="Strong"/>
          <w:rFonts w:ascii="Calibri" w:hAnsi="Calibri" w:cs="Calibri"/>
          <w:b w:val="0"/>
          <w:color w:val="000000"/>
          <w:sz w:val="24"/>
          <w:szCs w:val="24"/>
        </w:rPr>
      </w:pPr>
      <w:r>
        <w:rPr>
          <w:b/>
          <w:bCs/>
          <w:sz w:val="24"/>
          <w:szCs w:val="24"/>
          <w:u w:val="single"/>
          <w:lang w:val="en-US"/>
        </w:rPr>
        <w:t>AIM</w:t>
      </w:r>
      <w:proofErr w:type="gramStart"/>
      <w:r>
        <w:rPr>
          <w:b/>
          <w:bCs/>
          <w:sz w:val="24"/>
          <w:szCs w:val="24"/>
          <w:u w:val="single"/>
          <w:lang w:val="en-US"/>
        </w:rPr>
        <w:t>:-</w:t>
      </w:r>
      <w:proofErr w:type="gramEnd"/>
      <w:r>
        <w:rPr>
          <w:b/>
          <w:bCs/>
          <w:sz w:val="24"/>
          <w:szCs w:val="24"/>
          <w:u w:val="single"/>
          <w:lang w:val="en-US"/>
        </w:rPr>
        <w:t xml:space="preserve"> </w:t>
      </w:r>
      <w:r w:rsidRPr="00225E62">
        <w:rPr>
          <w:rFonts w:ascii="Calibri" w:hAnsi="Calibri" w:cs="Calibri"/>
          <w:sz w:val="24"/>
          <w:szCs w:val="24"/>
        </w:rPr>
        <w:t>Write a program to accept N integers from the user and store them in an array. Sort the array in ascending order using Bubble sort. Then accept another number from the user, search whether that number exists in the array using Binary Search. If it does, display its index</w:t>
      </w:r>
      <w:r w:rsidRPr="00225E62">
        <w:rPr>
          <w:rFonts w:ascii="Calibri" w:hAnsi="Calibri" w:cs="Calibri"/>
          <w:color w:val="000000"/>
          <w:sz w:val="24"/>
          <w:szCs w:val="24"/>
        </w:rPr>
        <w:t xml:space="preserve"> and if it doesn’t,</w:t>
      </w:r>
      <w:r w:rsidR="003134EA">
        <w:rPr>
          <w:rFonts w:ascii="Calibri" w:hAnsi="Calibri" w:cs="Calibri"/>
          <w:color w:val="000000"/>
          <w:sz w:val="24"/>
          <w:szCs w:val="24"/>
        </w:rPr>
        <w:t xml:space="preserve"> </w:t>
      </w:r>
      <w:r w:rsidRPr="00225E62">
        <w:rPr>
          <w:rStyle w:val="Strong"/>
          <w:rFonts w:ascii="Calibri" w:hAnsi="Calibri" w:cs="Calibri"/>
          <w:b w:val="0"/>
          <w:color w:val="000000"/>
          <w:sz w:val="24"/>
          <w:szCs w:val="24"/>
        </w:rPr>
        <w:t>then print that the number is not found in the array.</w:t>
      </w:r>
    </w:p>
    <w:p w:rsidR="00225E62" w:rsidRPr="00225E62" w:rsidRDefault="00225E62" w:rsidP="00B50FC3">
      <w:pPr>
        <w:rPr>
          <w:rFonts w:ascii="Calibri" w:hAnsi="Calibri" w:cs="Calibri"/>
          <w:b/>
          <w:sz w:val="24"/>
          <w:szCs w:val="24"/>
        </w:rPr>
      </w:pPr>
    </w:p>
    <w:p w:rsidR="00225E62" w:rsidRDefault="00225E62" w:rsidP="00B50FC3">
      <w:pPr>
        <w:rPr>
          <w:b/>
          <w:bCs/>
          <w:sz w:val="24"/>
          <w:szCs w:val="24"/>
          <w:u w:val="single"/>
        </w:rPr>
      </w:pPr>
      <w:r>
        <w:rPr>
          <w:b/>
          <w:bCs/>
          <w:sz w:val="24"/>
          <w:szCs w:val="24"/>
          <w:u w:val="single"/>
        </w:rPr>
        <w:t xml:space="preserve">PROGRAM- </w:t>
      </w:r>
    </w:p>
    <w:p w:rsidR="00225E62" w:rsidRPr="00225E62" w:rsidRDefault="00225E62" w:rsidP="00B50FC3">
      <w:pPr>
        <w:rPr>
          <w:rFonts w:ascii="Calibri" w:hAnsi="Calibri" w:cs="Calibri"/>
          <w:sz w:val="24"/>
          <w:szCs w:val="24"/>
        </w:rPr>
      </w:pPr>
      <w:r w:rsidRPr="00225E62">
        <w:rPr>
          <w:rFonts w:ascii="Calibri" w:hAnsi="Calibri" w:cs="Calibri"/>
          <w:sz w:val="24"/>
          <w:szCs w:val="24"/>
        </w:rPr>
        <w:t>#include&lt;iostream&gt;</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using</w:t>
      </w:r>
      <w:proofErr w:type="gramEnd"/>
      <w:r w:rsidRPr="00225E62">
        <w:rPr>
          <w:rFonts w:ascii="Calibri" w:hAnsi="Calibri" w:cs="Calibri"/>
          <w:sz w:val="24"/>
          <w:szCs w:val="24"/>
        </w:rPr>
        <w:t xml:space="preserve"> namespace std;</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class</w:t>
      </w:r>
      <w:proofErr w:type="gramEnd"/>
      <w:r w:rsidRPr="00225E62">
        <w:rPr>
          <w:rFonts w:ascii="Calibri" w:hAnsi="Calibri" w:cs="Calibri"/>
          <w:sz w:val="24"/>
          <w:szCs w:val="24"/>
        </w:rPr>
        <w:t xml:space="preserve"> array2</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size;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arr[100];</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public</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array2()</w:t>
      </w:r>
      <w:proofErr w:type="gramEnd"/>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size of an array\n";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&gt;&gt;size;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array\n";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i=0;i&lt;size;i++)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&gt;&gt;arr[i];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temp;</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bubble_sort()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i=0;i&lt;size;i++)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j=0;j&lt;size-i-1;j++)</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arr[j]&gt;arr[j+1])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temp=</w:t>
      </w:r>
      <w:proofErr w:type="gramEnd"/>
      <w:r w:rsidRPr="00225E62">
        <w:rPr>
          <w:rFonts w:ascii="Calibri" w:hAnsi="Calibri" w:cs="Calibri"/>
          <w:sz w:val="24"/>
          <w:szCs w:val="24"/>
        </w:rPr>
        <w:t>arr[j];</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arr[</w:t>
      </w:r>
      <w:proofErr w:type="gramEnd"/>
      <w:r w:rsidRPr="00225E62">
        <w:rPr>
          <w:rFonts w:ascii="Calibri" w:hAnsi="Calibri" w:cs="Calibri"/>
          <w:sz w:val="24"/>
          <w:szCs w:val="24"/>
        </w:rPr>
        <w:t>j]=arr[j+1];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arr[</w:t>
      </w:r>
      <w:proofErr w:type="gramEnd"/>
      <w:r w:rsidRPr="00225E62">
        <w:rPr>
          <w:rFonts w:ascii="Calibri" w:hAnsi="Calibri" w:cs="Calibri"/>
          <w:sz w:val="24"/>
          <w:szCs w:val="24"/>
        </w:rPr>
        <w:t>j+1]=temp;</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binary_search()</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beg=0,end=size-1,mid,value;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value u want to search";</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&gt;&gt;value;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beg&lt;end)</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mid</w:t>
      </w:r>
      <w:proofErr w:type="gramEnd"/>
      <w:r w:rsidRPr="00225E62">
        <w:rPr>
          <w:rFonts w:ascii="Calibri" w:hAnsi="Calibri" w:cs="Calibri"/>
          <w:sz w:val="24"/>
          <w:szCs w:val="24"/>
        </w:rPr>
        <w:t>=(beg+end)/2;</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arr[mid]==value)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&lt;&lt;"the element "&lt;&lt;arr[mid]&lt;&lt;" is present at index "&lt;&lt;mid+1&lt;&lt;endl;</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else</w:t>
      </w:r>
      <w:proofErr w:type="gramEnd"/>
      <w:r w:rsidRPr="00225E62">
        <w:rPr>
          <w:rFonts w:ascii="Calibri" w:hAnsi="Calibri" w:cs="Calibri"/>
          <w:sz w:val="24"/>
          <w:szCs w:val="24"/>
        </w:rPr>
        <w:t xml:space="preserve"> if(arr[mid]&lt;value)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beg=</w:t>
      </w:r>
      <w:proofErr w:type="gramEnd"/>
      <w:r w:rsidRPr="00225E62">
        <w:rPr>
          <w:rFonts w:ascii="Calibri" w:hAnsi="Calibri" w:cs="Calibri"/>
          <w:sz w:val="24"/>
          <w:szCs w:val="24"/>
        </w:rPr>
        <w:t>mid+1;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else</w:t>
      </w:r>
      <w:proofErr w:type="gramEnd"/>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end=</w:t>
      </w:r>
      <w:proofErr w:type="gramEnd"/>
      <w:r w:rsidRPr="00225E62">
        <w:rPr>
          <w:rFonts w:ascii="Calibri" w:hAnsi="Calibri" w:cs="Calibri"/>
          <w:sz w:val="24"/>
          <w:szCs w:val="24"/>
        </w:rPr>
        <w:t>mid-1;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beg&gt;end)</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&lt;&lt;"element is not present in array\n";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display()</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i=0;i&lt;size;i++)</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&lt;&lt;arr[i]&lt;&lt;endl;</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main()</w:t>
      </w:r>
    </w:p>
    <w:p w:rsidR="00225E62" w:rsidRPr="00225E62" w:rsidRDefault="00225E62" w:rsidP="00B50FC3">
      <w:pPr>
        <w:rPr>
          <w:rFonts w:ascii="Calibri" w:hAnsi="Calibri" w:cs="Calibri"/>
          <w:sz w:val="24"/>
          <w:szCs w:val="24"/>
        </w:rPr>
      </w:pPr>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array2</w:t>
      </w:r>
      <w:proofErr w:type="gramEnd"/>
      <w:r w:rsidRPr="00225E62">
        <w:rPr>
          <w:rFonts w:ascii="Calibri" w:hAnsi="Calibri" w:cs="Calibri"/>
          <w:sz w:val="24"/>
          <w:szCs w:val="24"/>
        </w:rPr>
        <w:t xml:space="preserve"> obj;</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ch;</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do</w:t>
      </w:r>
      <w:proofErr w:type="gramEnd"/>
    </w:p>
    <w:p w:rsidR="00225E62" w:rsidRPr="00225E62" w:rsidRDefault="00225E62" w:rsidP="00B50FC3">
      <w:pPr>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1 for bubble sort\n";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2 for binary search\n";</w:t>
      </w:r>
    </w:p>
    <w:p w:rsidR="00225E62" w:rsidRPr="00225E62" w:rsidRDefault="00225E62" w:rsidP="00B50FC3">
      <w:pPr>
        <w:rPr>
          <w:rFonts w:ascii="Calibri" w:hAnsi="Calibri" w:cs="Calibri"/>
          <w:sz w:val="24"/>
          <w:szCs w:val="24"/>
        </w:rPr>
      </w:pPr>
      <w:r w:rsidRPr="00225E62">
        <w:rPr>
          <w:rFonts w:ascii="Calibri" w:hAnsi="Calibri" w:cs="Calibri"/>
          <w:sz w:val="24"/>
          <w:szCs w:val="24"/>
        </w:rPr>
        <w:lastRenderedPageBreak/>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3 for displaying the array\n";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choice";</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&gt;&gt;ch;</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switch(</w:t>
      </w:r>
      <w:proofErr w:type="gramEnd"/>
      <w:r w:rsidRPr="00225E62">
        <w:rPr>
          <w:rFonts w:ascii="Calibri" w:hAnsi="Calibri" w:cs="Calibri"/>
          <w:sz w:val="24"/>
          <w:szCs w:val="24"/>
        </w:rPr>
        <w:t>ch)</w:t>
      </w:r>
    </w:p>
    <w:p w:rsidR="00225E62" w:rsidRPr="00225E62" w:rsidRDefault="00225E62" w:rsidP="00B50FC3">
      <w:pPr>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1:</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obj.bubble_</w:t>
      </w:r>
      <w:proofErr w:type="gramStart"/>
      <w:r w:rsidRPr="00225E62">
        <w:rPr>
          <w:rFonts w:ascii="Calibri" w:hAnsi="Calibri" w:cs="Calibri"/>
          <w:sz w:val="24"/>
          <w:szCs w:val="24"/>
        </w:rPr>
        <w:t>sort(</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2:</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obj.binary_</w:t>
      </w:r>
      <w:proofErr w:type="gramStart"/>
      <w:r w:rsidRPr="00225E62">
        <w:rPr>
          <w:rFonts w:ascii="Calibri" w:hAnsi="Calibri" w:cs="Calibri"/>
          <w:sz w:val="24"/>
          <w:szCs w:val="24"/>
        </w:rPr>
        <w:t>search(</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3:</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obj.display(</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default</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&lt;&lt;"please enter right choice\n";</w:t>
      </w:r>
    </w:p>
    <w:p w:rsidR="00225E62" w:rsidRPr="00225E62" w:rsidRDefault="00225E62" w:rsidP="00B50FC3">
      <w:pPr>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rPr>
          <w:rFonts w:ascii="Calibri" w:hAnsi="Calibri" w:cs="Calibri"/>
          <w:sz w:val="24"/>
          <w:szCs w:val="24"/>
        </w:rPr>
      </w:pPr>
      <w:proofErr w:type="gramStart"/>
      <w:r w:rsidRPr="00225E62">
        <w:rPr>
          <w:rFonts w:ascii="Calibri" w:hAnsi="Calibri" w:cs="Calibri"/>
          <w:sz w:val="24"/>
          <w:szCs w:val="24"/>
        </w:rPr>
        <w:t>}while</w:t>
      </w:r>
      <w:proofErr w:type="gramEnd"/>
      <w:r w:rsidRPr="00225E62">
        <w:rPr>
          <w:rFonts w:ascii="Calibri" w:hAnsi="Calibri" w:cs="Calibri"/>
          <w:sz w:val="24"/>
          <w:szCs w:val="24"/>
        </w:rPr>
        <w:t>(ch&gt;=1&amp;&amp;ch&lt;=3);</w:t>
      </w:r>
      <w:r w:rsidRPr="00225E62">
        <w:rPr>
          <w:rFonts w:ascii="Calibri" w:hAnsi="Calibri" w:cs="Calibri"/>
          <w:sz w:val="24"/>
          <w:szCs w:val="24"/>
        </w:rPr>
        <w:tab/>
      </w:r>
    </w:p>
    <w:p w:rsidR="00B50FC3" w:rsidRDefault="00225E62" w:rsidP="00B50FC3">
      <w:pPr>
        <w:rPr>
          <w:rFonts w:ascii="Calibri" w:hAnsi="Calibri" w:cs="Calibri"/>
          <w:sz w:val="24"/>
          <w:szCs w:val="24"/>
        </w:rPr>
      </w:pPr>
      <w:r w:rsidRPr="00225E62">
        <w:rPr>
          <w:rFonts w:ascii="Calibri" w:hAnsi="Calibri" w:cs="Calibri"/>
          <w:sz w:val="24"/>
          <w:szCs w:val="24"/>
        </w:rPr>
        <w:t>}</w:t>
      </w: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B50FC3" w:rsidRDefault="00B50FC3" w:rsidP="00B50FC3">
      <w:pPr>
        <w:rPr>
          <w:rFonts w:ascii="Calibri" w:hAnsi="Calibri" w:cs="Calibri"/>
          <w:sz w:val="24"/>
          <w:szCs w:val="24"/>
        </w:rPr>
      </w:pPr>
    </w:p>
    <w:p w:rsidR="00225E62" w:rsidRPr="00B50FC3" w:rsidRDefault="00225E62" w:rsidP="00B50FC3">
      <w:pPr>
        <w:rPr>
          <w:rFonts w:ascii="Calibri" w:hAnsi="Calibri" w:cs="Calibri"/>
          <w:sz w:val="24"/>
          <w:szCs w:val="24"/>
        </w:rPr>
      </w:pPr>
      <w:r>
        <w:rPr>
          <w:b/>
          <w:bCs/>
          <w:sz w:val="24"/>
          <w:szCs w:val="24"/>
          <w:u w:val="single"/>
        </w:rPr>
        <w:lastRenderedPageBreak/>
        <w:t xml:space="preserve">OUTPUT- </w:t>
      </w:r>
    </w:p>
    <w:p w:rsidR="00225E62" w:rsidRDefault="00B50FC3" w:rsidP="00B50FC3">
      <w:pPr>
        <w:rPr>
          <w:sz w:val="24"/>
          <w:szCs w:val="24"/>
        </w:rPr>
      </w:pPr>
      <w:r>
        <w:rPr>
          <w:noProof/>
          <w:sz w:val="24"/>
          <w:szCs w:val="24"/>
          <w:lang w:val="en-US" w:bidi="ar-SA"/>
        </w:rPr>
        <w:drawing>
          <wp:inline distT="0" distB="0" distL="0" distR="0">
            <wp:extent cx="3886200" cy="4972050"/>
            <wp:effectExtent l="19050" t="0" r="0" b="0"/>
            <wp:docPr id="5" name="Picture 1" descr="C:\Users\R-GUPT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UPTA-PC\Desktop\Capture.PNG"/>
                    <pic:cNvPicPr>
                      <a:picLocks noChangeAspect="1" noChangeArrowheads="1"/>
                    </pic:cNvPicPr>
                  </pic:nvPicPr>
                  <pic:blipFill>
                    <a:blip r:embed="rId10" cstate="print"/>
                    <a:srcRect/>
                    <a:stretch>
                      <a:fillRect/>
                    </a:stretch>
                  </pic:blipFill>
                  <pic:spPr bwMode="auto">
                    <a:xfrm>
                      <a:off x="0" y="0"/>
                      <a:ext cx="3886200" cy="4972050"/>
                    </a:xfrm>
                    <a:prstGeom prst="rect">
                      <a:avLst/>
                    </a:prstGeom>
                    <a:noFill/>
                    <a:ln w="9525">
                      <a:noFill/>
                      <a:miter lim="800000"/>
                      <a:headEnd/>
                      <a:tailEnd/>
                    </a:ln>
                  </pic:spPr>
                </pic:pic>
              </a:graphicData>
            </a:graphic>
          </wp:inline>
        </w:drawing>
      </w: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225E62" w:rsidRDefault="00225E62" w:rsidP="00B50FC3">
      <w:pPr>
        <w:rPr>
          <w:sz w:val="24"/>
          <w:szCs w:val="24"/>
        </w:rPr>
      </w:pPr>
    </w:p>
    <w:p w:rsidR="00B50FC3" w:rsidRDefault="00B50FC3" w:rsidP="00B50FC3">
      <w:pPr>
        <w:jc w:val="center"/>
        <w:rPr>
          <w:b/>
          <w:bCs/>
          <w:i/>
          <w:iCs/>
          <w:sz w:val="36"/>
          <w:szCs w:val="36"/>
          <w:u w:val="single"/>
          <w:lang w:val="en-US"/>
        </w:rPr>
      </w:pPr>
    </w:p>
    <w:p w:rsidR="00B50FC3" w:rsidRDefault="00B50FC3" w:rsidP="00B50FC3">
      <w:pPr>
        <w:jc w:val="center"/>
        <w:rPr>
          <w:b/>
          <w:bCs/>
          <w:i/>
          <w:iCs/>
          <w:sz w:val="36"/>
          <w:szCs w:val="36"/>
          <w:u w:val="single"/>
          <w:lang w:val="en-US"/>
        </w:rPr>
      </w:pPr>
    </w:p>
    <w:p w:rsidR="00225E62" w:rsidRDefault="00225E62" w:rsidP="00B50FC3">
      <w:pPr>
        <w:jc w:val="center"/>
        <w:rPr>
          <w:b/>
          <w:bCs/>
          <w:i/>
          <w:iCs/>
          <w:sz w:val="36"/>
          <w:szCs w:val="36"/>
          <w:u w:val="single"/>
          <w:lang w:val="en-US"/>
        </w:rPr>
      </w:pPr>
      <w:r>
        <w:rPr>
          <w:b/>
          <w:bCs/>
          <w:i/>
          <w:iCs/>
          <w:sz w:val="36"/>
          <w:szCs w:val="36"/>
          <w:u w:val="single"/>
          <w:lang w:val="en-US"/>
        </w:rPr>
        <w:lastRenderedPageBreak/>
        <w:t>Experiment No.-4</w:t>
      </w:r>
    </w:p>
    <w:p w:rsidR="00225E62" w:rsidRDefault="00225E62" w:rsidP="00B50FC3">
      <w:pPr>
        <w:rPr>
          <w:b/>
          <w:bCs/>
          <w:i/>
          <w:iCs/>
          <w:sz w:val="36"/>
          <w:szCs w:val="36"/>
          <w:u w:val="single"/>
          <w:lang w:val="en-US"/>
        </w:rPr>
      </w:pPr>
    </w:p>
    <w:p w:rsidR="00225E62" w:rsidRPr="00225E62" w:rsidRDefault="00225E62" w:rsidP="00B50FC3">
      <w:pPr>
        <w:autoSpaceDE w:val="0"/>
        <w:rPr>
          <w:rFonts w:ascii="Calibri" w:hAnsi="Calibri" w:cs="Calibri"/>
          <w:sz w:val="24"/>
          <w:szCs w:val="24"/>
          <w:lang w:bidi="ar-SA"/>
        </w:rPr>
      </w:pPr>
      <w:r>
        <w:rPr>
          <w:b/>
          <w:bCs/>
          <w:sz w:val="24"/>
          <w:szCs w:val="24"/>
          <w:u w:val="single"/>
          <w:lang w:val="en-US"/>
        </w:rPr>
        <w:t>AIM</w:t>
      </w:r>
      <w:proofErr w:type="gramStart"/>
      <w:r>
        <w:rPr>
          <w:b/>
          <w:bCs/>
          <w:sz w:val="24"/>
          <w:szCs w:val="24"/>
          <w:u w:val="single"/>
          <w:lang w:val="en-US"/>
        </w:rPr>
        <w:t>:-</w:t>
      </w:r>
      <w:proofErr w:type="gramEnd"/>
      <w:r>
        <w:rPr>
          <w:b/>
          <w:bCs/>
          <w:sz w:val="24"/>
          <w:szCs w:val="24"/>
          <w:u w:val="single"/>
          <w:lang w:val="en-US"/>
        </w:rPr>
        <w:t xml:space="preserve"> </w:t>
      </w:r>
      <w:r w:rsidRPr="00225E62">
        <w:rPr>
          <w:rFonts w:ascii="Calibri" w:hAnsi="Calibri" w:cs="Calibri"/>
          <w:sz w:val="24"/>
          <w:szCs w:val="24"/>
        </w:rPr>
        <w:t xml:space="preserve">Write a menu driven program that implements the following operations on a   </w:t>
      </w:r>
    </w:p>
    <w:p w:rsidR="00225E62" w:rsidRDefault="00225E62" w:rsidP="00B50FC3">
      <w:pPr>
        <w:autoSpaceDE w:val="0"/>
        <w:rPr>
          <w:rFonts w:ascii="Calibri" w:hAnsi="Calibri" w:cs="Calibri"/>
          <w:sz w:val="24"/>
          <w:szCs w:val="24"/>
        </w:rPr>
      </w:pPr>
      <w:r w:rsidRPr="00225E62">
        <w:rPr>
          <w:rFonts w:ascii="Calibri" w:hAnsi="Calibri" w:cs="Calibri"/>
          <w:sz w:val="24"/>
          <w:szCs w:val="24"/>
        </w:rPr>
        <w:t xml:space="preserve"> </w:t>
      </w:r>
      <w:proofErr w:type="gramStart"/>
      <w:r w:rsidRPr="00225E62">
        <w:rPr>
          <w:rFonts w:ascii="Calibri" w:hAnsi="Calibri" w:cs="Calibri"/>
          <w:sz w:val="24"/>
          <w:szCs w:val="24"/>
        </w:rPr>
        <w:t>linked</w:t>
      </w:r>
      <w:proofErr w:type="gramEnd"/>
      <w:r w:rsidRPr="00225E62">
        <w:rPr>
          <w:rFonts w:ascii="Calibri" w:hAnsi="Calibri" w:cs="Calibri"/>
          <w:sz w:val="24"/>
          <w:szCs w:val="24"/>
        </w:rPr>
        <w:t xml:space="preserve"> list </w:t>
      </w:r>
      <w:r>
        <w:rPr>
          <w:rFonts w:ascii="Calibri" w:hAnsi="Calibri" w:cs="Calibri"/>
          <w:sz w:val="24"/>
          <w:szCs w:val="24"/>
        </w:rPr>
        <w:t>.</w:t>
      </w:r>
    </w:p>
    <w:p w:rsidR="00A14607" w:rsidRPr="00A14607" w:rsidRDefault="00A14607" w:rsidP="00B50FC3">
      <w:pPr>
        <w:numPr>
          <w:ilvl w:val="0"/>
          <w:numId w:val="3"/>
        </w:numPr>
        <w:suppressAutoHyphens/>
        <w:autoSpaceDE w:val="0"/>
        <w:spacing w:after="0" w:line="240" w:lineRule="auto"/>
        <w:rPr>
          <w:rFonts w:ascii="Calibri" w:hAnsi="Calibri" w:cs="Calibri"/>
          <w:sz w:val="24"/>
          <w:szCs w:val="24"/>
          <w:lang w:bidi="ar-SA"/>
        </w:rPr>
      </w:pPr>
      <w:r w:rsidRPr="00A14607">
        <w:rPr>
          <w:rFonts w:ascii="Calibri" w:hAnsi="Calibri" w:cs="Calibri"/>
          <w:sz w:val="24"/>
          <w:szCs w:val="24"/>
        </w:rPr>
        <w:t>Insert a new element at the beginning ,end and in-between the given list</w:t>
      </w:r>
    </w:p>
    <w:p w:rsidR="00A14607" w:rsidRPr="00A14607" w:rsidRDefault="00A14607" w:rsidP="00B50FC3">
      <w:pPr>
        <w:numPr>
          <w:ilvl w:val="0"/>
          <w:numId w:val="3"/>
        </w:numPr>
        <w:suppressAutoHyphens/>
        <w:autoSpaceDE w:val="0"/>
        <w:spacing w:after="0" w:line="240" w:lineRule="auto"/>
        <w:rPr>
          <w:rFonts w:ascii="Calibri" w:hAnsi="Calibri" w:cs="Calibri"/>
          <w:sz w:val="24"/>
          <w:szCs w:val="24"/>
        </w:rPr>
      </w:pPr>
      <w:r w:rsidRPr="00A14607">
        <w:rPr>
          <w:rFonts w:ascii="Calibri" w:hAnsi="Calibri" w:cs="Calibri"/>
          <w:sz w:val="24"/>
          <w:szCs w:val="24"/>
        </w:rPr>
        <w:t>Delete an existing element</w:t>
      </w:r>
    </w:p>
    <w:p w:rsidR="00A14607" w:rsidRPr="00A14607" w:rsidRDefault="00A14607" w:rsidP="00B50FC3">
      <w:pPr>
        <w:numPr>
          <w:ilvl w:val="0"/>
          <w:numId w:val="3"/>
        </w:numPr>
        <w:suppressAutoHyphens/>
        <w:autoSpaceDE w:val="0"/>
        <w:spacing w:after="0" w:line="240" w:lineRule="auto"/>
        <w:rPr>
          <w:rFonts w:ascii="Calibri" w:hAnsi="Calibri" w:cs="Calibri"/>
          <w:sz w:val="24"/>
          <w:szCs w:val="24"/>
        </w:rPr>
      </w:pPr>
      <w:r w:rsidRPr="00A14607">
        <w:rPr>
          <w:rFonts w:ascii="Calibri" w:hAnsi="Calibri" w:cs="Calibri"/>
          <w:sz w:val="24"/>
          <w:szCs w:val="24"/>
        </w:rPr>
        <w:t>Search an element</w:t>
      </w:r>
    </w:p>
    <w:p w:rsidR="00A14607" w:rsidRPr="00A14607" w:rsidRDefault="00A14607" w:rsidP="00B50FC3">
      <w:pPr>
        <w:pStyle w:val="ListParagraph"/>
        <w:numPr>
          <w:ilvl w:val="0"/>
          <w:numId w:val="3"/>
        </w:numPr>
        <w:autoSpaceDE w:val="0"/>
        <w:rPr>
          <w:rFonts w:ascii="Calibri" w:hAnsi="Calibri" w:cs="Calibri"/>
          <w:sz w:val="24"/>
          <w:szCs w:val="24"/>
        </w:rPr>
      </w:pPr>
      <w:r w:rsidRPr="00A14607">
        <w:rPr>
          <w:rFonts w:ascii="Calibri" w:hAnsi="Calibri" w:cs="Calibri"/>
          <w:sz w:val="24"/>
          <w:szCs w:val="24"/>
        </w:rPr>
        <w:t>Display all the elements</w:t>
      </w:r>
    </w:p>
    <w:p w:rsidR="00225E62" w:rsidRDefault="00225E62" w:rsidP="00B50FC3">
      <w:pPr>
        <w:rPr>
          <w:b/>
          <w:bCs/>
          <w:sz w:val="24"/>
          <w:szCs w:val="24"/>
          <w:u w:val="single"/>
        </w:rPr>
      </w:pPr>
      <w:r>
        <w:rPr>
          <w:b/>
          <w:bCs/>
          <w:sz w:val="24"/>
          <w:szCs w:val="24"/>
          <w:u w:val="single"/>
        </w:rPr>
        <w:t xml:space="preserve">PROGRAM-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#include&lt;iostream&gt;</w:t>
      </w:r>
    </w:p>
    <w:p w:rsidR="00225E62" w:rsidRPr="00225E62" w:rsidRDefault="00225E62" w:rsidP="00B50FC3">
      <w:pPr>
        <w:autoSpaceDE w:val="0"/>
        <w:spacing w:after="0"/>
        <w:rPr>
          <w:rFonts w:ascii="Calibri" w:hAnsi="Calibri" w:cs="Calibri"/>
          <w:sz w:val="24"/>
          <w:szCs w:val="24"/>
        </w:rPr>
      </w:pPr>
      <w:proofErr w:type="gramStart"/>
      <w:r w:rsidRPr="00225E62">
        <w:rPr>
          <w:rFonts w:ascii="Calibri" w:hAnsi="Calibri" w:cs="Calibri"/>
          <w:sz w:val="24"/>
          <w:szCs w:val="24"/>
        </w:rPr>
        <w:t>using</w:t>
      </w:r>
      <w:proofErr w:type="gramEnd"/>
      <w:r w:rsidRPr="00225E62">
        <w:rPr>
          <w:rFonts w:ascii="Calibri" w:hAnsi="Calibri" w:cs="Calibri"/>
          <w:sz w:val="24"/>
          <w:szCs w:val="24"/>
        </w:rPr>
        <w:t xml:space="preserve"> namespace std;</w:t>
      </w:r>
    </w:p>
    <w:p w:rsidR="00225E62" w:rsidRPr="00225E62" w:rsidRDefault="00225E62" w:rsidP="00B50FC3">
      <w:pPr>
        <w:autoSpaceDE w:val="0"/>
        <w:spacing w:after="0"/>
        <w:rPr>
          <w:rFonts w:ascii="Calibri" w:hAnsi="Calibri" w:cs="Calibri"/>
          <w:sz w:val="24"/>
          <w:szCs w:val="24"/>
        </w:rPr>
      </w:pPr>
      <w:proofErr w:type="gramStart"/>
      <w:r w:rsidRPr="00225E62">
        <w:rPr>
          <w:rFonts w:ascii="Calibri" w:hAnsi="Calibri" w:cs="Calibri"/>
          <w:sz w:val="24"/>
          <w:szCs w:val="24"/>
        </w:rPr>
        <w:t>class</w:t>
      </w:r>
      <w:proofErr w:type="gramEnd"/>
      <w:r w:rsidRPr="00225E62">
        <w:rPr>
          <w:rFonts w:ascii="Calibri" w:hAnsi="Calibri" w:cs="Calibri"/>
          <w:sz w:val="24"/>
          <w:szCs w:val="24"/>
        </w:rPr>
        <w:t xml:space="preserve"> linkedlist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size;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w:t>
      </w:r>
    </w:p>
    <w:p w:rsidR="00B50FC3" w:rsidRDefault="00B50FC3" w:rsidP="00B50FC3">
      <w:pPr>
        <w:autoSpaceDE w:val="0"/>
        <w:spacing w:after="0"/>
        <w:rPr>
          <w:rFonts w:ascii="Calibri" w:hAnsi="Calibri" w:cs="Calibri"/>
          <w:sz w:val="24"/>
          <w:szCs w:val="24"/>
        </w:rPr>
      </w:pPr>
      <w:r>
        <w:rPr>
          <w:rFonts w:ascii="Calibri" w:hAnsi="Calibri" w:cs="Calibri"/>
          <w:sz w:val="24"/>
          <w:szCs w:val="24"/>
        </w:rPr>
        <w:tab/>
        <w:t>{</w:t>
      </w:r>
    </w:p>
    <w:p w:rsidR="00225E62" w:rsidRPr="00225E62" w:rsidRDefault="00B50FC3" w:rsidP="00B50FC3">
      <w:pPr>
        <w:autoSpaceDE w:val="0"/>
        <w:spacing w:after="0"/>
        <w:rPr>
          <w:rFonts w:ascii="Calibri" w:hAnsi="Calibri" w:cs="Calibri"/>
          <w:sz w:val="24"/>
          <w:szCs w:val="24"/>
        </w:rPr>
      </w:pPr>
      <w:r>
        <w:rPr>
          <w:rFonts w:ascii="Calibri" w:hAnsi="Calibri" w:cs="Calibri"/>
          <w:sz w:val="24"/>
          <w:szCs w:val="24"/>
        </w:rPr>
        <w:tab/>
      </w:r>
      <w:r w:rsidR="00225E62" w:rsidRPr="00225E62">
        <w:rPr>
          <w:rFonts w:ascii="Calibri" w:hAnsi="Calibri" w:cs="Calibri"/>
          <w:sz w:val="24"/>
          <w:szCs w:val="24"/>
        </w:rPr>
        <w:tab/>
      </w:r>
      <w:proofErr w:type="gramStart"/>
      <w:r w:rsidR="00225E62" w:rsidRPr="00225E62">
        <w:rPr>
          <w:rFonts w:ascii="Calibri" w:hAnsi="Calibri" w:cs="Calibri"/>
          <w:sz w:val="24"/>
          <w:szCs w:val="24"/>
        </w:rPr>
        <w:t>int</w:t>
      </w:r>
      <w:proofErr w:type="gramEnd"/>
      <w:r w:rsidR="00225E62" w:rsidRPr="00225E62">
        <w:rPr>
          <w:rFonts w:ascii="Calibri" w:hAnsi="Calibri" w:cs="Calibri"/>
          <w:sz w:val="24"/>
          <w:szCs w:val="24"/>
        </w:rPr>
        <w:t xml:space="preserve"> info;</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*start=NULL;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*ptr;</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roofErr w:type="gramStart"/>
      <w:r w:rsidRPr="00225E62">
        <w:rPr>
          <w:rFonts w:ascii="Calibri" w:hAnsi="Calibri" w:cs="Calibri"/>
          <w:sz w:val="24"/>
          <w:szCs w:val="24"/>
        </w:rPr>
        <w:t>public</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create_ll()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size\n";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&gt;&gt;size;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 elements in linked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num;</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for(</w:t>
      </w:r>
      <w:proofErr w:type="gramEnd"/>
      <w:r w:rsidRPr="00225E62">
        <w:rPr>
          <w:rFonts w:ascii="Calibri" w:hAnsi="Calibri" w:cs="Calibri"/>
          <w:sz w:val="24"/>
          <w:szCs w:val="24"/>
        </w:rPr>
        <w:t>int i=0;i&lt;size;i++)</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B50FC3" w:rsidP="00B50FC3">
      <w:pPr>
        <w:autoSpaceDE w:val="0"/>
        <w:spacing w:after="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roofErr w:type="gramStart"/>
      <w:r w:rsidR="00225E62" w:rsidRPr="00225E62">
        <w:rPr>
          <w:rFonts w:ascii="Calibri" w:hAnsi="Calibri" w:cs="Calibri"/>
          <w:sz w:val="24"/>
          <w:szCs w:val="24"/>
        </w:rPr>
        <w:t>cin</w:t>
      </w:r>
      <w:proofErr w:type="gramEnd"/>
      <w:r w:rsidR="00225E62" w:rsidRPr="00225E62">
        <w:rPr>
          <w:rFonts w:ascii="Calibri" w:hAnsi="Calibri" w:cs="Calibri"/>
          <w:sz w:val="24"/>
          <w:szCs w:val="24"/>
        </w:rPr>
        <w:t>&gt;&gt;num;</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new_node=new 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new_node-&gt;info=</w:t>
      </w:r>
      <w:r w:rsidRPr="00225E62">
        <w:rPr>
          <w:rFonts w:ascii="Calibri" w:hAnsi="Calibri" w:cs="Calibri"/>
          <w:sz w:val="24"/>
          <w:szCs w:val="24"/>
        </w:rPr>
        <w:tab/>
        <w:t>num;</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new_node-&gt;next=start;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start=</w:t>
      </w:r>
      <w:proofErr w:type="gramEnd"/>
      <w:r w:rsidRPr="00225E62">
        <w:rPr>
          <w:rFonts w:ascii="Calibri" w:hAnsi="Calibri" w:cs="Calibri"/>
          <w:sz w:val="24"/>
          <w:szCs w:val="24"/>
        </w:rPr>
        <w:t>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insert_beg()</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insert at beg\n";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cin</w:t>
      </w:r>
      <w:proofErr w:type="gramEnd"/>
      <w:r w:rsidRPr="00225E62">
        <w:rPr>
          <w:rFonts w:ascii="Calibri" w:hAnsi="Calibri" w:cs="Calibri"/>
          <w:sz w:val="24"/>
          <w:szCs w:val="24"/>
        </w:rPr>
        <w:t>&gt;&gt;ele;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new_node=new 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new_node-&gt;info=ele;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new_node-&gt;next=start;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start=</w:t>
      </w:r>
      <w:proofErr w:type="gramEnd"/>
      <w:r w:rsidRPr="00225E62">
        <w:rPr>
          <w:rFonts w:ascii="Calibri" w:hAnsi="Calibri" w:cs="Calibri"/>
          <w:sz w:val="24"/>
          <w:szCs w:val="24"/>
        </w:rPr>
        <w:t>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insert_end()</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insert at the end\n";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ptr-&gt;next!=NULL)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new_node=new 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new_node-&gt;info=ele;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new_node-&gt;next=ptr-&gt;next;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-&gt;next=new_node;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insert_after()</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ele,key;</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after which you want to insert an element\n";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&gt;&gt;key;</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insert in the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ptr!=NULL)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if(</w:t>
      </w:r>
      <w:proofErr w:type="gramEnd"/>
      <w:r w:rsidRPr="00225E62">
        <w:rPr>
          <w:rFonts w:ascii="Calibri" w:hAnsi="Calibri" w:cs="Calibri"/>
          <w:sz w:val="24"/>
          <w:szCs w:val="24"/>
        </w:rPr>
        <w:t>ptr-&gt;info==key)</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new_node=new 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new_node-&gt;info=ele;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new_node-&gt;next=ptr-&gt;next;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-&gt;next=new_node;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ptr=</w:t>
      </w:r>
      <w:proofErr w:type="gramEnd"/>
      <w:r w:rsidRPr="00225E62">
        <w:rPr>
          <w:rFonts w:ascii="Calibri" w:hAnsi="Calibri" w:cs="Calibri"/>
          <w:sz w:val="24"/>
          <w:szCs w:val="24"/>
        </w:rPr>
        <w: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t xml:space="preserve">        </w:t>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insert_before()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*save=NULL;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key,ele;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insert before the given element\n";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&gt;&gt;key;</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you want to insert\n";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ptr!=NULL)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ptr-&gt;info==key)</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if(</w:t>
      </w:r>
      <w:proofErr w:type="gramEnd"/>
      <w:r w:rsidRPr="00225E62">
        <w:rPr>
          <w:rFonts w:ascii="Calibri" w:hAnsi="Calibri" w:cs="Calibri"/>
          <w:sz w:val="24"/>
          <w:szCs w:val="24"/>
        </w:rPr>
        <w:t>save==NULL)</w:t>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insert_</w:t>
      </w:r>
      <w:proofErr w:type="gramStart"/>
      <w:r w:rsidRPr="00225E62">
        <w:rPr>
          <w:rFonts w:ascii="Calibri" w:hAnsi="Calibri" w:cs="Calibri"/>
          <w:sz w:val="24"/>
          <w:szCs w:val="24"/>
        </w:rPr>
        <w:t>beg(</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else</w:t>
      </w:r>
      <w:proofErr w:type="gramEnd"/>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new_node=new 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new_node-&gt;info=ele;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new_node-&gt;next=save-&gt;next;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save</w:t>
      </w:r>
      <w:proofErr w:type="gramEnd"/>
      <w:r w:rsidRPr="00225E62">
        <w:rPr>
          <w:rFonts w:ascii="Calibri" w:hAnsi="Calibri" w:cs="Calibri"/>
          <w:sz w:val="24"/>
          <w:szCs w:val="24"/>
        </w:rPr>
        <w:t>-&gt;next=new_node;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save=</w:t>
      </w:r>
      <w:proofErr w:type="gramEnd"/>
      <w:r w:rsidRPr="00225E62">
        <w:rPr>
          <w:rFonts w:ascii="Calibri" w:hAnsi="Calibri" w:cs="Calibri"/>
          <w:sz w:val="24"/>
          <w:szCs w:val="24"/>
        </w:rPr>
        <w:t>ptr;</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ptr=</w:t>
      </w:r>
      <w:proofErr w:type="gramEnd"/>
      <w:r w:rsidRPr="00225E62">
        <w:rPr>
          <w:rFonts w:ascii="Calibri" w:hAnsi="Calibri" w:cs="Calibri"/>
          <w:sz w:val="24"/>
          <w:szCs w:val="24"/>
        </w:rPr>
        <w: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deletion()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delete\n";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struct</w:t>
      </w:r>
      <w:proofErr w:type="gramEnd"/>
      <w:r w:rsidRPr="00225E62">
        <w:rPr>
          <w:rFonts w:ascii="Calibri" w:hAnsi="Calibri" w:cs="Calibri"/>
          <w:sz w:val="24"/>
          <w:szCs w:val="24"/>
        </w:rPr>
        <w:t xml:space="preserve"> node *save=NULL;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ptr!=NULL)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ptr-&gt;info==ele)</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save</w:t>
      </w:r>
      <w:proofErr w:type="gramEnd"/>
      <w:r w:rsidRPr="00225E62">
        <w:rPr>
          <w:rFonts w:ascii="Calibri" w:hAnsi="Calibri" w:cs="Calibri"/>
          <w:sz w:val="24"/>
          <w:szCs w:val="24"/>
        </w:rPr>
        <w:t>-&gt;next=ptr-&gt;next;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delete</w:t>
      </w:r>
      <w:proofErr w:type="gramEnd"/>
      <w:r w:rsidRPr="00225E62">
        <w:rPr>
          <w:rFonts w:ascii="Calibri" w:hAnsi="Calibri" w:cs="Calibri"/>
          <w:sz w:val="24"/>
          <w:szCs w:val="24"/>
        </w:rPr>
        <w:t xml:space="preserve"> ptr;</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break</w:t>
      </w:r>
      <w:proofErr w:type="gramEnd"/>
      <w:r w:rsidRPr="00225E62">
        <w:rPr>
          <w:rFonts w:ascii="Calibri" w:hAnsi="Calibri" w:cs="Calibri"/>
          <w:sz w:val="24"/>
          <w:szCs w:val="24"/>
        </w:rPr>
        <w:t>;</w:t>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save=</w:t>
      </w:r>
      <w:proofErr w:type="gramEnd"/>
      <w:r w:rsidRPr="00225E62">
        <w:rPr>
          <w:rFonts w:ascii="Calibri" w:hAnsi="Calibri" w:cs="Calibri"/>
          <w:sz w:val="24"/>
          <w:szCs w:val="24"/>
        </w:rPr>
        <w:t>ptr;</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search()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search;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the element that you want to search\n";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&gt;&gt;search;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c=1,f=0;</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ptr!=NULL)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ptr-&gt;info==search)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f=1;</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&lt;&lt;"found the element at "&lt;&lt;c;</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if(</w:t>
      </w:r>
      <w:proofErr w:type="gramEnd"/>
      <w:r w:rsidRPr="00225E62">
        <w:rPr>
          <w:rFonts w:ascii="Calibri" w:hAnsi="Calibri" w:cs="Calibri"/>
          <w:sz w:val="24"/>
          <w:szCs w:val="24"/>
        </w:rPr>
        <w:t>f==0)</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&lt;&lt;"element does not exist in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void</w:t>
      </w:r>
      <w:proofErr w:type="gramEnd"/>
      <w:r w:rsidRPr="00225E62">
        <w:rPr>
          <w:rFonts w:ascii="Calibri" w:hAnsi="Calibri" w:cs="Calibri"/>
          <w:sz w:val="24"/>
          <w:szCs w:val="24"/>
        </w:rPr>
        <w:t xml:space="preserve"> show()</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ptr=</w:t>
      </w:r>
      <w:proofErr w:type="gramEnd"/>
      <w:r w:rsidRPr="00225E62">
        <w:rPr>
          <w:rFonts w:ascii="Calibri" w:hAnsi="Calibri" w:cs="Calibri"/>
          <w:sz w:val="24"/>
          <w:szCs w:val="24"/>
        </w:rPr>
        <w:t>start;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while(</w:t>
      </w:r>
      <w:proofErr w:type="gramEnd"/>
      <w:r w:rsidRPr="00225E62">
        <w:rPr>
          <w:rFonts w:ascii="Calibri" w:hAnsi="Calibri" w:cs="Calibri"/>
          <w:sz w:val="24"/>
          <w:szCs w:val="24"/>
        </w:rPr>
        <w:t>ptr!=NULL)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&lt;&lt;ptr-&gt;info&lt;&lt;endl;</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ptr=</w:t>
      </w:r>
      <w:proofErr w:type="gramEnd"/>
      <w:r w:rsidRPr="00225E62">
        <w:rPr>
          <w:rFonts w:ascii="Calibri" w:hAnsi="Calibri" w:cs="Calibri"/>
          <w:sz w:val="24"/>
          <w:szCs w:val="24"/>
        </w:rPr>
        <w:t>ptr-&gt;next;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 xml:space="preserve">  }</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main()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linkedlist</w:t>
      </w:r>
      <w:proofErr w:type="gramEnd"/>
      <w:r w:rsidRPr="00225E62">
        <w:rPr>
          <w:rFonts w:ascii="Calibri" w:hAnsi="Calibri" w:cs="Calibri"/>
          <w:sz w:val="24"/>
          <w:szCs w:val="24"/>
        </w:rPr>
        <w:t xml:space="preserve"> obj1;</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int</w:t>
      </w:r>
      <w:proofErr w:type="gramEnd"/>
      <w:r w:rsidRPr="00225E62">
        <w:rPr>
          <w:rFonts w:ascii="Calibri" w:hAnsi="Calibri" w:cs="Calibri"/>
          <w:sz w:val="24"/>
          <w:szCs w:val="24"/>
        </w:rPr>
        <w:t xml:space="preserve"> 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do</w:t>
      </w:r>
      <w:proofErr w:type="gramEnd"/>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1 to create linked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2 to insert at the beginning of the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 xml:space="preserve">            </w:t>
      </w:r>
      <w:proofErr w:type="gramStart"/>
      <w:r w:rsidRPr="00225E62">
        <w:rPr>
          <w:rFonts w:ascii="Calibri" w:hAnsi="Calibri" w:cs="Calibri"/>
          <w:sz w:val="24"/>
          <w:szCs w:val="24"/>
        </w:rPr>
        <w:t>cout</w:t>
      </w:r>
      <w:proofErr w:type="gramEnd"/>
      <w:r w:rsidRPr="00225E62">
        <w:rPr>
          <w:rFonts w:ascii="Calibri" w:hAnsi="Calibri" w:cs="Calibri"/>
          <w:sz w:val="24"/>
          <w:szCs w:val="24"/>
        </w:rPr>
        <w:t>&lt;&lt;"Enter 3 to insert at the end of the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4 to insert after the given element in the lis\n";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5 to insert before the given element in the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6 to delete  the given element in the linked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7 to search the given element in the linked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8 to show the linked list\n";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cout</w:t>
      </w:r>
      <w:proofErr w:type="gramEnd"/>
      <w:r w:rsidRPr="00225E62">
        <w:rPr>
          <w:rFonts w:ascii="Calibri" w:hAnsi="Calibri" w:cs="Calibri"/>
          <w:sz w:val="24"/>
          <w:szCs w:val="24"/>
        </w:rPr>
        <w:t>&lt;&lt;"Enter your choice !!!\n";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cin</w:t>
      </w:r>
      <w:proofErr w:type="gramEnd"/>
      <w:r w:rsidRPr="00225E62">
        <w:rPr>
          <w:rFonts w:ascii="Calibri" w:hAnsi="Calibri" w:cs="Calibri"/>
          <w:sz w:val="24"/>
          <w:szCs w:val="24"/>
        </w:rPr>
        <w:t>&gt;&gt;ch;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switch(</w:t>
      </w:r>
      <w:proofErr w:type="gramEnd"/>
      <w:r w:rsidRPr="00225E62">
        <w:rPr>
          <w:rFonts w:ascii="Calibri" w:hAnsi="Calibri" w:cs="Calibri"/>
          <w:sz w:val="24"/>
          <w:szCs w:val="24"/>
        </w:rPr>
        <w:t>ch)</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1:</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obj1.create_</w:t>
      </w:r>
      <w:proofErr w:type="gramStart"/>
      <w:r w:rsidRPr="00225E62">
        <w:rPr>
          <w:rFonts w:ascii="Calibri" w:hAnsi="Calibri" w:cs="Calibri"/>
          <w:sz w:val="24"/>
          <w:szCs w:val="24"/>
        </w:rPr>
        <w:t>ll(</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2:</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obj1.insert_</w:t>
      </w:r>
      <w:proofErr w:type="gramStart"/>
      <w:r w:rsidRPr="00225E62">
        <w:rPr>
          <w:rFonts w:ascii="Calibri" w:hAnsi="Calibri" w:cs="Calibri"/>
          <w:sz w:val="24"/>
          <w:szCs w:val="24"/>
        </w:rPr>
        <w:t>beg(</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3:</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obj1.insert_</w:t>
      </w:r>
      <w:proofErr w:type="gramStart"/>
      <w:r w:rsidRPr="00225E62">
        <w:rPr>
          <w:rFonts w:ascii="Calibri" w:hAnsi="Calibri" w:cs="Calibri"/>
          <w:sz w:val="24"/>
          <w:szCs w:val="24"/>
        </w:rPr>
        <w:t>end(</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4:</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obj1.insert_</w:t>
      </w:r>
      <w:proofErr w:type="gramStart"/>
      <w:r w:rsidRPr="00225E62">
        <w:rPr>
          <w:rFonts w:ascii="Calibri" w:hAnsi="Calibri" w:cs="Calibri"/>
          <w:sz w:val="24"/>
          <w:szCs w:val="24"/>
        </w:rPr>
        <w:t>after(</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5:</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obj1.insert_</w:t>
      </w:r>
      <w:proofErr w:type="gramStart"/>
      <w:r w:rsidRPr="00225E62">
        <w:rPr>
          <w:rFonts w:ascii="Calibri" w:hAnsi="Calibri" w:cs="Calibri"/>
          <w:sz w:val="24"/>
          <w:szCs w:val="24"/>
        </w:rPr>
        <w:t>before(</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6:</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obj1.deletion(</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7:</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obj1.search(</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case</w:t>
      </w:r>
      <w:proofErr w:type="gramEnd"/>
      <w:r w:rsidRPr="00225E62">
        <w:rPr>
          <w:rFonts w:ascii="Calibri" w:hAnsi="Calibri" w:cs="Calibri"/>
          <w:sz w:val="24"/>
          <w:szCs w:val="24"/>
        </w:rPr>
        <w:t xml:space="preserve"> 8:</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lastRenderedPageBreak/>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obj1.show(</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default</w:t>
      </w:r>
      <w:proofErr w:type="gramEnd"/>
      <w:r w:rsidRPr="00225E62">
        <w:rPr>
          <w:rFonts w:ascii="Calibri" w:hAnsi="Calibri" w:cs="Calibri"/>
          <w:sz w:val="24"/>
          <w:szCs w:val="24"/>
        </w:rPr>
        <w:t>:</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cout</w:t>
      </w:r>
      <w:proofErr w:type="gramEnd"/>
      <w:r w:rsidRPr="00225E62">
        <w:rPr>
          <w:rFonts w:ascii="Calibri" w:hAnsi="Calibri" w:cs="Calibri"/>
          <w:sz w:val="24"/>
          <w:szCs w:val="24"/>
        </w:rPr>
        <w:t>&lt;&lt;"you have entered a wrong choice\n";</w:t>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 xml:space="preserve">   </w:t>
      </w:r>
      <w:proofErr w:type="gramStart"/>
      <w:r w:rsidRPr="00225E62">
        <w:rPr>
          <w:rFonts w:ascii="Calibri" w:hAnsi="Calibri" w:cs="Calibri"/>
          <w:sz w:val="24"/>
          <w:szCs w:val="24"/>
        </w:rPr>
        <w:t>break</w:t>
      </w:r>
      <w:proofErr w:type="gramEnd"/>
      <w:r w:rsidRPr="00225E62">
        <w:rPr>
          <w:rFonts w:ascii="Calibri" w:hAnsi="Calibri" w:cs="Calibri"/>
          <w:sz w:val="24"/>
          <w:szCs w:val="24"/>
        </w:rPr>
        <w:t>;</w:t>
      </w:r>
      <w:r w:rsidRPr="00225E62">
        <w:rPr>
          <w:rFonts w:ascii="Calibri" w:hAnsi="Calibri" w:cs="Calibri"/>
          <w:sz w:val="24"/>
          <w:szCs w:val="24"/>
        </w:rPr>
        <w:tab/>
      </w:r>
    </w:p>
    <w:p w:rsidR="00225E62" w:rsidRPr="00225E62" w:rsidRDefault="00225E62" w:rsidP="00B50FC3">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t>}</w:t>
      </w:r>
      <w:r w:rsidRPr="00225E62">
        <w:rPr>
          <w:rFonts w:ascii="Calibri" w:hAnsi="Calibri" w:cs="Calibri"/>
          <w:sz w:val="24"/>
          <w:szCs w:val="24"/>
        </w:rPr>
        <w:tab/>
      </w:r>
      <w:r w:rsidRPr="00225E62">
        <w:rPr>
          <w:rFonts w:ascii="Calibri" w:hAnsi="Calibri" w:cs="Calibri"/>
          <w:sz w:val="24"/>
          <w:szCs w:val="24"/>
        </w:rPr>
        <w:tab/>
      </w:r>
      <w:r w:rsidRPr="00225E62">
        <w:rPr>
          <w:rFonts w:ascii="Calibri" w:hAnsi="Calibri" w:cs="Calibri"/>
          <w:sz w:val="24"/>
          <w:szCs w:val="24"/>
        </w:rPr>
        <w:tab/>
      </w:r>
    </w:p>
    <w:p w:rsidR="00214B99" w:rsidRDefault="00225E62" w:rsidP="00214B99">
      <w:pPr>
        <w:autoSpaceDE w:val="0"/>
        <w:spacing w:after="0"/>
        <w:rPr>
          <w:rFonts w:ascii="Calibri" w:hAnsi="Calibri" w:cs="Calibri"/>
          <w:sz w:val="24"/>
          <w:szCs w:val="24"/>
        </w:rPr>
      </w:pPr>
      <w:r w:rsidRPr="00225E62">
        <w:rPr>
          <w:rFonts w:ascii="Calibri" w:hAnsi="Calibri" w:cs="Calibri"/>
          <w:sz w:val="24"/>
          <w:szCs w:val="24"/>
        </w:rPr>
        <w:tab/>
      </w:r>
      <w:r w:rsidRPr="00225E62">
        <w:rPr>
          <w:rFonts w:ascii="Calibri" w:hAnsi="Calibri" w:cs="Calibri"/>
          <w:sz w:val="24"/>
          <w:szCs w:val="24"/>
        </w:rPr>
        <w:tab/>
      </w:r>
      <w:proofErr w:type="gramStart"/>
      <w:r w:rsidRPr="00225E62">
        <w:rPr>
          <w:rFonts w:ascii="Calibri" w:hAnsi="Calibri" w:cs="Calibri"/>
          <w:sz w:val="24"/>
          <w:szCs w:val="24"/>
        </w:rPr>
        <w:t>}while</w:t>
      </w:r>
      <w:proofErr w:type="gramEnd"/>
      <w:r w:rsidRPr="00225E62">
        <w:rPr>
          <w:rFonts w:ascii="Calibri" w:hAnsi="Calibri" w:cs="Calibri"/>
          <w:sz w:val="24"/>
          <w:szCs w:val="24"/>
        </w:rPr>
        <w:t>(ch&gt;=1 &amp;&amp; ch&lt;=8);</w:t>
      </w:r>
    </w:p>
    <w:p w:rsidR="00214B99" w:rsidRDefault="00214B99" w:rsidP="00214B99">
      <w:pPr>
        <w:autoSpaceDE w:val="0"/>
        <w:spacing w:after="0"/>
        <w:rPr>
          <w:rFonts w:ascii="Calibri" w:hAnsi="Calibri" w:cs="Calibri"/>
          <w:sz w:val="24"/>
          <w:szCs w:val="24"/>
        </w:rPr>
      </w:pPr>
      <w:r>
        <w:rPr>
          <w:rFonts w:ascii="Calibri" w:hAnsi="Calibri" w:cs="Calibri"/>
          <w:sz w:val="24"/>
          <w:szCs w:val="24"/>
        </w:rPr>
        <w:t>}</w:t>
      </w:r>
    </w:p>
    <w:p w:rsidR="004D4CDF" w:rsidRDefault="00A14607" w:rsidP="00214B99">
      <w:pPr>
        <w:autoSpaceDE w:val="0"/>
        <w:spacing w:after="0"/>
        <w:rPr>
          <w:b/>
          <w:bCs/>
          <w:sz w:val="24"/>
          <w:szCs w:val="24"/>
          <w:u w:val="single"/>
        </w:rPr>
      </w:pPr>
      <w:r>
        <w:rPr>
          <w:b/>
          <w:bCs/>
          <w:sz w:val="24"/>
          <w:szCs w:val="24"/>
          <w:u w:val="single"/>
        </w:rPr>
        <w:t xml:space="preserve">OUTPUT- </w:t>
      </w:r>
      <w:r w:rsidR="00B50FC3">
        <w:rPr>
          <w:b/>
          <w:bCs/>
          <w:noProof/>
          <w:sz w:val="24"/>
          <w:szCs w:val="24"/>
          <w:u w:val="single"/>
          <w:lang w:val="en-US" w:bidi="ar-SA"/>
        </w:rPr>
        <w:drawing>
          <wp:inline distT="0" distB="0" distL="0" distR="0">
            <wp:extent cx="5314950" cy="698182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50" cy="6981825"/>
                    </a:xfrm>
                    <a:prstGeom prst="rect">
                      <a:avLst/>
                    </a:prstGeom>
                    <a:noFill/>
                    <a:ln>
                      <a:noFill/>
                    </a:ln>
                  </pic:spPr>
                </pic:pic>
              </a:graphicData>
            </a:graphic>
          </wp:inline>
        </w:drawing>
      </w:r>
    </w:p>
    <w:p w:rsidR="004D4CDF" w:rsidRDefault="00870A8B" w:rsidP="004D4CDF">
      <w:pPr>
        <w:jc w:val="center"/>
        <w:rPr>
          <w:b/>
          <w:bCs/>
          <w:i/>
          <w:iCs/>
          <w:sz w:val="36"/>
          <w:szCs w:val="36"/>
          <w:u w:val="single"/>
          <w:lang w:val="en-US"/>
        </w:rPr>
      </w:pPr>
      <w:r>
        <w:rPr>
          <w:b/>
          <w:bCs/>
          <w:i/>
          <w:iCs/>
          <w:sz w:val="36"/>
          <w:szCs w:val="36"/>
          <w:u w:val="single"/>
          <w:lang w:val="en-US"/>
        </w:rPr>
        <w:lastRenderedPageBreak/>
        <w:t>Experiment No.-5</w:t>
      </w:r>
    </w:p>
    <w:p w:rsidR="004D4CDF" w:rsidRPr="004D4CDF" w:rsidRDefault="004D4CDF" w:rsidP="004D4CDF">
      <w:pPr>
        <w:autoSpaceDE w:val="0"/>
        <w:spacing w:after="0"/>
        <w:rPr>
          <w:b/>
          <w:bCs/>
          <w:sz w:val="24"/>
          <w:szCs w:val="24"/>
          <w:u w:val="single"/>
        </w:rPr>
      </w:pPr>
      <w:r>
        <w:rPr>
          <w:b/>
          <w:bCs/>
          <w:sz w:val="24"/>
          <w:szCs w:val="24"/>
          <w:u w:val="single"/>
          <w:lang w:val="en-US"/>
        </w:rPr>
        <w:t>AIM:-</w:t>
      </w:r>
      <w:r w:rsidRPr="004D4CDF">
        <w:rPr>
          <w:rFonts w:ascii="Calibri" w:hAnsi="Calibri" w:cs="Calibri"/>
          <w:sz w:val="24"/>
          <w:szCs w:val="24"/>
        </w:rPr>
        <w:t xml:space="preserve">Write a menu driven program that implements the following operations on a   </w:t>
      </w:r>
    </w:p>
    <w:p w:rsidR="004D4CDF" w:rsidRPr="004D4CDF" w:rsidRDefault="004D4CDF" w:rsidP="004D4CDF">
      <w:pPr>
        <w:autoSpaceDE w:val="0"/>
        <w:rPr>
          <w:rFonts w:ascii="Calibri" w:hAnsi="Calibri" w:cs="Calibri"/>
          <w:sz w:val="24"/>
          <w:szCs w:val="24"/>
        </w:rPr>
      </w:pPr>
      <w:proofErr w:type="gramStart"/>
      <w:r w:rsidRPr="004D4CDF">
        <w:rPr>
          <w:rFonts w:ascii="Calibri" w:hAnsi="Calibri" w:cs="Calibri"/>
          <w:sz w:val="24"/>
          <w:szCs w:val="24"/>
        </w:rPr>
        <w:t>Stack(</w:t>
      </w:r>
      <w:proofErr w:type="gramEnd"/>
      <w:r w:rsidRPr="004D4CDF">
        <w:rPr>
          <w:rFonts w:ascii="Calibri" w:hAnsi="Calibri" w:cs="Calibri"/>
          <w:sz w:val="24"/>
          <w:szCs w:val="24"/>
        </w:rPr>
        <w:t>either implement as Linear array or as Linked list) :</w:t>
      </w:r>
    </w:p>
    <w:p w:rsidR="004D4CDF" w:rsidRPr="004D4CDF" w:rsidRDefault="004D4CDF" w:rsidP="004D4CDF">
      <w:pPr>
        <w:numPr>
          <w:ilvl w:val="0"/>
          <w:numId w:val="2"/>
        </w:numPr>
        <w:suppressAutoHyphens/>
        <w:autoSpaceDE w:val="0"/>
        <w:spacing w:after="0" w:line="240" w:lineRule="auto"/>
        <w:rPr>
          <w:rFonts w:ascii="Calibri" w:hAnsi="Calibri" w:cs="Calibri"/>
          <w:sz w:val="24"/>
          <w:szCs w:val="24"/>
        </w:rPr>
      </w:pPr>
      <w:r w:rsidRPr="004D4CDF">
        <w:rPr>
          <w:rFonts w:ascii="Calibri" w:hAnsi="Calibri" w:cs="Calibri"/>
          <w:sz w:val="24"/>
          <w:szCs w:val="24"/>
        </w:rPr>
        <w:t xml:space="preserve">Push </w:t>
      </w:r>
    </w:p>
    <w:p w:rsidR="004D4CDF" w:rsidRPr="004D4CDF" w:rsidRDefault="004D4CDF" w:rsidP="004D4CDF">
      <w:pPr>
        <w:numPr>
          <w:ilvl w:val="0"/>
          <w:numId w:val="2"/>
        </w:numPr>
        <w:suppressAutoHyphens/>
        <w:autoSpaceDE w:val="0"/>
        <w:spacing w:after="0" w:line="240" w:lineRule="auto"/>
        <w:rPr>
          <w:rFonts w:ascii="Calibri" w:hAnsi="Calibri" w:cs="Calibri"/>
          <w:sz w:val="24"/>
          <w:szCs w:val="24"/>
        </w:rPr>
      </w:pPr>
      <w:r w:rsidRPr="004D4CDF">
        <w:rPr>
          <w:rFonts w:ascii="Calibri" w:hAnsi="Calibri" w:cs="Calibri"/>
          <w:sz w:val="24"/>
          <w:szCs w:val="24"/>
        </w:rPr>
        <w:t xml:space="preserve">Pop  </w:t>
      </w:r>
    </w:p>
    <w:p w:rsidR="004D4CDF" w:rsidRPr="004D4CDF" w:rsidRDefault="004D4CDF" w:rsidP="004D4CDF">
      <w:pPr>
        <w:numPr>
          <w:ilvl w:val="0"/>
          <w:numId w:val="2"/>
        </w:numPr>
        <w:suppressAutoHyphens/>
        <w:autoSpaceDE w:val="0"/>
        <w:spacing w:after="0" w:line="240" w:lineRule="auto"/>
        <w:rPr>
          <w:rFonts w:ascii="Calibri" w:hAnsi="Calibri" w:cs="Calibri"/>
          <w:bCs/>
          <w:sz w:val="24"/>
          <w:szCs w:val="24"/>
        </w:rPr>
      </w:pPr>
      <w:r w:rsidRPr="004D4CDF">
        <w:rPr>
          <w:rFonts w:ascii="Calibri" w:hAnsi="Calibri" w:cs="Calibri"/>
          <w:sz w:val="24"/>
          <w:szCs w:val="24"/>
        </w:rPr>
        <w:t>Display Top of the stack</w:t>
      </w:r>
    </w:p>
    <w:p w:rsidR="004D4CDF" w:rsidRPr="004D4CDF" w:rsidRDefault="004D4CDF" w:rsidP="004D4CDF">
      <w:pPr>
        <w:suppressAutoHyphens/>
        <w:autoSpaceDE w:val="0"/>
        <w:spacing w:after="0" w:line="240" w:lineRule="auto"/>
        <w:ind w:left="720"/>
        <w:rPr>
          <w:rFonts w:ascii="Calibri" w:hAnsi="Calibri" w:cs="Calibri"/>
          <w:bCs/>
          <w:sz w:val="24"/>
          <w:szCs w:val="24"/>
        </w:rPr>
      </w:pPr>
    </w:p>
    <w:p w:rsidR="004D4CDF" w:rsidRDefault="004D4CDF" w:rsidP="004D4CDF">
      <w:pPr>
        <w:rPr>
          <w:b/>
          <w:bCs/>
          <w:sz w:val="24"/>
          <w:szCs w:val="24"/>
          <w:u w:val="single"/>
        </w:rPr>
      </w:pPr>
      <w:r>
        <w:rPr>
          <w:b/>
          <w:bCs/>
          <w:sz w:val="24"/>
          <w:szCs w:val="24"/>
          <w:u w:val="single"/>
        </w:rPr>
        <w:t xml:space="preserve">PROGRAM- </w:t>
      </w:r>
    </w:p>
    <w:p w:rsidR="004D4CDF" w:rsidRPr="004D4CDF" w:rsidRDefault="004D4CDF" w:rsidP="004D4CDF">
      <w:pPr>
        <w:autoSpaceDE w:val="0"/>
        <w:spacing w:after="0"/>
        <w:rPr>
          <w:bCs/>
          <w:sz w:val="24"/>
          <w:szCs w:val="24"/>
        </w:rPr>
      </w:pPr>
      <w:r w:rsidRPr="004D4CDF">
        <w:rPr>
          <w:bCs/>
          <w:sz w:val="24"/>
          <w:szCs w:val="24"/>
        </w:rPr>
        <w:t>#include&lt;iostream&gt;</w:t>
      </w:r>
    </w:p>
    <w:p w:rsidR="004D4CDF" w:rsidRPr="004D4CDF" w:rsidRDefault="004D4CDF" w:rsidP="004D4CDF">
      <w:pPr>
        <w:autoSpaceDE w:val="0"/>
        <w:spacing w:after="0"/>
        <w:rPr>
          <w:bCs/>
          <w:sz w:val="24"/>
          <w:szCs w:val="24"/>
        </w:rPr>
      </w:pPr>
      <w:proofErr w:type="gramStart"/>
      <w:r w:rsidRPr="004D4CDF">
        <w:rPr>
          <w:bCs/>
          <w:sz w:val="24"/>
          <w:szCs w:val="24"/>
        </w:rPr>
        <w:t>using</w:t>
      </w:r>
      <w:proofErr w:type="gramEnd"/>
      <w:r w:rsidRPr="004D4CDF">
        <w:rPr>
          <w:bCs/>
          <w:sz w:val="24"/>
          <w:szCs w:val="24"/>
        </w:rPr>
        <w:t xml:space="preserve"> namespace std;</w:t>
      </w:r>
    </w:p>
    <w:p w:rsidR="004D4CDF" w:rsidRPr="004D4CDF" w:rsidRDefault="004D4CDF" w:rsidP="004D4CDF">
      <w:pPr>
        <w:autoSpaceDE w:val="0"/>
        <w:spacing w:after="0"/>
        <w:rPr>
          <w:bCs/>
          <w:sz w:val="24"/>
          <w:szCs w:val="24"/>
        </w:rPr>
      </w:pPr>
      <w:proofErr w:type="gramStart"/>
      <w:r w:rsidRPr="004D4CDF">
        <w:rPr>
          <w:bCs/>
          <w:sz w:val="24"/>
          <w:szCs w:val="24"/>
        </w:rPr>
        <w:t>class</w:t>
      </w:r>
      <w:proofErr w:type="gramEnd"/>
      <w:r w:rsidRPr="004D4CDF">
        <w:rPr>
          <w:bCs/>
          <w:sz w:val="24"/>
          <w:szCs w:val="24"/>
        </w:rPr>
        <w:t xml:space="preserve"> stack_array</w:t>
      </w: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int</w:t>
      </w:r>
      <w:proofErr w:type="gramEnd"/>
      <w:r w:rsidRPr="004D4CDF">
        <w:rPr>
          <w:bCs/>
          <w:sz w:val="24"/>
          <w:szCs w:val="24"/>
        </w:rPr>
        <w:t xml:space="preserve"> stk[200],top;</w:t>
      </w:r>
    </w:p>
    <w:p w:rsidR="004D4CDF" w:rsidRPr="004D4CDF" w:rsidRDefault="004D4CDF" w:rsidP="004D4CDF">
      <w:pPr>
        <w:autoSpaceDE w:val="0"/>
        <w:spacing w:after="0"/>
        <w:rPr>
          <w:bCs/>
          <w:sz w:val="24"/>
          <w:szCs w:val="24"/>
        </w:rPr>
      </w:pPr>
      <w:proofErr w:type="gramStart"/>
      <w:r w:rsidRPr="004D4CDF">
        <w:rPr>
          <w:bCs/>
          <w:sz w:val="24"/>
          <w:szCs w:val="24"/>
        </w:rPr>
        <w:t>public</w:t>
      </w:r>
      <w:proofErr w:type="gramEnd"/>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stack_</w:t>
      </w:r>
      <w:proofErr w:type="gramStart"/>
      <w:r w:rsidRPr="004D4CDF">
        <w:rPr>
          <w:bCs/>
          <w:sz w:val="24"/>
          <w:szCs w:val="24"/>
        </w:rPr>
        <w:t>array()</w:t>
      </w:r>
      <w:proofErr w:type="gramEnd"/>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top</w:t>
      </w:r>
      <w:proofErr w:type="gramEnd"/>
      <w:r w:rsidRPr="004D4CDF">
        <w:rPr>
          <w:bCs/>
          <w:sz w:val="24"/>
          <w:szCs w:val="24"/>
        </w:rPr>
        <w:t>=-1;</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void</w:t>
      </w:r>
      <w:proofErr w:type="gramEnd"/>
      <w:r w:rsidRPr="004D4CDF">
        <w:rPr>
          <w:bCs/>
          <w:sz w:val="24"/>
          <w:szCs w:val="24"/>
        </w:rPr>
        <w:t xml:space="preserve"> push(int x);</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void</w:t>
      </w:r>
      <w:proofErr w:type="gramEnd"/>
      <w:r w:rsidRPr="004D4CDF">
        <w:rPr>
          <w:bCs/>
          <w:sz w:val="24"/>
          <w:szCs w:val="24"/>
        </w:rPr>
        <w:t xml:space="preserve"> pop();</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void</w:t>
      </w:r>
      <w:proofErr w:type="gramEnd"/>
      <w:r w:rsidRPr="004D4CDF">
        <w:rPr>
          <w:bCs/>
          <w:sz w:val="24"/>
          <w:szCs w:val="24"/>
        </w:rPr>
        <w:t xml:space="preserve"> display();</w:t>
      </w:r>
    </w:p>
    <w:p w:rsidR="004D4CDF" w:rsidRPr="004D4CDF" w:rsidRDefault="004D4CDF" w:rsidP="004D4CDF">
      <w:pPr>
        <w:autoSpaceDE w:val="0"/>
        <w:spacing w:after="0"/>
        <w:rPr>
          <w:bCs/>
          <w:sz w:val="24"/>
          <w:szCs w:val="24"/>
        </w:rPr>
      </w:pP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proofErr w:type="gramStart"/>
      <w:r w:rsidRPr="004D4CDF">
        <w:rPr>
          <w:bCs/>
          <w:sz w:val="24"/>
          <w:szCs w:val="24"/>
        </w:rPr>
        <w:t>void</w:t>
      </w:r>
      <w:proofErr w:type="gramEnd"/>
      <w:r w:rsidRPr="004D4CDF">
        <w:rPr>
          <w:bCs/>
          <w:sz w:val="24"/>
          <w:szCs w:val="24"/>
        </w:rPr>
        <w:t xml:space="preserve"> stack_array::push(int x)</w:t>
      </w: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if(</w:t>
      </w:r>
      <w:proofErr w:type="gramEnd"/>
      <w:r w:rsidRPr="004D4CDF">
        <w:rPr>
          <w:bCs/>
          <w:sz w:val="24"/>
          <w:szCs w:val="24"/>
        </w:rPr>
        <w:t>top&gt;200)</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&lt;&lt;"stack is full"&lt;&lt;endl;</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return</w:t>
      </w:r>
      <w:proofErr w:type="gramEnd"/>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stk[</w:t>
      </w:r>
      <w:proofErr w:type="gramEnd"/>
      <w:r w:rsidRPr="004D4CDF">
        <w:rPr>
          <w:bCs/>
          <w:sz w:val="24"/>
          <w:szCs w:val="24"/>
        </w:rPr>
        <w:t>++top]=x;</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&lt;&lt;"successfully inserted"&lt;&lt;endl;</w:t>
      </w:r>
    </w:p>
    <w:p w:rsidR="004D4CDF" w:rsidRPr="004D4CDF" w:rsidRDefault="004D4CDF" w:rsidP="004D4CDF">
      <w:pPr>
        <w:autoSpaceDE w:val="0"/>
        <w:spacing w:after="0"/>
        <w:rPr>
          <w:bCs/>
          <w:sz w:val="24"/>
          <w:szCs w:val="24"/>
        </w:rPr>
      </w:pP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proofErr w:type="gramStart"/>
      <w:r w:rsidRPr="004D4CDF">
        <w:rPr>
          <w:bCs/>
          <w:sz w:val="24"/>
          <w:szCs w:val="24"/>
        </w:rPr>
        <w:t>void</w:t>
      </w:r>
      <w:proofErr w:type="gramEnd"/>
      <w:r w:rsidRPr="004D4CDF">
        <w:rPr>
          <w:bCs/>
          <w:sz w:val="24"/>
          <w:szCs w:val="24"/>
        </w:rPr>
        <w:t xml:space="preserve"> stack_array::pop()</w:t>
      </w: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if(</w:t>
      </w:r>
      <w:proofErr w:type="gramEnd"/>
      <w:r w:rsidRPr="004D4CDF">
        <w:rPr>
          <w:bCs/>
          <w:sz w:val="24"/>
          <w:szCs w:val="24"/>
        </w:rPr>
        <w:t>top&lt;0)</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&lt;&lt;"underflow "&lt;&lt;endl;</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return</w:t>
      </w:r>
      <w:proofErr w:type="gramEnd"/>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&lt;&lt;"deleted element is:"&lt;&lt;stk[top--]&lt;&lt;endl;</w:t>
      </w:r>
    </w:p>
    <w:p w:rsidR="004D4CDF" w:rsidRPr="004D4CDF" w:rsidRDefault="004D4CDF" w:rsidP="004D4CDF">
      <w:pPr>
        <w:autoSpaceDE w:val="0"/>
        <w:spacing w:after="0"/>
        <w:rPr>
          <w:bCs/>
          <w:sz w:val="24"/>
          <w:szCs w:val="24"/>
        </w:rPr>
      </w:pPr>
      <w:r w:rsidRPr="004D4CDF">
        <w:rPr>
          <w:bCs/>
          <w:sz w:val="24"/>
          <w:szCs w:val="24"/>
        </w:rPr>
        <w:lastRenderedPageBreak/>
        <w:t>}</w:t>
      </w:r>
    </w:p>
    <w:p w:rsidR="004D4CDF" w:rsidRPr="004D4CDF" w:rsidRDefault="004D4CDF" w:rsidP="004D4CDF">
      <w:pPr>
        <w:autoSpaceDE w:val="0"/>
        <w:spacing w:after="0"/>
        <w:rPr>
          <w:bCs/>
          <w:sz w:val="24"/>
          <w:szCs w:val="24"/>
        </w:rPr>
      </w:pPr>
      <w:proofErr w:type="gramStart"/>
      <w:r w:rsidRPr="004D4CDF">
        <w:rPr>
          <w:bCs/>
          <w:sz w:val="24"/>
          <w:szCs w:val="24"/>
        </w:rPr>
        <w:t>void</w:t>
      </w:r>
      <w:proofErr w:type="gramEnd"/>
      <w:r w:rsidRPr="004D4CDF">
        <w:rPr>
          <w:bCs/>
          <w:sz w:val="24"/>
          <w:szCs w:val="24"/>
        </w:rPr>
        <w:t xml:space="preserve"> stack_array::display()</w:t>
      </w: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if(</w:t>
      </w:r>
      <w:proofErr w:type="gramEnd"/>
      <w:r w:rsidRPr="004D4CDF">
        <w:rPr>
          <w:bCs/>
          <w:sz w:val="24"/>
          <w:szCs w:val="24"/>
        </w:rPr>
        <w:t>top&lt;0)</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&lt;&lt;"stack is empty"&lt;&lt;endl;</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return</w:t>
      </w:r>
      <w:proofErr w:type="gramEnd"/>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for(</w:t>
      </w:r>
      <w:proofErr w:type="gramEnd"/>
      <w:r w:rsidRPr="004D4CDF">
        <w:rPr>
          <w:bCs/>
          <w:sz w:val="24"/>
          <w:szCs w:val="24"/>
        </w:rPr>
        <w:t>int i=top;i&gt;=0;i--)</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cout</w:t>
      </w:r>
      <w:proofErr w:type="gramEnd"/>
      <w:r w:rsidRPr="004D4CDF">
        <w:rPr>
          <w:bCs/>
          <w:sz w:val="24"/>
          <w:szCs w:val="24"/>
        </w:rPr>
        <w:t>&lt;&lt;"stack is:"&lt;&lt;stk[i]&lt;&lt;endl;</w:t>
      </w:r>
    </w:p>
    <w:p w:rsidR="004D4CDF" w:rsidRPr="004D4CDF" w:rsidRDefault="004D4CDF" w:rsidP="004D4CDF">
      <w:pPr>
        <w:autoSpaceDE w:val="0"/>
        <w:spacing w:after="0"/>
        <w:rPr>
          <w:bCs/>
          <w:sz w:val="24"/>
          <w:szCs w:val="24"/>
        </w:rPr>
      </w:pP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p>
    <w:p w:rsidR="004D4CDF" w:rsidRPr="004D4CDF" w:rsidRDefault="004D4CDF" w:rsidP="004D4CDF">
      <w:pPr>
        <w:autoSpaceDE w:val="0"/>
        <w:spacing w:after="0"/>
        <w:rPr>
          <w:bCs/>
          <w:sz w:val="24"/>
          <w:szCs w:val="24"/>
        </w:rPr>
      </w:pPr>
      <w:proofErr w:type="gramStart"/>
      <w:r w:rsidRPr="004D4CDF">
        <w:rPr>
          <w:bCs/>
          <w:sz w:val="24"/>
          <w:szCs w:val="24"/>
        </w:rPr>
        <w:t>int</w:t>
      </w:r>
      <w:proofErr w:type="gramEnd"/>
      <w:r w:rsidRPr="004D4CDF">
        <w:rPr>
          <w:bCs/>
          <w:sz w:val="24"/>
          <w:szCs w:val="24"/>
        </w:rPr>
        <w:t xml:space="preserve"> main()</w:t>
      </w:r>
    </w:p>
    <w:p w:rsidR="004D4CDF" w:rsidRPr="004D4CDF" w:rsidRDefault="004D4CDF" w:rsidP="004D4CDF">
      <w:pPr>
        <w:autoSpaceDE w:val="0"/>
        <w:spacing w:after="0"/>
        <w:rPr>
          <w:bCs/>
          <w:sz w:val="24"/>
          <w:szCs w:val="24"/>
        </w:rPr>
      </w:pPr>
      <w:r w:rsidRPr="004D4CDF">
        <w:rPr>
          <w:bCs/>
          <w:sz w:val="24"/>
          <w:szCs w:val="24"/>
        </w:rPr>
        <w:t>{</w:t>
      </w:r>
    </w:p>
    <w:p w:rsidR="004D4CDF" w:rsidRPr="004D4CDF" w:rsidRDefault="004D4CDF" w:rsidP="004D4CDF">
      <w:pPr>
        <w:autoSpaceDE w:val="0"/>
        <w:spacing w:after="0"/>
        <w:rPr>
          <w:bCs/>
          <w:sz w:val="24"/>
          <w:szCs w:val="24"/>
        </w:rPr>
      </w:pPr>
      <w:r w:rsidRPr="004D4CDF">
        <w:rPr>
          <w:bCs/>
          <w:sz w:val="24"/>
          <w:szCs w:val="24"/>
        </w:rPr>
        <w:t xml:space="preserve">    </w:t>
      </w:r>
      <w:proofErr w:type="gramStart"/>
      <w:r w:rsidRPr="004D4CDF">
        <w:rPr>
          <w:bCs/>
          <w:sz w:val="24"/>
          <w:szCs w:val="24"/>
        </w:rPr>
        <w:t>stack_array</w:t>
      </w:r>
      <w:proofErr w:type="gramEnd"/>
      <w:r w:rsidRPr="004D4CDF">
        <w:rPr>
          <w:bCs/>
          <w:sz w:val="24"/>
          <w:szCs w:val="24"/>
        </w:rPr>
        <w:t xml:space="preserve"> sh;</w:t>
      </w:r>
    </w:p>
    <w:p w:rsidR="004D4CDF" w:rsidRPr="004D4CDF" w:rsidRDefault="004D4CDF" w:rsidP="004D4CDF">
      <w:pPr>
        <w:autoSpaceDE w:val="0"/>
        <w:spacing w:after="0"/>
        <w:rPr>
          <w:bCs/>
          <w:sz w:val="24"/>
          <w:szCs w:val="24"/>
        </w:rPr>
      </w:pPr>
      <w:proofErr w:type="gramStart"/>
      <w:r w:rsidRPr="004D4CDF">
        <w:rPr>
          <w:bCs/>
          <w:sz w:val="24"/>
          <w:szCs w:val="24"/>
        </w:rPr>
        <w:t>sh.push(</w:t>
      </w:r>
      <w:proofErr w:type="gramEnd"/>
      <w:r w:rsidRPr="004D4CDF">
        <w:rPr>
          <w:bCs/>
          <w:sz w:val="24"/>
          <w:szCs w:val="24"/>
        </w:rPr>
        <w:t>1);</w:t>
      </w:r>
    </w:p>
    <w:p w:rsidR="004D4CDF" w:rsidRPr="004D4CDF" w:rsidRDefault="004D4CDF" w:rsidP="004D4CDF">
      <w:pPr>
        <w:autoSpaceDE w:val="0"/>
        <w:spacing w:after="0"/>
        <w:rPr>
          <w:bCs/>
          <w:sz w:val="24"/>
          <w:szCs w:val="24"/>
        </w:rPr>
      </w:pPr>
      <w:proofErr w:type="gramStart"/>
      <w:r w:rsidRPr="004D4CDF">
        <w:rPr>
          <w:bCs/>
          <w:sz w:val="24"/>
          <w:szCs w:val="24"/>
        </w:rPr>
        <w:t>sh.push(</w:t>
      </w:r>
      <w:proofErr w:type="gramEnd"/>
      <w:r w:rsidRPr="004D4CDF">
        <w:rPr>
          <w:bCs/>
          <w:sz w:val="24"/>
          <w:szCs w:val="24"/>
        </w:rPr>
        <w:t>2);</w:t>
      </w:r>
    </w:p>
    <w:p w:rsidR="004D4CDF" w:rsidRPr="004D4CDF" w:rsidRDefault="004D4CDF" w:rsidP="004D4CDF">
      <w:pPr>
        <w:autoSpaceDE w:val="0"/>
        <w:spacing w:after="0"/>
        <w:rPr>
          <w:bCs/>
          <w:sz w:val="24"/>
          <w:szCs w:val="24"/>
        </w:rPr>
      </w:pPr>
      <w:proofErr w:type="gramStart"/>
      <w:r w:rsidRPr="004D4CDF">
        <w:rPr>
          <w:bCs/>
          <w:sz w:val="24"/>
          <w:szCs w:val="24"/>
        </w:rPr>
        <w:t>sh.push(</w:t>
      </w:r>
      <w:proofErr w:type="gramEnd"/>
      <w:r w:rsidRPr="004D4CDF">
        <w:rPr>
          <w:bCs/>
          <w:sz w:val="24"/>
          <w:szCs w:val="24"/>
        </w:rPr>
        <w:t>3);</w:t>
      </w:r>
    </w:p>
    <w:p w:rsidR="004D4CDF" w:rsidRPr="004D4CDF" w:rsidRDefault="004D4CDF" w:rsidP="004D4CDF">
      <w:pPr>
        <w:autoSpaceDE w:val="0"/>
        <w:spacing w:after="0"/>
        <w:rPr>
          <w:bCs/>
          <w:sz w:val="24"/>
          <w:szCs w:val="24"/>
        </w:rPr>
      </w:pPr>
      <w:proofErr w:type="gramStart"/>
      <w:r w:rsidRPr="004D4CDF">
        <w:rPr>
          <w:bCs/>
          <w:sz w:val="24"/>
          <w:szCs w:val="24"/>
        </w:rPr>
        <w:t>sh.push(</w:t>
      </w:r>
      <w:proofErr w:type="gramEnd"/>
      <w:r w:rsidRPr="004D4CDF">
        <w:rPr>
          <w:bCs/>
          <w:sz w:val="24"/>
          <w:szCs w:val="24"/>
        </w:rPr>
        <w:t>4);</w:t>
      </w:r>
    </w:p>
    <w:p w:rsidR="004D4CDF" w:rsidRPr="004D4CDF" w:rsidRDefault="004D4CDF" w:rsidP="004D4CDF">
      <w:pPr>
        <w:autoSpaceDE w:val="0"/>
        <w:spacing w:after="0"/>
        <w:rPr>
          <w:bCs/>
          <w:sz w:val="24"/>
          <w:szCs w:val="24"/>
        </w:rPr>
      </w:pPr>
      <w:proofErr w:type="gramStart"/>
      <w:r w:rsidRPr="004D4CDF">
        <w:rPr>
          <w:bCs/>
          <w:sz w:val="24"/>
          <w:szCs w:val="24"/>
        </w:rPr>
        <w:t>sh.display(</w:t>
      </w:r>
      <w:proofErr w:type="gramEnd"/>
      <w:r w:rsidRPr="004D4CDF">
        <w:rPr>
          <w:bCs/>
          <w:sz w:val="24"/>
          <w:szCs w:val="24"/>
        </w:rPr>
        <w:t>);</w:t>
      </w:r>
    </w:p>
    <w:p w:rsidR="004D4CDF" w:rsidRPr="004D4CDF" w:rsidRDefault="004D4CDF" w:rsidP="004D4CDF">
      <w:pPr>
        <w:autoSpaceDE w:val="0"/>
        <w:spacing w:after="0"/>
        <w:rPr>
          <w:bCs/>
          <w:sz w:val="24"/>
          <w:szCs w:val="24"/>
        </w:rPr>
      </w:pPr>
      <w:proofErr w:type="gramStart"/>
      <w:r w:rsidRPr="004D4CDF">
        <w:rPr>
          <w:bCs/>
          <w:sz w:val="24"/>
          <w:szCs w:val="24"/>
        </w:rPr>
        <w:t>sh.pop(</w:t>
      </w:r>
      <w:proofErr w:type="gramEnd"/>
      <w:r w:rsidRPr="004D4CDF">
        <w:rPr>
          <w:bCs/>
          <w:sz w:val="24"/>
          <w:szCs w:val="24"/>
        </w:rPr>
        <w:t>);</w:t>
      </w:r>
    </w:p>
    <w:p w:rsidR="004D4CDF" w:rsidRPr="004D4CDF" w:rsidRDefault="004D4CDF" w:rsidP="004D4CDF">
      <w:pPr>
        <w:autoSpaceDE w:val="0"/>
        <w:spacing w:after="0"/>
        <w:rPr>
          <w:bCs/>
          <w:sz w:val="24"/>
          <w:szCs w:val="24"/>
        </w:rPr>
      </w:pPr>
      <w:proofErr w:type="gramStart"/>
      <w:r w:rsidRPr="004D4CDF">
        <w:rPr>
          <w:bCs/>
          <w:sz w:val="24"/>
          <w:szCs w:val="24"/>
        </w:rPr>
        <w:t>sh.display(</w:t>
      </w:r>
      <w:proofErr w:type="gramEnd"/>
      <w:r w:rsidRPr="004D4CDF">
        <w:rPr>
          <w:bCs/>
          <w:sz w:val="24"/>
          <w:szCs w:val="24"/>
        </w:rPr>
        <w:t>);</w:t>
      </w:r>
    </w:p>
    <w:p w:rsidR="004D4CDF" w:rsidRPr="004D4CDF" w:rsidRDefault="004D4CDF" w:rsidP="004D4CDF">
      <w:pPr>
        <w:autoSpaceDE w:val="0"/>
        <w:spacing w:after="0"/>
        <w:rPr>
          <w:bCs/>
          <w:sz w:val="24"/>
          <w:szCs w:val="24"/>
        </w:rPr>
      </w:pPr>
    </w:p>
    <w:p w:rsidR="004D4CDF" w:rsidRDefault="004D4CDF" w:rsidP="004D4CDF">
      <w:pPr>
        <w:autoSpaceDE w:val="0"/>
        <w:spacing w:after="0"/>
        <w:rPr>
          <w:bCs/>
          <w:sz w:val="24"/>
          <w:szCs w:val="24"/>
        </w:rPr>
      </w:pPr>
      <w:r w:rsidRPr="004D4CDF">
        <w:rPr>
          <w:bCs/>
          <w:sz w:val="24"/>
          <w:szCs w:val="24"/>
        </w:rPr>
        <w:t>}</w:t>
      </w:r>
    </w:p>
    <w:p w:rsidR="004D4CDF" w:rsidRDefault="004D4CDF" w:rsidP="004D4CDF">
      <w:pPr>
        <w:autoSpaceDE w:val="0"/>
        <w:spacing w:after="0"/>
        <w:rPr>
          <w:b/>
          <w:bCs/>
          <w:sz w:val="24"/>
          <w:szCs w:val="24"/>
          <w:u w:val="single"/>
        </w:rPr>
      </w:pPr>
      <w:r>
        <w:rPr>
          <w:b/>
          <w:bCs/>
          <w:sz w:val="24"/>
          <w:szCs w:val="24"/>
          <w:u w:val="single"/>
        </w:rPr>
        <w:t>OUTPUT-</w:t>
      </w:r>
    </w:p>
    <w:p w:rsidR="00870A8B" w:rsidRDefault="00870A8B" w:rsidP="004D4CDF">
      <w:pPr>
        <w:autoSpaceDE w:val="0"/>
        <w:spacing w:after="0"/>
        <w:rPr>
          <w:bCs/>
          <w:sz w:val="24"/>
          <w:szCs w:val="24"/>
        </w:rPr>
      </w:pPr>
      <w:r>
        <w:rPr>
          <w:bCs/>
          <w:noProof/>
          <w:sz w:val="24"/>
          <w:szCs w:val="24"/>
          <w:lang w:val="en-US" w:bidi="ar-SA"/>
        </w:rPr>
        <w:drawing>
          <wp:inline distT="0" distB="0" distL="0" distR="0">
            <wp:extent cx="4953000" cy="2514600"/>
            <wp:effectExtent l="19050" t="0" r="0" b="0"/>
            <wp:docPr id="3" name="Picture 1" descr="E:\SEMESTER-5\(DS)DATA STRUCTURE\CHO\ex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5\(DS)DATA STRUCTURE\CHO\exp-5.PNG"/>
                    <pic:cNvPicPr>
                      <a:picLocks noChangeAspect="1" noChangeArrowheads="1"/>
                    </pic:cNvPicPr>
                  </pic:nvPicPr>
                  <pic:blipFill>
                    <a:blip r:embed="rId12" cstate="print"/>
                    <a:srcRect/>
                    <a:stretch>
                      <a:fillRect/>
                    </a:stretch>
                  </pic:blipFill>
                  <pic:spPr bwMode="auto">
                    <a:xfrm>
                      <a:off x="0" y="0"/>
                      <a:ext cx="4953000" cy="2514600"/>
                    </a:xfrm>
                    <a:prstGeom prst="rect">
                      <a:avLst/>
                    </a:prstGeom>
                    <a:noFill/>
                    <a:ln w="9525">
                      <a:noFill/>
                      <a:miter lim="800000"/>
                      <a:headEnd/>
                      <a:tailEnd/>
                    </a:ln>
                  </pic:spPr>
                </pic:pic>
              </a:graphicData>
            </a:graphic>
          </wp:inline>
        </w:drawing>
      </w:r>
    </w:p>
    <w:p w:rsidR="00870A8B" w:rsidRDefault="00870A8B" w:rsidP="004D4CDF">
      <w:pPr>
        <w:autoSpaceDE w:val="0"/>
        <w:spacing w:after="0"/>
        <w:rPr>
          <w:bCs/>
          <w:sz w:val="24"/>
          <w:szCs w:val="24"/>
        </w:rPr>
      </w:pPr>
    </w:p>
    <w:p w:rsidR="00870A8B" w:rsidRDefault="00870A8B" w:rsidP="004D4CDF">
      <w:pPr>
        <w:autoSpaceDE w:val="0"/>
        <w:spacing w:after="0"/>
        <w:rPr>
          <w:bCs/>
          <w:sz w:val="24"/>
          <w:szCs w:val="24"/>
        </w:rPr>
      </w:pPr>
    </w:p>
    <w:p w:rsidR="00870A8B" w:rsidRDefault="00870A8B" w:rsidP="004D4CDF">
      <w:pPr>
        <w:autoSpaceDE w:val="0"/>
        <w:spacing w:after="0"/>
        <w:rPr>
          <w:bCs/>
          <w:sz w:val="24"/>
          <w:szCs w:val="24"/>
        </w:rPr>
      </w:pPr>
    </w:p>
    <w:p w:rsidR="00870A8B" w:rsidRDefault="00870A8B" w:rsidP="004D4CDF">
      <w:pPr>
        <w:autoSpaceDE w:val="0"/>
        <w:spacing w:after="0"/>
        <w:rPr>
          <w:bCs/>
          <w:sz w:val="24"/>
          <w:szCs w:val="24"/>
        </w:rPr>
      </w:pPr>
    </w:p>
    <w:p w:rsidR="00870A8B" w:rsidRDefault="00870A8B" w:rsidP="004D4CDF">
      <w:pPr>
        <w:autoSpaceDE w:val="0"/>
        <w:spacing w:after="0"/>
        <w:rPr>
          <w:bCs/>
          <w:sz w:val="24"/>
          <w:szCs w:val="24"/>
        </w:rPr>
      </w:pPr>
    </w:p>
    <w:p w:rsidR="00870A8B" w:rsidRDefault="00870A8B" w:rsidP="00870A8B">
      <w:pPr>
        <w:jc w:val="center"/>
        <w:rPr>
          <w:b/>
          <w:bCs/>
          <w:i/>
          <w:iCs/>
          <w:sz w:val="36"/>
          <w:szCs w:val="36"/>
          <w:u w:val="single"/>
          <w:lang w:val="en-US"/>
        </w:rPr>
      </w:pPr>
      <w:r>
        <w:rPr>
          <w:b/>
          <w:bCs/>
          <w:i/>
          <w:iCs/>
          <w:sz w:val="36"/>
          <w:szCs w:val="36"/>
          <w:u w:val="single"/>
          <w:lang w:val="en-US"/>
        </w:rPr>
        <w:lastRenderedPageBreak/>
        <w:t>Experiment No-6</w:t>
      </w:r>
    </w:p>
    <w:p w:rsidR="00870A8B" w:rsidRPr="004D4CDF" w:rsidRDefault="00870A8B" w:rsidP="00870A8B">
      <w:pPr>
        <w:autoSpaceDE w:val="0"/>
        <w:rPr>
          <w:rFonts w:ascii="Calibri" w:hAnsi="Calibri" w:cs="Calibri"/>
          <w:bCs/>
          <w:sz w:val="24"/>
          <w:szCs w:val="24"/>
        </w:rPr>
      </w:pPr>
      <w:r>
        <w:rPr>
          <w:b/>
          <w:bCs/>
          <w:sz w:val="24"/>
          <w:szCs w:val="24"/>
          <w:u w:val="single"/>
          <w:lang w:val="en-US"/>
        </w:rPr>
        <w:t>AIM</w:t>
      </w:r>
      <w:proofErr w:type="gramStart"/>
      <w:r>
        <w:rPr>
          <w:b/>
          <w:bCs/>
          <w:sz w:val="24"/>
          <w:szCs w:val="24"/>
          <w:u w:val="single"/>
          <w:lang w:val="en-US"/>
        </w:rPr>
        <w:t>:-</w:t>
      </w:r>
      <w:proofErr w:type="gramEnd"/>
      <w:r w:rsidRPr="00870A8B">
        <w:rPr>
          <w:rFonts w:ascii="Calibri" w:hAnsi="Calibri" w:cs="Calibri"/>
          <w:sz w:val="20"/>
        </w:rPr>
        <w:t xml:space="preserve"> </w:t>
      </w:r>
      <w:r w:rsidRPr="00870A8B">
        <w:rPr>
          <w:rFonts w:ascii="Calibri" w:hAnsi="Calibri" w:cs="Calibri"/>
          <w:sz w:val="24"/>
          <w:szCs w:val="24"/>
        </w:rPr>
        <w:t>Write a program to demonstrate the use of stack in converting arithmetic expression from infix notation to postfix notation and in evaluating arithmetic postfix expression.</w:t>
      </w:r>
      <w:r w:rsidRPr="004D4CDF">
        <w:rPr>
          <w:rFonts w:ascii="Calibri" w:hAnsi="Calibri" w:cs="Calibri"/>
          <w:bCs/>
          <w:sz w:val="24"/>
          <w:szCs w:val="24"/>
        </w:rPr>
        <w:t xml:space="preserve"> </w:t>
      </w:r>
    </w:p>
    <w:p w:rsidR="00870A8B" w:rsidRDefault="00870A8B" w:rsidP="00870A8B">
      <w:pPr>
        <w:rPr>
          <w:b/>
          <w:bCs/>
          <w:sz w:val="24"/>
          <w:szCs w:val="24"/>
          <w:u w:val="single"/>
        </w:rPr>
      </w:pPr>
      <w:r>
        <w:rPr>
          <w:b/>
          <w:bCs/>
          <w:sz w:val="24"/>
          <w:szCs w:val="24"/>
          <w:u w:val="single"/>
        </w:rPr>
        <w:t xml:space="preserve">PROGRAM- </w:t>
      </w:r>
    </w:p>
    <w:p w:rsidR="006311E7" w:rsidRPr="006311E7" w:rsidRDefault="006311E7" w:rsidP="006311E7">
      <w:pPr>
        <w:pStyle w:val="ListParagraph"/>
        <w:numPr>
          <w:ilvl w:val="0"/>
          <w:numId w:val="4"/>
        </w:numPr>
        <w:rPr>
          <w:bCs/>
          <w:sz w:val="24"/>
          <w:szCs w:val="24"/>
        </w:rPr>
      </w:pPr>
      <w:r w:rsidRPr="006311E7">
        <w:rPr>
          <w:bCs/>
          <w:sz w:val="24"/>
          <w:szCs w:val="24"/>
        </w:rPr>
        <w:t>Infix to postfix:</w:t>
      </w:r>
    </w:p>
    <w:p w:rsidR="006311E7" w:rsidRPr="006311E7" w:rsidRDefault="006311E7" w:rsidP="006311E7">
      <w:pPr>
        <w:spacing w:after="0"/>
        <w:rPr>
          <w:bCs/>
          <w:sz w:val="24"/>
          <w:szCs w:val="24"/>
        </w:rPr>
      </w:pPr>
      <w:r w:rsidRPr="006311E7">
        <w:rPr>
          <w:bCs/>
          <w:sz w:val="24"/>
          <w:szCs w:val="24"/>
        </w:rPr>
        <w:t>#include&lt;iostream&gt;</w:t>
      </w:r>
    </w:p>
    <w:p w:rsidR="006311E7" w:rsidRPr="006311E7" w:rsidRDefault="006311E7" w:rsidP="006311E7">
      <w:pPr>
        <w:spacing w:after="0"/>
        <w:rPr>
          <w:bCs/>
          <w:sz w:val="24"/>
          <w:szCs w:val="24"/>
        </w:rPr>
      </w:pPr>
      <w:r w:rsidRPr="006311E7">
        <w:rPr>
          <w:bCs/>
          <w:sz w:val="24"/>
          <w:szCs w:val="24"/>
        </w:rPr>
        <w:t>#include&lt;stack&gt;</w:t>
      </w:r>
    </w:p>
    <w:p w:rsidR="006311E7" w:rsidRPr="006311E7" w:rsidRDefault="006311E7" w:rsidP="006311E7">
      <w:pPr>
        <w:spacing w:after="0"/>
        <w:rPr>
          <w:bCs/>
          <w:sz w:val="24"/>
          <w:szCs w:val="24"/>
        </w:rPr>
      </w:pPr>
      <w:r w:rsidRPr="006311E7">
        <w:rPr>
          <w:bCs/>
          <w:sz w:val="24"/>
          <w:szCs w:val="24"/>
        </w:rPr>
        <w:t>#include&lt;string&gt;</w:t>
      </w:r>
    </w:p>
    <w:p w:rsidR="006311E7" w:rsidRPr="006311E7" w:rsidRDefault="006311E7" w:rsidP="006311E7">
      <w:pPr>
        <w:spacing w:after="0"/>
        <w:rPr>
          <w:bCs/>
          <w:sz w:val="24"/>
          <w:szCs w:val="24"/>
        </w:rPr>
      </w:pPr>
      <w:r w:rsidRPr="006311E7">
        <w:rPr>
          <w:bCs/>
          <w:sz w:val="24"/>
          <w:szCs w:val="24"/>
        </w:rPr>
        <w:t>#include&lt;algorithm&gt;</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proofErr w:type="gramStart"/>
      <w:r w:rsidRPr="006311E7">
        <w:rPr>
          <w:bCs/>
          <w:sz w:val="24"/>
          <w:szCs w:val="24"/>
        </w:rPr>
        <w:t>using</w:t>
      </w:r>
      <w:proofErr w:type="gramEnd"/>
      <w:r w:rsidRPr="006311E7">
        <w:rPr>
          <w:bCs/>
          <w:sz w:val="24"/>
          <w:szCs w:val="24"/>
        </w:rPr>
        <w:t xml:space="preserve"> namespace std;</w:t>
      </w:r>
    </w:p>
    <w:p w:rsidR="006311E7" w:rsidRPr="006311E7" w:rsidRDefault="006311E7" w:rsidP="006311E7">
      <w:pPr>
        <w:spacing w:after="0"/>
        <w:rPr>
          <w:bCs/>
          <w:sz w:val="24"/>
          <w:szCs w:val="24"/>
        </w:rPr>
      </w:pPr>
      <w:proofErr w:type="gramStart"/>
      <w:r w:rsidRPr="006311E7">
        <w:rPr>
          <w:bCs/>
          <w:sz w:val="24"/>
          <w:szCs w:val="24"/>
        </w:rPr>
        <w:t>class</w:t>
      </w:r>
      <w:proofErr w:type="gramEnd"/>
      <w:r w:rsidRPr="006311E7">
        <w:rPr>
          <w:bCs/>
          <w:sz w:val="24"/>
          <w:szCs w:val="24"/>
        </w:rPr>
        <w:t xml:space="preserve"> infixToPostfix</w:t>
      </w:r>
    </w:p>
    <w:p w:rsidR="006311E7" w:rsidRPr="006311E7" w:rsidRDefault="006311E7" w:rsidP="006311E7">
      <w:pPr>
        <w:spacing w:after="0"/>
        <w:rPr>
          <w:bCs/>
          <w:sz w:val="24"/>
          <w:szCs w:val="24"/>
        </w:rPr>
      </w:pPr>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stack&lt;</w:t>
      </w:r>
      <w:proofErr w:type="gramEnd"/>
      <w:r w:rsidRPr="006311E7">
        <w:rPr>
          <w:bCs/>
          <w:sz w:val="24"/>
          <w:szCs w:val="24"/>
        </w:rPr>
        <w:t>char&gt; S;</w:t>
      </w:r>
    </w:p>
    <w:p w:rsidR="006311E7" w:rsidRPr="006311E7" w:rsidRDefault="006311E7" w:rsidP="006311E7">
      <w:pPr>
        <w:spacing w:after="0"/>
        <w:rPr>
          <w:bCs/>
          <w:sz w:val="24"/>
          <w:szCs w:val="24"/>
        </w:rPr>
      </w:pPr>
      <w:proofErr w:type="gramStart"/>
      <w:r w:rsidRPr="006311E7">
        <w:rPr>
          <w:bCs/>
          <w:sz w:val="24"/>
          <w:szCs w:val="24"/>
        </w:rPr>
        <w:t>public</w:t>
      </w:r>
      <w:proofErr w:type="gramEnd"/>
      <w:r w:rsidRPr="006311E7">
        <w:rPr>
          <w:bCs/>
          <w:sz w:val="24"/>
          <w:szCs w:val="24"/>
        </w:rPr>
        <w:t>:</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string</w:t>
      </w:r>
      <w:proofErr w:type="gramEnd"/>
      <w:r w:rsidRPr="006311E7">
        <w:rPr>
          <w:bCs/>
          <w:sz w:val="24"/>
          <w:szCs w:val="24"/>
        </w:rPr>
        <w:t xml:space="preserve"> conversion(string expr);</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precedence(char op1, char op2);</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bool</w:t>
      </w:r>
      <w:proofErr w:type="gramEnd"/>
      <w:r w:rsidRPr="006311E7">
        <w:rPr>
          <w:bCs/>
          <w:sz w:val="24"/>
          <w:szCs w:val="24"/>
        </w:rPr>
        <w:t xml:space="preserve"> IsOperator(char C);</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bool</w:t>
      </w:r>
      <w:proofErr w:type="gramEnd"/>
      <w:r w:rsidRPr="006311E7">
        <w:rPr>
          <w:bCs/>
          <w:sz w:val="24"/>
          <w:szCs w:val="24"/>
        </w:rPr>
        <w:t xml:space="preserve"> IsOperand(char C);</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  IsRightAssociative</w:t>
      </w:r>
      <w:proofErr w:type="gramEnd"/>
      <w:r w:rsidRPr="006311E7">
        <w:rPr>
          <w:bCs/>
          <w:sz w:val="24"/>
          <w:szCs w:val="24"/>
        </w:rPr>
        <w:t>(char op)</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op == '^') return true;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false;</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  OperatorWeight</w:t>
      </w:r>
      <w:proofErr w:type="gramEnd"/>
      <w:r w:rsidRPr="006311E7">
        <w:rPr>
          <w:bCs/>
          <w:sz w:val="24"/>
          <w:szCs w:val="24"/>
        </w:rPr>
        <w:t>(char op)</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weight=0;</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switch(</w:t>
      </w:r>
      <w:proofErr w:type="gramEnd"/>
      <w:r w:rsidRPr="006311E7">
        <w:rPr>
          <w:bCs/>
          <w:sz w:val="24"/>
          <w:szCs w:val="24"/>
        </w:rPr>
        <w:t>op)</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case</w:t>
      </w:r>
      <w:proofErr w:type="gramEnd"/>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weight</w:t>
      </w:r>
      <w:proofErr w:type="gramEnd"/>
      <w:r w:rsidRPr="006311E7">
        <w:rPr>
          <w:bCs/>
          <w:sz w:val="24"/>
          <w:szCs w:val="24"/>
        </w:rPr>
        <w:t xml:space="preserve"> = 3;</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break</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case</w:t>
      </w:r>
      <w:proofErr w:type="gramEnd"/>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case</w:t>
      </w:r>
      <w:proofErr w:type="gramEnd"/>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weight</w:t>
      </w:r>
      <w:proofErr w:type="gramEnd"/>
      <w:r w:rsidRPr="006311E7">
        <w:rPr>
          <w:bCs/>
          <w:sz w:val="24"/>
          <w:szCs w:val="24"/>
        </w:rPr>
        <w:t xml:space="preserve"> = 2;</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break</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case</w:t>
      </w:r>
      <w:proofErr w:type="gramEnd"/>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case</w:t>
      </w:r>
      <w:proofErr w:type="gramEnd"/>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weight</w:t>
      </w:r>
      <w:proofErr w:type="gramEnd"/>
      <w:r w:rsidRPr="006311E7">
        <w:rPr>
          <w:bCs/>
          <w:sz w:val="24"/>
          <w:szCs w:val="24"/>
        </w:rPr>
        <w:t xml:space="preserve"> = 1;</w:t>
      </w:r>
    </w:p>
    <w:p w:rsidR="006311E7" w:rsidRPr="006311E7" w:rsidRDefault="006311E7" w:rsidP="006311E7">
      <w:pPr>
        <w:spacing w:after="0"/>
        <w:rPr>
          <w:bCs/>
          <w:sz w:val="24"/>
          <w:szCs w:val="24"/>
        </w:rPr>
      </w:pPr>
      <w:r w:rsidRPr="006311E7">
        <w:rPr>
          <w:bCs/>
          <w:sz w:val="24"/>
          <w:szCs w:val="24"/>
        </w:rPr>
        <w:lastRenderedPageBreak/>
        <w:t xml:space="preserve">                    </w:t>
      </w:r>
      <w:proofErr w:type="gramStart"/>
      <w:r w:rsidRPr="006311E7">
        <w:rPr>
          <w:bCs/>
          <w:sz w:val="24"/>
          <w:szCs w:val="24"/>
        </w:rPr>
        <w:t>break</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default</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weight=</w:t>
      </w:r>
      <w:proofErr w:type="gramEnd"/>
      <w:r w:rsidRPr="006311E7">
        <w:rPr>
          <w:bCs/>
          <w:sz w:val="24"/>
          <w:szCs w:val="24"/>
        </w:rPr>
        <w:t>0;</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break</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weight;</w:t>
      </w:r>
    </w:p>
    <w:p w:rsidR="006311E7" w:rsidRPr="006311E7" w:rsidRDefault="006311E7" w:rsidP="006311E7">
      <w:pPr>
        <w:spacing w:after="0"/>
        <w:rPr>
          <w:bCs/>
          <w:sz w:val="24"/>
          <w:szCs w:val="24"/>
        </w:rPr>
      </w:pPr>
    </w:p>
    <w:p w:rsid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w:t>
      </w:r>
    </w:p>
    <w:p w:rsidR="006311E7" w:rsidRPr="006311E7" w:rsidRDefault="006311E7" w:rsidP="006311E7">
      <w:pPr>
        <w:spacing w:after="0"/>
        <w:rPr>
          <w:bCs/>
          <w:sz w:val="24"/>
          <w:szCs w:val="24"/>
        </w:rPr>
      </w:pPr>
      <w:proofErr w:type="gramStart"/>
      <w:r w:rsidRPr="006311E7">
        <w:rPr>
          <w:bCs/>
          <w:sz w:val="24"/>
          <w:szCs w:val="24"/>
        </w:rPr>
        <w:t>string</w:t>
      </w:r>
      <w:proofErr w:type="gramEnd"/>
      <w:r w:rsidRPr="006311E7">
        <w:rPr>
          <w:bCs/>
          <w:sz w:val="24"/>
          <w:szCs w:val="24"/>
        </w:rPr>
        <w:t xml:space="preserve"> infixToPostfix :: conversion(string expr)</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string</w:t>
      </w:r>
      <w:proofErr w:type="gramEnd"/>
      <w:r w:rsidRPr="006311E7">
        <w:rPr>
          <w:bCs/>
          <w:sz w:val="24"/>
          <w:szCs w:val="24"/>
        </w:rPr>
        <w:t xml:space="preserve"> postfix = "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for(</w:t>
      </w:r>
      <w:proofErr w:type="gramEnd"/>
      <w:r w:rsidRPr="006311E7">
        <w:rPr>
          <w:bCs/>
          <w:sz w:val="24"/>
          <w:szCs w:val="24"/>
        </w:rPr>
        <w:t>int i = 0;i&lt; expr.length();i++)</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expr[i] == ' ' || expr[i] == ',') continue;</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r w:rsidRPr="006311E7">
        <w:rPr>
          <w:bCs/>
          <w:sz w:val="24"/>
          <w:szCs w:val="24"/>
        </w:rPr>
        <w:t xml:space="preserve"> if(IsOperator(expr[i]))</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while(</w:t>
      </w:r>
      <w:proofErr w:type="gramEnd"/>
      <w:r w:rsidRPr="006311E7">
        <w:rPr>
          <w:bCs/>
          <w:sz w:val="24"/>
          <w:szCs w:val="24"/>
        </w:rPr>
        <w:t>(!S.empty()) &amp;&amp; (S.top() != '(') &amp;&amp; (precedence(S.top(),expr[i])))</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postfix</w:t>
      </w:r>
      <w:proofErr w:type="gramEnd"/>
      <w:r w:rsidRPr="006311E7">
        <w:rPr>
          <w:bCs/>
          <w:sz w:val="24"/>
          <w:szCs w:val="24"/>
        </w:rPr>
        <w:t>+= S.top();</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S.pop(</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S.push(</w:t>
      </w:r>
      <w:proofErr w:type="gramEnd"/>
      <w:r w:rsidRPr="006311E7">
        <w:rPr>
          <w:bCs/>
          <w:sz w:val="24"/>
          <w:szCs w:val="24"/>
        </w:rPr>
        <w:t>expr[i]);</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r w:rsidRPr="006311E7">
        <w:rPr>
          <w:bCs/>
          <w:sz w:val="24"/>
          <w:szCs w:val="24"/>
        </w:rPr>
        <w:t xml:space="preserve"> if(IsOperand(expr[i]))</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postfix</w:t>
      </w:r>
      <w:proofErr w:type="gramEnd"/>
      <w:r w:rsidRPr="006311E7">
        <w:rPr>
          <w:bCs/>
          <w:sz w:val="24"/>
          <w:szCs w:val="24"/>
        </w:rPr>
        <w:t xml:space="preserve"> +=expr[i];</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r w:rsidRPr="006311E7">
        <w:rPr>
          <w:bCs/>
          <w:sz w:val="24"/>
          <w:szCs w:val="24"/>
        </w:rPr>
        <w:t xml:space="preserve"> if (expr[i] ==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S.push(</w:t>
      </w:r>
      <w:proofErr w:type="gramEnd"/>
      <w:r w:rsidRPr="006311E7">
        <w:rPr>
          <w:bCs/>
          <w:sz w:val="24"/>
          <w:szCs w:val="24"/>
        </w:rPr>
        <w:t>expr[i]);</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r w:rsidRPr="006311E7">
        <w:rPr>
          <w:bCs/>
          <w:sz w:val="24"/>
          <w:szCs w:val="24"/>
        </w:rPr>
        <w:t xml:space="preserve"> if(expr[i] == ')')</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while(</w:t>
      </w:r>
      <w:proofErr w:type="gramEnd"/>
      <w:r w:rsidRPr="006311E7">
        <w:rPr>
          <w:bCs/>
          <w:sz w:val="24"/>
          <w:szCs w:val="24"/>
        </w:rPr>
        <w:t>!S.empty() &amp;&amp; S.top() !=  '(')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postfix</w:t>
      </w:r>
      <w:proofErr w:type="gramEnd"/>
      <w:r w:rsidRPr="006311E7">
        <w:rPr>
          <w:bCs/>
          <w:sz w:val="24"/>
          <w:szCs w:val="24"/>
        </w:rPr>
        <w:t xml:space="preserve"> += S.top();</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S.pop(</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S.pop(</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while(</w:t>
      </w:r>
      <w:proofErr w:type="gramEnd"/>
      <w:r w:rsidRPr="006311E7">
        <w:rPr>
          <w:bCs/>
          <w:sz w:val="24"/>
          <w:szCs w:val="24"/>
        </w:rPr>
        <w:t>!S.empty())</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postfix</w:t>
      </w:r>
      <w:proofErr w:type="gramEnd"/>
      <w:r w:rsidRPr="006311E7">
        <w:rPr>
          <w:bCs/>
          <w:sz w:val="24"/>
          <w:szCs w:val="24"/>
        </w:rPr>
        <w:t xml:space="preserve"> += S.top();</w:t>
      </w:r>
    </w:p>
    <w:p w:rsidR="006311E7" w:rsidRPr="006311E7" w:rsidRDefault="006311E7" w:rsidP="006311E7">
      <w:pPr>
        <w:spacing w:after="0"/>
        <w:rPr>
          <w:bCs/>
          <w:sz w:val="24"/>
          <w:szCs w:val="24"/>
        </w:rPr>
      </w:pPr>
      <w:r w:rsidRPr="006311E7">
        <w:rPr>
          <w:bCs/>
          <w:sz w:val="24"/>
          <w:szCs w:val="24"/>
        </w:rPr>
        <w:lastRenderedPageBreak/>
        <w:t xml:space="preserve">                    </w:t>
      </w:r>
      <w:proofErr w:type="gramStart"/>
      <w:r w:rsidRPr="006311E7">
        <w:rPr>
          <w:bCs/>
          <w:sz w:val="24"/>
          <w:szCs w:val="24"/>
        </w:rPr>
        <w:t>S.pop(</w:t>
      </w:r>
      <w:proofErr w:type="gramEnd"/>
      <w:r w:rsidRPr="006311E7">
        <w:rPr>
          <w:bCs/>
          <w:sz w:val="24"/>
          <w:szCs w:val="24"/>
        </w:rPr>
        <w: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postfix;</w:t>
      </w:r>
    </w:p>
    <w:p w:rsidR="006311E7" w:rsidRPr="006311E7" w:rsidRDefault="006311E7" w:rsidP="006311E7">
      <w:pPr>
        <w:spacing w:after="0"/>
        <w:rPr>
          <w:bCs/>
          <w:sz w:val="24"/>
          <w:szCs w:val="24"/>
        </w:rPr>
      </w:pPr>
      <w:r w:rsidRPr="006311E7">
        <w:rPr>
          <w:bCs/>
          <w:sz w:val="24"/>
          <w:szCs w:val="24"/>
        </w:rPr>
        <w:t xml:space="preserve">        }//func conversion ends</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bool</w:t>
      </w:r>
      <w:proofErr w:type="gramEnd"/>
      <w:r w:rsidRPr="006311E7">
        <w:rPr>
          <w:bCs/>
          <w:sz w:val="24"/>
          <w:szCs w:val="24"/>
        </w:rPr>
        <w:t xml:space="preserve"> infixToPostfix :: IsOperand(char C)</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C &gt;= '0' &amp;&amp; C &lt;= '9') return true;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C &gt;= 'a' &amp;&amp; C &lt;= 'z') return true;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C &gt;= 'A' &amp;&amp; C &lt;= 'Z') return true;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false;</w:t>
      </w:r>
    </w:p>
    <w:p w:rsidR="006311E7" w:rsidRPr="006311E7" w:rsidRDefault="006311E7" w:rsidP="006311E7">
      <w:pPr>
        <w:spacing w:after="0"/>
        <w:rPr>
          <w:bCs/>
          <w:sz w:val="24"/>
          <w:szCs w:val="24"/>
        </w:rPr>
      </w:pPr>
      <w:r w:rsidRPr="006311E7">
        <w:rPr>
          <w:bCs/>
          <w:sz w:val="24"/>
          <w:szCs w:val="24"/>
        </w:rPr>
        <w:t xml:space="preserve">        }//func isoperand ends</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bool</w:t>
      </w:r>
      <w:proofErr w:type="gramEnd"/>
      <w:r w:rsidRPr="006311E7">
        <w:rPr>
          <w:bCs/>
          <w:sz w:val="24"/>
          <w:szCs w:val="24"/>
        </w:rPr>
        <w:t xml:space="preserve"> infixToPostfix :: IsOperator(char C)</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C == '+' || C == '-' || C == '*' || C == '/' || C==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true;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false;</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infixToPostfix :: precedence(char op1, char op2)</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op1Weight = OperatorWeight(op1);</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op2Weight = OperatorWeight(op2);</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op1Weight == op2Weight)</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if(</w:t>
      </w:r>
      <w:proofErr w:type="gramEnd"/>
      <w:r w:rsidRPr="006311E7">
        <w:rPr>
          <w:bCs/>
          <w:sz w:val="24"/>
          <w:szCs w:val="24"/>
        </w:rPr>
        <w:t>IsRightAssociative(op1)) return false;</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else</w:t>
      </w:r>
      <w:proofErr w:type="gramEnd"/>
      <w:r w:rsidRPr="006311E7">
        <w:rPr>
          <w:bCs/>
          <w:sz w:val="24"/>
          <w:szCs w:val="24"/>
        </w:rPr>
        <w:t xml:space="preserve"> return true;</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return</w:t>
      </w:r>
      <w:proofErr w:type="gramEnd"/>
      <w:r w:rsidRPr="006311E7">
        <w:rPr>
          <w:bCs/>
          <w:sz w:val="24"/>
          <w:szCs w:val="24"/>
        </w:rPr>
        <w:t xml:space="preserve"> op1Weight &gt; op2Weight ?  </w:t>
      </w:r>
      <w:proofErr w:type="gramStart"/>
      <w:r w:rsidRPr="006311E7">
        <w:rPr>
          <w:bCs/>
          <w:sz w:val="24"/>
          <w:szCs w:val="24"/>
        </w:rPr>
        <w:t>true</w:t>
      </w:r>
      <w:proofErr w:type="gramEnd"/>
      <w:r w:rsidRPr="006311E7">
        <w:rPr>
          <w:bCs/>
          <w:sz w:val="24"/>
          <w:szCs w:val="24"/>
        </w:rPr>
        <w:t>: false;</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int</w:t>
      </w:r>
      <w:proofErr w:type="gramEnd"/>
      <w:r w:rsidRPr="006311E7">
        <w:rPr>
          <w:bCs/>
          <w:sz w:val="24"/>
          <w:szCs w:val="24"/>
        </w:rPr>
        <w:t xml:space="preserve"> main()</w:t>
      </w:r>
    </w:p>
    <w:p w:rsidR="006311E7" w:rsidRPr="006311E7" w:rsidRDefault="006311E7" w:rsidP="006311E7">
      <w:pPr>
        <w:spacing w:after="0"/>
        <w:rPr>
          <w:bCs/>
          <w:sz w:val="24"/>
          <w:szCs w:val="24"/>
        </w:rPr>
      </w:pPr>
      <w:r w:rsidRPr="006311E7">
        <w:rPr>
          <w:bCs/>
          <w:sz w:val="24"/>
          <w:szCs w:val="24"/>
        </w:rPr>
        <w:t xml:space="preserve">    {</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infixToPostfix</w:t>
      </w:r>
      <w:proofErr w:type="gramEnd"/>
      <w:r w:rsidRPr="006311E7">
        <w:rPr>
          <w:bCs/>
          <w:sz w:val="24"/>
          <w:szCs w:val="24"/>
        </w:rPr>
        <w:t xml:space="preserve"> i;</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string</w:t>
      </w:r>
      <w:proofErr w:type="gramEnd"/>
      <w:r w:rsidRPr="006311E7">
        <w:rPr>
          <w:bCs/>
          <w:sz w:val="24"/>
          <w:szCs w:val="24"/>
        </w:rPr>
        <w:t xml:space="preserve"> expr;</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cout</w:t>
      </w:r>
      <w:proofErr w:type="gramEnd"/>
      <w:r w:rsidRPr="006311E7">
        <w:rPr>
          <w:bCs/>
          <w:sz w:val="24"/>
          <w:szCs w:val="24"/>
        </w:rPr>
        <w:t>&lt;&lt;"Enter Infix Expression \n";</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getline(</w:t>
      </w:r>
      <w:proofErr w:type="gramEnd"/>
      <w:r w:rsidRPr="006311E7">
        <w:rPr>
          <w:bCs/>
          <w:sz w:val="24"/>
          <w:szCs w:val="24"/>
        </w:rPr>
        <w:t>cin,expr);</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string</w:t>
      </w:r>
      <w:proofErr w:type="gramEnd"/>
      <w:r w:rsidRPr="006311E7">
        <w:rPr>
          <w:bCs/>
          <w:sz w:val="24"/>
          <w:szCs w:val="24"/>
        </w:rPr>
        <w:t xml:space="preserve"> postfix = i.conversion(expr);</w:t>
      </w:r>
    </w:p>
    <w:p w:rsidR="006311E7" w:rsidRPr="006311E7" w:rsidRDefault="006311E7" w:rsidP="006311E7">
      <w:pPr>
        <w:spacing w:after="0"/>
        <w:rPr>
          <w:bCs/>
          <w:sz w:val="24"/>
          <w:szCs w:val="24"/>
        </w:rPr>
      </w:pPr>
      <w:r w:rsidRPr="006311E7">
        <w:rPr>
          <w:bCs/>
          <w:sz w:val="24"/>
          <w:szCs w:val="24"/>
        </w:rPr>
        <w:t xml:space="preserve">        </w:t>
      </w:r>
      <w:proofErr w:type="gramStart"/>
      <w:r w:rsidRPr="006311E7">
        <w:rPr>
          <w:bCs/>
          <w:sz w:val="24"/>
          <w:szCs w:val="24"/>
        </w:rPr>
        <w:t>cout</w:t>
      </w:r>
      <w:proofErr w:type="gramEnd"/>
      <w:r w:rsidRPr="006311E7">
        <w:rPr>
          <w:bCs/>
          <w:sz w:val="24"/>
          <w:szCs w:val="24"/>
        </w:rPr>
        <w:t>&lt;&lt;"Output = "&lt;&lt;postfix&lt;&lt;"\n";</w:t>
      </w:r>
    </w:p>
    <w:p w:rsidR="00870A8B" w:rsidRDefault="006311E7" w:rsidP="006311E7">
      <w:pPr>
        <w:spacing w:after="0"/>
        <w:rPr>
          <w:bCs/>
          <w:sz w:val="24"/>
          <w:szCs w:val="24"/>
        </w:rPr>
      </w:pPr>
      <w:r w:rsidRPr="006311E7">
        <w:rPr>
          <w:bCs/>
          <w:sz w:val="24"/>
          <w:szCs w:val="24"/>
        </w:rPr>
        <w:t xml:space="preserve">    }</w:t>
      </w:r>
    </w:p>
    <w:p w:rsidR="006311E7" w:rsidRDefault="006311E7" w:rsidP="006311E7">
      <w:pPr>
        <w:pStyle w:val="ListParagraph"/>
        <w:numPr>
          <w:ilvl w:val="0"/>
          <w:numId w:val="4"/>
        </w:numPr>
        <w:spacing w:after="0"/>
        <w:rPr>
          <w:bCs/>
          <w:sz w:val="24"/>
          <w:szCs w:val="24"/>
        </w:rPr>
      </w:pPr>
      <w:r>
        <w:rPr>
          <w:bCs/>
          <w:sz w:val="24"/>
          <w:szCs w:val="24"/>
        </w:rPr>
        <w:lastRenderedPageBreak/>
        <w:t>Evaluation postfix expression:</w:t>
      </w:r>
    </w:p>
    <w:p w:rsidR="005F3DF1" w:rsidRPr="005F3DF1" w:rsidRDefault="005F3DF1" w:rsidP="005F3DF1">
      <w:pPr>
        <w:pStyle w:val="ListParagraph"/>
        <w:spacing w:after="0"/>
        <w:rPr>
          <w:bCs/>
          <w:sz w:val="24"/>
          <w:szCs w:val="24"/>
        </w:rPr>
      </w:pPr>
    </w:p>
    <w:p w:rsidR="005F3DF1" w:rsidRPr="005F3DF1" w:rsidRDefault="005F3DF1" w:rsidP="005F3DF1">
      <w:pPr>
        <w:pStyle w:val="ListParagraph"/>
        <w:spacing w:after="0"/>
        <w:rPr>
          <w:bCs/>
          <w:sz w:val="24"/>
          <w:szCs w:val="24"/>
        </w:rPr>
      </w:pPr>
      <w:r w:rsidRPr="005F3DF1">
        <w:rPr>
          <w:bCs/>
          <w:sz w:val="24"/>
          <w:szCs w:val="24"/>
        </w:rPr>
        <w:t>#include&lt;iostream&gt;</w:t>
      </w:r>
    </w:p>
    <w:p w:rsidR="005F3DF1" w:rsidRPr="005F3DF1" w:rsidRDefault="005F3DF1" w:rsidP="005F3DF1">
      <w:pPr>
        <w:pStyle w:val="ListParagraph"/>
        <w:spacing w:after="0"/>
        <w:rPr>
          <w:bCs/>
          <w:sz w:val="24"/>
          <w:szCs w:val="24"/>
        </w:rPr>
      </w:pPr>
      <w:r w:rsidRPr="005F3DF1">
        <w:rPr>
          <w:bCs/>
          <w:sz w:val="24"/>
          <w:szCs w:val="24"/>
        </w:rPr>
        <w:t>#include&lt;cctype&gt;</w:t>
      </w:r>
    </w:p>
    <w:p w:rsidR="005F3DF1" w:rsidRPr="005F3DF1" w:rsidRDefault="005F3DF1" w:rsidP="005F3DF1">
      <w:pPr>
        <w:pStyle w:val="ListParagraph"/>
        <w:spacing w:after="0"/>
        <w:rPr>
          <w:bCs/>
          <w:sz w:val="24"/>
          <w:szCs w:val="24"/>
        </w:rPr>
      </w:pPr>
      <w:r w:rsidRPr="005F3DF1">
        <w:rPr>
          <w:bCs/>
          <w:sz w:val="24"/>
          <w:szCs w:val="24"/>
        </w:rPr>
        <w:t>#include&lt;stack&gt;</w:t>
      </w:r>
    </w:p>
    <w:p w:rsidR="005F3DF1" w:rsidRPr="005F3DF1" w:rsidRDefault="005F3DF1" w:rsidP="005F3DF1">
      <w:pPr>
        <w:pStyle w:val="ListParagraph"/>
        <w:spacing w:after="0"/>
        <w:rPr>
          <w:bCs/>
          <w:sz w:val="24"/>
          <w:szCs w:val="24"/>
        </w:rPr>
      </w:pPr>
      <w:proofErr w:type="gramStart"/>
      <w:r w:rsidRPr="005F3DF1">
        <w:rPr>
          <w:bCs/>
          <w:sz w:val="24"/>
          <w:szCs w:val="24"/>
        </w:rPr>
        <w:t>using</w:t>
      </w:r>
      <w:proofErr w:type="gramEnd"/>
      <w:r w:rsidRPr="005F3DF1">
        <w:rPr>
          <w:bCs/>
          <w:sz w:val="24"/>
          <w:szCs w:val="24"/>
        </w:rPr>
        <w:t xml:space="preserve"> namespace std;</w:t>
      </w:r>
    </w:p>
    <w:p w:rsidR="005F3DF1" w:rsidRPr="005F3DF1" w:rsidRDefault="005F3DF1" w:rsidP="005F3DF1">
      <w:pPr>
        <w:pStyle w:val="ListParagraph"/>
        <w:spacing w:after="0"/>
        <w:rPr>
          <w:bCs/>
          <w:sz w:val="24"/>
          <w:szCs w:val="24"/>
        </w:rPr>
      </w:pPr>
      <w:proofErr w:type="gramStart"/>
      <w:r w:rsidRPr="005F3DF1">
        <w:rPr>
          <w:bCs/>
          <w:sz w:val="24"/>
          <w:szCs w:val="24"/>
        </w:rPr>
        <w:t>class</w:t>
      </w:r>
      <w:proofErr w:type="gramEnd"/>
      <w:r w:rsidRPr="005F3DF1">
        <w:rPr>
          <w:bCs/>
          <w:sz w:val="24"/>
          <w:szCs w:val="24"/>
        </w:rPr>
        <w:t xml:space="preserve"> postfixEvaluation</w:t>
      </w:r>
    </w:p>
    <w:p w:rsidR="005F3DF1" w:rsidRPr="005F3DF1" w:rsidRDefault="005F3DF1" w:rsidP="005F3DF1">
      <w:pPr>
        <w:pStyle w:val="ListParagraph"/>
        <w:spacing w:after="0"/>
        <w:rPr>
          <w:bCs/>
          <w:sz w:val="24"/>
          <w:szCs w:val="24"/>
        </w:rPr>
      </w:pPr>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public</w:t>
      </w:r>
      <w:proofErr w:type="gramEnd"/>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eval(int op1, int op2, char operate);</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evalPostfix(char postfix[], int size);</w:t>
      </w:r>
    </w:p>
    <w:p w:rsidR="005F3DF1" w:rsidRPr="005F3DF1" w:rsidRDefault="005F3DF1" w:rsidP="005F3DF1">
      <w:pPr>
        <w:pStyle w:val="ListParagraph"/>
        <w:spacing w:after="0"/>
        <w:rPr>
          <w:bCs/>
          <w:sz w:val="24"/>
          <w:szCs w:val="24"/>
        </w:rPr>
      </w:pPr>
      <w:r w:rsidRPr="005F3DF1">
        <w:rPr>
          <w:bCs/>
          <w:sz w:val="24"/>
          <w:szCs w:val="24"/>
        </w:rPr>
        <w:t>};</w:t>
      </w:r>
    </w:p>
    <w:p w:rsidR="005F3DF1" w:rsidRPr="005F3DF1" w:rsidRDefault="005F3DF1" w:rsidP="005F3DF1">
      <w:pPr>
        <w:pStyle w:val="ListParagraph"/>
        <w:spacing w:after="0"/>
        <w:rPr>
          <w:bCs/>
          <w:sz w:val="24"/>
          <w:szCs w:val="24"/>
        </w:rPr>
      </w:pPr>
    </w:p>
    <w:p w:rsidR="005F3DF1" w:rsidRPr="005F3DF1" w:rsidRDefault="005F3DF1" w:rsidP="005F3DF1">
      <w:pPr>
        <w:pStyle w:val="ListParagraph"/>
        <w:spacing w:after="0"/>
        <w:rPr>
          <w:bCs/>
          <w:sz w:val="24"/>
          <w:szCs w:val="24"/>
        </w:rPr>
      </w:pPr>
      <w:proofErr w:type="gramStart"/>
      <w:r w:rsidRPr="005F3DF1">
        <w:rPr>
          <w:bCs/>
          <w:sz w:val="24"/>
          <w:szCs w:val="24"/>
        </w:rPr>
        <w:t>int</w:t>
      </w:r>
      <w:proofErr w:type="gramEnd"/>
      <w:r w:rsidRPr="005F3DF1">
        <w:rPr>
          <w:bCs/>
          <w:sz w:val="24"/>
          <w:szCs w:val="24"/>
        </w:rPr>
        <w:t xml:space="preserve"> postfixEvaluation:: eval(int op1, int op2, char operate)</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switch</w:t>
      </w:r>
      <w:proofErr w:type="gramEnd"/>
      <w:r w:rsidRPr="005F3DF1">
        <w:rPr>
          <w:bCs/>
          <w:sz w:val="24"/>
          <w:szCs w:val="24"/>
        </w:rPr>
        <w:t xml:space="preserve"> (operate)</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case</w:t>
      </w:r>
      <w:proofErr w:type="gramEnd"/>
      <w:r w:rsidRPr="005F3DF1">
        <w:rPr>
          <w:bCs/>
          <w:sz w:val="24"/>
          <w:szCs w:val="24"/>
        </w:rPr>
        <w:t xml:space="preserve"> '*': return op2 * op1;</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case</w:t>
      </w:r>
      <w:proofErr w:type="gramEnd"/>
      <w:r w:rsidRPr="005F3DF1">
        <w:rPr>
          <w:bCs/>
          <w:sz w:val="24"/>
          <w:szCs w:val="24"/>
        </w:rPr>
        <w:t xml:space="preserve"> '/': return op2 / op1;</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case</w:t>
      </w:r>
      <w:proofErr w:type="gramEnd"/>
      <w:r w:rsidRPr="005F3DF1">
        <w:rPr>
          <w:bCs/>
          <w:sz w:val="24"/>
          <w:szCs w:val="24"/>
        </w:rPr>
        <w:t xml:space="preserve"> '+': return op2 + op1;</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case</w:t>
      </w:r>
      <w:proofErr w:type="gramEnd"/>
      <w:r w:rsidRPr="005F3DF1">
        <w:rPr>
          <w:bCs/>
          <w:sz w:val="24"/>
          <w:szCs w:val="24"/>
        </w:rPr>
        <w:t xml:space="preserve"> '-': return op2 - op1;</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default :</w:t>
      </w:r>
      <w:proofErr w:type="gramEnd"/>
      <w:r w:rsidRPr="005F3DF1">
        <w:rPr>
          <w:bCs/>
          <w:sz w:val="24"/>
          <w:szCs w:val="24"/>
        </w:rPr>
        <w:t xml:space="preserve"> return 0;</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p>
    <w:p w:rsidR="005F3DF1" w:rsidRPr="005F3DF1" w:rsidRDefault="005F3DF1" w:rsidP="005F3DF1">
      <w:pPr>
        <w:pStyle w:val="ListParagraph"/>
        <w:spacing w:after="0"/>
        <w:rPr>
          <w:bCs/>
          <w:sz w:val="24"/>
          <w:szCs w:val="24"/>
        </w:rPr>
      </w:pPr>
      <w:proofErr w:type="gramStart"/>
      <w:r w:rsidRPr="005F3DF1">
        <w:rPr>
          <w:bCs/>
          <w:sz w:val="24"/>
          <w:szCs w:val="24"/>
        </w:rPr>
        <w:t>int</w:t>
      </w:r>
      <w:proofErr w:type="gramEnd"/>
      <w:r w:rsidRPr="005F3DF1">
        <w:rPr>
          <w:bCs/>
          <w:sz w:val="24"/>
          <w:szCs w:val="24"/>
        </w:rPr>
        <w:t xml:space="preserve"> postfixEvaluation:: evalPostfix(char postfix[], int size)</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stack&lt;</w:t>
      </w:r>
      <w:proofErr w:type="gramEnd"/>
      <w:r w:rsidRPr="005F3DF1">
        <w:rPr>
          <w:bCs/>
          <w:sz w:val="24"/>
          <w:szCs w:val="24"/>
        </w:rPr>
        <w:t>int&gt; s;</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i = 0;</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char</w:t>
      </w:r>
      <w:proofErr w:type="gramEnd"/>
      <w:r w:rsidRPr="005F3DF1">
        <w:rPr>
          <w:bCs/>
          <w:sz w:val="24"/>
          <w:szCs w:val="24"/>
        </w:rPr>
        <w:t xml:space="preserve"> ch;</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val;</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while</w:t>
      </w:r>
      <w:proofErr w:type="gramEnd"/>
      <w:r w:rsidRPr="005F3DF1">
        <w:rPr>
          <w:bCs/>
          <w:sz w:val="24"/>
          <w:szCs w:val="24"/>
        </w:rPr>
        <w:t xml:space="preserve"> (i &lt; size)</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ch</w:t>
      </w:r>
      <w:proofErr w:type="gramEnd"/>
      <w:r w:rsidRPr="005F3DF1">
        <w:rPr>
          <w:bCs/>
          <w:sz w:val="24"/>
          <w:szCs w:val="24"/>
        </w:rPr>
        <w:t xml:space="preserve"> = postfix[i];</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if</w:t>
      </w:r>
      <w:proofErr w:type="gramEnd"/>
      <w:r w:rsidRPr="005F3DF1">
        <w:rPr>
          <w:bCs/>
          <w:sz w:val="24"/>
          <w:szCs w:val="24"/>
        </w:rPr>
        <w:t xml:space="preserve"> (isdigit(ch))</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s.push(</w:t>
      </w:r>
      <w:proofErr w:type="gramEnd"/>
      <w:r w:rsidRPr="005F3DF1">
        <w:rPr>
          <w:bCs/>
          <w:sz w:val="24"/>
          <w:szCs w:val="24"/>
        </w:rPr>
        <w:t>ch-'0');</w:t>
      </w:r>
    </w:p>
    <w:p w:rsidR="005F3DF1" w:rsidRPr="005F3DF1" w:rsidRDefault="005F3DF1" w:rsidP="005F3DF1">
      <w:pPr>
        <w:pStyle w:val="ListParagraph"/>
        <w:spacing w:after="0"/>
        <w:rPr>
          <w:bCs/>
          <w:sz w:val="24"/>
          <w:szCs w:val="24"/>
        </w:rPr>
      </w:pP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else</w:t>
      </w:r>
      <w:proofErr w:type="gramEnd"/>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op1 = s.top();</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s.pop(</w:t>
      </w:r>
      <w:proofErr w:type="gramEnd"/>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op2 = s.top();</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s.pop(</w:t>
      </w:r>
      <w:proofErr w:type="gramEnd"/>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val</w:t>
      </w:r>
      <w:proofErr w:type="gramEnd"/>
      <w:r w:rsidRPr="005F3DF1">
        <w:rPr>
          <w:bCs/>
          <w:sz w:val="24"/>
          <w:szCs w:val="24"/>
        </w:rPr>
        <w:t xml:space="preserve"> = eval(op1, op2, ch);</w:t>
      </w:r>
    </w:p>
    <w:p w:rsidR="005F3DF1" w:rsidRPr="005F3DF1" w:rsidRDefault="005F3DF1" w:rsidP="005F3DF1">
      <w:pPr>
        <w:pStyle w:val="ListParagraph"/>
        <w:spacing w:after="0"/>
        <w:rPr>
          <w:bCs/>
          <w:sz w:val="24"/>
          <w:szCs w:val="24"/>
        </w:rPr>
      </w:pPr>
      <w:r w:rsidRPr="005F3DF1">
        <w:rPr>
          <w:bCs/>
          <w:sz w:val="24"/>
          <w:szCs w:val="24"/>
        </w:rPr>
        <w:lastRenderedPageBreak/>
        <w:t xml:space="preserve">             </w:t>
      </w:r>
      <w:proofErr w:type="gramStart"/>
      <w:r w:rsidRPr="005F3DF1">
        <w:rPr>
          <w:bCs/>
          <w:sz w:val="24"/>
          <w:szCs w:val="24"/>
        </w:rPr>
        <w:t>s.push(</w:t>
      </w:r>
      <w:proofErr w:type="gramEnd"/>
      <w:r w:rsidRPr="005F3DF1">
        <w:rPr>
          <w:bCs/>
          <w:sz w:val="24"/>
          <w:szCs w:val="24"/>
        </w:rPr>
        <w:t>val);</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w:t>
      </w:r>
      <w:proofErr w:type="gramEnd"/>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return</w:t>
      </w:r>
      <w:proofErr w:type="gramEnd"/>
      <w:r w:rsidRPr="005F3DF1">
        <w:rPr>
          <w:bCs/>
          <w:sz w:val="24"/>
          <w:szCs w:val="24"/>
        </w:rPr>
        <w:t xml:space="preserve"> val;</w:t>
      </w:r>
    </w:p>
    <w:p w:rsidR="005F3DF1" w:rsidRPr="005F3DF1" w:rsidRDefault="005F3DF1" w:rsidP="005F3DF1">
      <w:pPr>
        <w:pStyle w:val="ListParagraph"/>
        <w:spacing w:after="0"/>
        <w:rPr>
          <w:bCs/>
          <w:sz w:val="24"/>
          <w:szCs w:val="24"/>
        </w:rPr>
      </w:pPr>
      <w:r w:rsidRPr="005F3DF1">
        <w:rPr>
          <w:bCs/>
          <w:sz w:val="24"/>
          <w:szCs w:val="24"/>
        </w:rPr>
        <w:t xml:space="preserve">    }</w:t>
      </w:r>
    </w:p>
    <w:p w:rsidR="005F3DF1" w:rsidRPr="005F3DF1" w:rsidRDefault="005F3DF1" w:rsidP="005F3DF1">
      <w:pPr>
        <w:pStyle w:val="ListParagraph"/>
        <w:spacing w:after="0"/>
        <w:rPr>
          <w:bCs/>
          <w:sz w:val="24"/>
          <w:szCs w:val="24"/>
        </w:rPr>
      </w:pPr>
    </w:p>
    <w:p w:rsidR="005F3DF1" w:rsidRPr="005F3DF1" w:rsidRDefault="005F3DF1" w:rsidP="005F3DF1">
      <w:pPr>
        <w:pStyle w:val="ListParagraph"/>
        <w:spacing w:after="0"/>
        <w:rPr>
          <w:bCs/>
          <w:sz w:val="24"/>
          <w:szCs w:val="24"/>
        </w:rPr>
      </w:pPr>
      <w:r w:rsidRPr="005F3DF1">
        <w:rPr>
          <w:bCs/>
          <w:sz w:val="24"/>
          <w:szCs w:val="24"/>
        </w:rPr>
        <w:t>// main</w:t>
      </w:r>
    </w:p>
    <w:p w:rsidR="005F3DF1" w:rsidRPr="005F3DF1" w:rsidRDefault="005F3DF1" w:rsidP="005F3DF1">
      <w:pPr>
        <w:pStyle w:val="ListParagraph"/>
        <w:spacing w:after="0"/>
        <w:rPr>
          <w:bCs/>
          <w:sz w:val="24"/>
          <w:szCs w:val="24"/>
        </w:rPr>
      </w:pPr>
      <w:proofErr w:type="gramStart"/>
      <w:r w:rsidRPr="005F3DF1">
        <w:rPr>
          <w:bCs/>
          <w:sz w:val="24"/>
          <w:szCs w:val="24"/>
        </w:rPr>
        <w:t>int</w:t>
      </w:r>
      <w:proofErr w:type="gramEnd"/>
      <w:r w:rsidRPr="005F3DF1">
        <w:rPr>
          <w:bCs/>
          <w:sz w:val="24"/>
          <w:szCs w:val="24"/>
        </w:rPr>
        <w:t xml:space="preserve"> main()</w:t>
      </w:r>
    </w:p>
    <w:p w:rsidR="005F3DF1" w:rsidRPr="005F3DF1" w:rsidRDefault="005F3DF1" w:rsidP="005F3DF1">
      <w:pPr>
        <w:pStyle w:val="ListParagraph"/>
        <w:spacing w:after="0"/>
        <w:rPr>
          <w:bCs/>
          <w:sz w:val="24"/>
          <w:szCs w:val="24"/>
        </w:rPr>
      </w:pPr>
      <w:r w:rsidRPr="005F3DF1">
        <w:rPr>
          <w:bCs/>
          <w:sz w:val="24"/>
          <w:szCs w:val="24"/>
        </w:rPr>
        <w:t>{</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postfixEvaluation</w:t>
      </w:r>
      <w:proofErr w:type="gramEnd"/>
      <w:r w:rsidRPr="005F3DF1">
        <w:rPr>
          <w:bCs/>
          <w:sz w:val="24"/>
          <w:szCs w:val="24"/>
        </w:rPr>
        <w:t xml:space="preserve"> p;</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char</w:t>
      </w:r>
      <w:proofErr w:type="gramEnd"/>
      <w:r w:rsidRPr="005F3DF1">
        <w:rPr>
          <w:bCs/>
          <w:sz w:val="24"/>
          <w:szCs w:val="24"/>
        </w:rPr>
        <w:t xml:space="preserve"> postfix[] = {'9','8','6','+','*','2','/'};</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size = sizeof(postfix);</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cout</w:t>
      </w:r>
      <w:proofErr w:type="gramEnd"/>
      <w:r w:rsidRPr="005F3DF1">
        <w:rPr>
          <w:bCs/>
          <w:sz w:val="24"/>
          <w:szCs w:val="24"/>
        </w:rPr>
        <w:t>&lt;&lt;"postfix expression is:"&lt;&lt;postfix;</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int</w:t>
      </w:r>
      <w:proofErr w:type="gramEnd"/>
      <w:r w:rsidRPr="005F3DF1">
        <w:rPr>
          <w:bCs/>
          <w:sz w:val="24"/>
          <w:szCs w:val="24"/>
        </w:rPr>
        <w:t xml:space="preserve"> val = p.evalPostfix(postfix, size);</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cout</w:t>
      </w:r>
      <w:proofErr w:type="gramEnd"/>
      <w:r w:rsidRPr="005F3DF1">
        <w:rPr>
          <w:bCs/>
          <w:sz w:val="24"/>
          <w:szCs w:val="24"/>
        </w:rPr>
        <w:t>&lt;&lt;"\nExpression evaluates to "&lt;&lt;val;</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cout</w:t>
      </w:r>
      <w:proofErr w:type="gramEnd"/>
      <w:r w:rsidRPr="005F3DF1">
        <w:rPr>
          <w:bCs/>
          <w:sz w:val="24"/>
          <w:szCs w:val="24"/>
        </w:rPr>
        <w:t>&lt;&lt;endl;</w:t>
      </w:r>
    </w:p>
    <w:p w:rsidR="005F3DF1" w:rsidRPr="005F3DF1" w:rsidRDefault="005F3DF1" w:rsidP="005F3DF1">
      <w:pPr>
        <w:pStyle w:val="ListParagraph"/>
        <w:spacing w:after="0"/>
        <w:rPr>
          <w:bCs/>
          <w:sz w:val="24"/>
          <w:szCs w:val="24"/>
        </w:rPr>
      </w:pPr>
      <w:r w:rsidRPr="005F3DF1">
        <w:rPr>
          <w:bCs/>
          <w:sz w:val="24"/>
          <w:szCs w:val="24"/>
        </w:rPr>
        <w:t xml:space="preserve">   </w:t>
      </w:r>
      <w:proofErr w:type="gramStart"/>
      <w:r w:rsidRPr="005F3DF1">
        <w:rPr>
          <w:bCs/>
          <w:sz w:val="24"/>
          <w:szCs w:val="24"/>
        </w:rPr>
        <w:t>return</w:t>
      </w:r>
      <w:proofErr w:type="gramEnd"/>
      <w:r w:rsidRPr="005F3DF1">
        <w:rPr>
          <w:bCs/>
          <w:sz w:val="24"/>
          <w:szCs w:val="24"/>
        </w:rPr>
        <w:t xml:space="preserve"> 0;</w:t>
      </w:r>
    </w:p>
    <w:p w:rsidR="006311E7" w:rsidRPr="006311E7" w:rsidRDefault="005F3DF1" w:rsidP="005F3DF1">
      <w:pPr>
        <w:pStyle w:val="ListParagraph"/>
        <w:spacing w:after="0"/>
        <w:rPr>
          <w:bCs/>
          <w:sz w:val="24"/>
          <w:szCs w:val="24"/>
        </w:rPr>
      </w:pPr>
      <w:r w:rsidRPr="005F3DF1">
        <w:rPr>
          <w:bCs/>
          <w:sz w:val="24"/>
          <w:szCs w:val="24"/>
        </w:rPr>
        <w:t>}</w:t>
      </w:r>
    </w:p>
    <w:p w:rsidR="006311E7" w:rsidRDefault="006311E7" w:rsidP="006311E7">
      <w:pPr>
        <w:spacing w:after="0"/>
        <w:rPr>
          <w:bCs/>
          <w:sz w:val="24"/>
          <w:szCs w:val="24"/>
        </w:rPr>
      </w:pPr>
    </w:p>
    <w:p w:rsidR="006311E7" w:rsidRDefault="006311E7" w:rsidP="006311E7">
      <w:pPr>
        <w:spacing w:after="0"/>
        <w:rPr>
          <w:bCs/>
          <w:sz w:val="24"/>
          <w:szCs w:val="24"/>
        </w:rPr>
      </w:pPr>
    </w:p>
    <w:p w:rsidR="006311E7" w:rsidRDefault="006311E7" w:rsidP="006311E7">
      <w:pPr>
        <w:autoSpaceDE w:val="0"/>
        <w:spacing w:after="0"/>
        <w:rPr>
          <w:b/>
          <w:bCs/>
          <w:sz w:val="24"/>
          <w:szCs w:val="24"/>
          <w:u w:val="single"/>
        </w:rPr>
      </w:pPr>
      <w:r>
        <w:rPr>
          <w:b/>
          <w:bCs/>
          <w:sz w:val="24"/>
          <w:szCs w:val="24"/>
          <w:u w:val="single"/>
        </w:rPr>
        <w:t>OUTPUT-</w:t>
      </w:r>
    </w:p>
    <w:p w:rsidR="006311E7" w:rsidRDefault="006311E7" w:rsidP="006311E7">
      <w:pPr>
        <w:spacing w:after="0"/>
        <w:rPr>
          <w:bCs/>
          <w:sz w:val="24"/>
          <w:szCs w:val="24"/>
        </w:rPr>
      </w:pPr>
      <w:r>
        <w:rPr>
          <w:bCs/>
          <w:noProof/>
          <w:sz w:val="24"/>
          <w:szCs w:val="24"/>
          <w:lang w:val="en-US" w:bidi="ar-SA"/>
        </w:rPr>
        <w:drawing>
          <wp:inline distT="0" distB="0" distL="0" distR="0">
            <wp:extent cx="4886325" cy="1685925"/>
            <wp:effectExtent l="19050" t="0" r="9525" b="0"/>
            <wp:docPr id="4" name="Picture 2" descr="E:\SEMESTER-5\(DS)DATA STRUCTURE\CHO\ex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5\(DS)DATA STRUCTURE\CHO\exp-6.PNG"/>
                    <pic:cNvPicPr>
                      <a:picLocks noChangeAspect="1" noChangeArrowheads="1"/>
                    </pic:cNvPicPr>
                  </pic:nvPicPr>
                  <pic:blipFill>
                    <a:blip r:embed="rId13" cstate="print"/>
                    <a:srcRect/>
                    <a:stretch>
                      <a:fillRect/>
                    </a:stretch>
                  </pic:blipFill>
                  <pic:spPr bwMode="auto">
                    <a:xfrm>
                      <a:off x="0" y="0"/>
                      <a:ext cx="4886325" cy="1685925"/>
                    </a:xfrm>
                    <a:prstGeom prst="rect">
                      <a:avLst/>
                    </a:prstGeom>
                    <a:noFill/>
                    <a:ln w="9525">
                      <a:noFill/>
                      <a:miter lim="800000"/>
                      <a:headEnd/>
                      <a:tailEnd/>
                    </a:ln>
                  </pic:spPr>
                </pic:pic>
              </a:graphicData>
            </a:graphic>
          </wp:inline>
        </w:drawing>
      </w:r>
    </w:p>
    <w:p w:rsidR="005F3DF1" w:rsidRDefault="005F3DF1" w:rsidP="006311E7">
      <w:pPr>
        <w:spacing w:after="0"/>
        <w:rPr>
          <w:bCs/>
          <w:sz w:val="24"/>
          <w:szCs w:val="24"/>
        </w:rPr>
      </w:pPr>
    </w:p>
    <w:p w:rsidR="005F3DF1" w:rsidRDefault="005F3DF1" w:rsidP="006311E7">
      <w:pPr>
        <w:spacing w:after="0"/>
        <w:rPr>
          <w:bCs/>
          <w:sz w:val="24"/>
          <w:szCs w:val="24"/>
        </w:rPr>
      </w:pPr>
      <w:r>
        <w:rPr>
          <w:bCs/>
          <w:noProof/>
          <w:sz w:val="24"/>
          <w:szCs w:val="24"/>
          <w:lang w:val="en-US" w:bidi="ar-SA"/>
        </w:rPr>
        <w:drawing>
          <wp:inline distT="0" distB="0" distL="0" distR="0">
            <wp:extent cx="4543425" cy="1390650"/>
            <wp:effectExtent l="19050" t="0" r="9525" b="0"/>
            <wp:docPr id="7" name="Picture 3" descr="E:\SEMESTER-5\(DS)DATA STRUCTURE\CHO\exp-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5\(DS)DATA STRUCTURE\CHO\exp-6a.PNG"/>
                    <pic:cNvPicPr>
                      <a:picLocks noChangeAspect="1" noChangeArrowheads="1"/>
                    </pic:cNvPicPr>
                  </pic:nvPicPr>
                  <pic:blipFill>
                    <a:blip r:embed="rId14" cstate="print"/>
                    <a:srcRect/>
                    <a:stretch>
                      <a:fillRect/>
                    </a:stretch>
                  </pic:blipFill>
                  <pic:spPr bwMode="auto">
                    <a:xfrm>
                      <a:off x="0" y="0"/>
                      <a:ext cx="4543425" cy="1390650"/>
                    </a:xfrm>
                    <a:prstGeom prst="rect">
                      <a:avLst/>
                    </a:prstGeom>
                    <a:noFill/>
                    <a:ln w="9525">
                      <a:noFill/>
                      <a:miter lim="800000"/>
                      <a:headEnd/>
                      <a:tailEnd/>
                    </a:ln>
                  </pic:spPr>
                </pic:pic>
              </a:graphicData>
            </a:graphic>
          </wp:inline>
        </w:drawing>
      </w:r>
    </w:p>
    <w:p w:rsidR="00291F2B" w:rsidRDefault="00291F2B" w:rsidP="006311E7">
      <w:pPr>
        <w:spacing w:after="0"/>
        <w:rPr>
          <w:bCs/>
          <w:sz w:val="24"/>
          <w:szCs w:val="24"/>
        </w:rPr>
      </w:pPr>
    </w:p>
    <w:p w:rsidR="00291F2B" w:rsidRDefault="00291F2B" w:rsidP="006311E7">
      <w:pPr>
        <w:spacing w:after="0"/>
        <w:rPr>
          <w:bCs/>
          <w:sz w:val="24"/>
          <w:szCs w:val="24"/>
        </w:rPr>
      </w:pPr>
    </w:p>
    <w:p w:rsidR="00291F2B" w:rsidRDefault="00291F2B" w:rsidP="006311E7">
      <w:pPr>
        <w:spacing w:after="0"/>
        <w:rPr>
          <w:bCs/>
          <w:sz w:val="24"/>
          <w:szCs w:val="24"/>
        </w:rPr>
      </w:pPr>
    </w:p>
    <w:p w:rsidR="00291F2B" w:rsidRDefault="00291F2B" w:rsidP="006311E7">
      <w:pPr>
        <w:spacing w:after="0"/>
        <w:rPr>
          <w:bCs/>
          <w:sz w:val="24"/>
          <w:szCs w:val="24"/>
        </w:rPr>
      </w:pPr>
    </w:p>
    <w:p w:rsidR="00291F2B" w:rsidRDefault="00291F2B" w:rsidP="00291F2B">
      <w:pPr>
        <w:jc w:val="center"/>
        <w:rPr>
          <w:bCs/>
          <w:sz w:val="24"/>
          <w:szCs w:val="24"/>
        </w:rPr>
      </w:pPr>
    </w:p>
    <w:p w:rsidR="00291F2B" w:rsidRDefault="00291F2B" w:rsidP="00291F2B">
      <w:pPr>
        <w:jc w:val="center"/>
        <w:rPr>
          <w:b/>
          <w:bCs/>
          <w:i/>
          <w:iCs/>
          <w:sz w:val="36"/>
          <w:szCs w:val="36"/>
          <w:u w:val="single"/>
          <w:lang w:val="en-US"/>
        </w:rPr>
      </w:pPr>
      <w:r>
        <w:rPr>
          <w:b/>
          <w:bCs/>
          <w:i/>
          <w:iCs/>
          <w:sz w:val="36"/>
          <w:szCs w:val="36"/>
          <w:u w:val="single"/>
          <w:lang w:val="en-US"/>
        </w:rPr>
        <w:lastRenderedPageBreak/>
        <w:t>Experiment No-7</w:t>
      </w:r>
    </w:p>
    <w:p w:rsidR="00291F2B" w:rsidRDefault="00291F2B" w:rsidP="00291F2B">
      <w:pPr>
        <w:pStyle w:val="BodyText"/>
        <w:snapToGrid w:val="0"/>
        <w:spacing w:after="0"/>
        <w:jc w:val="left"/>
        <w:rPr>
          <w:rFonts w:ascii="Calibri" w:hAnsi="Calibri" w:cs="Calibri"/>
          <w:bCs/>
        </w:rPr>
      </w:pPr>
      <w:r>
        <w:rPr>
          <w:b/>
          <w:bCs/>
          <w:u w:val="single"/>
        </w:rPr>
        <w:t>AIM</w:t>
      </w:r>
      <w:proofErr w:type="gramStart"/>
      <w:r>
        <w:rPr>
          <w:b/>
          <w:bCs/>
          <w:u w:val="single"/>
        </w:rPr>
        <w:t>:-</w:t>
      </w:r>
      <w:proofErr w:type="gramEnd"/>
      <w:r w:rsidRPr="00870A8B">
        <w:rPr>
          <w:rFonts w:ascii="Calibri" w:hAnsi="Calibri" w:cs="Calibri"/>
          <w:sz w:val="20"/>
        </w:rPr>
        <w:t xml:space="preserve"> </w:t>
      </w:r>
      <w:r w:rsidRPr="00291F2B">
        <w:rPr>
          <w:rFonts w:ascii="Calibri" w:hAnsi="Calibri" w:cs="Calibri"/>
        </w:rPr>
        <w:t>Menu driven Program to demonstrate the implementation of various operations on a Circular queue (using a linear array or  a linked list)</w:t>
      </w:r>
      <w:r>
        <w:rPr>
          <w:rFonts w:ascii="Calibri" w:hAnsi="Calibri" w:cs="Calibri"/>
        </w:rPr>
        <w:t>.</w:t>
      </w:r>
    </w:p>
    <w:p w:rsidR="00291F2B" w:rsidRPr="004D4CDF" w:rsidRDefault="00291F2B" w:rsidP="00291F2B">
      <w:pPr>
        <w:pStyle w:val="BodyText"/>
        <w:snapToGrid w:val="0"/>
        <w:spacing w:after="0"/>
        <w:jc w:val="left"/>
        <w:rPr>
          <w:rFonts w:ascii="Calibri" w:hAnsi="Calibri" w:cs="Calibri"/>
          <w:bCs/>
        </w:rPr>
      </w:pPr>
      <w:r w:rsidRPr="004D4CDF">
        <w:rPr>
          <w:rFonts w:ascii="Calibri" w:hAnsi="Calibri" w:cs="Calibri"/>
          <w:bCs/>
        </w:rPr>
        <w:t xml:space="preserve"> </w:t>
      </w:r>
    </w:p>
    <w:p w:rsidR="00291F2B" w:rsidRDefault="00291F2B" w:rsidP="00291F2B">
      <w:pPr>
        <w:rPr>
          <w:b/>
          <w:bCs/>
          <w:sz w:val="24"/>
          <w:szCs w:val="24"/>
          <w:u w:val="single"/>
        </w:rPr>
      </w:pPr>
      <w:r>
        <w:rPr>
          <w:b/>
          <w:bCs/>
          <w:sz w:val="24"/>
          <w:szCs w:val="24"/>
          <w:u w:val="single"/>
        </w:rPr>
        <w:t xml:space="preserve">PROGRAM- </w:t>
      </w:r>
    </w:p>
    <w:p w:rsidR="003C57D7" w:rsidRPr="003C57D7" w:rsidRDefault="003C57D7" w:rsidP="003C57D7">
      <w:pPr>
        <w:spacing w:after="0"/>
        <w:rPr>
          <w:bCs/>
          <w:sz w:val="24"/>
          <w:szCs w:val="24"/>
        </w:rPr>
      </w:pPr>
      <w:r w:rsidRPr="003C57D7">
        <w:rPr>
          <w:bCs/>
          <w:sz w:val="24"/>
          <w:szCs w:val="24"/>
        </w:rPr>
        <w:t>#include&lt;iostream&gt;</w:t>
      </w:r>
    </w:p>
    <w:p w:rsidR="003C57D7" w:rsidRPr="003C57D7" w:rsidRDefault="003C57D7" w:rsidP="003C57D7">
      <w:pPr>
        <w:spacing w:after="0"/>
        <w:rPr>
          <w:bCs/>
          <w:sz w:val="24"/>
          <w:szCs w:val="24"/>
        </w:rPr>
      </w:pPr>
      <w:proofErr w:type="gramStart"/>
      <w:r w:rsidRPr="003C57D7">
        <w:rPr>
          <w:bCs/>
          <w:sz w:val="24"/>
          <w:szCs w:val="24"/>
        </w:rPr>
        <w:t>using</w:t>
      </w:r>
      <w:proofErr w:type="gramEnd"/>
      <w:r w:rsidRPr="003C57D7">
        <w:rPr>
          <w:bCs/>
          <w:sz w:val="24"/>
          <w:szCs w:val="24"/>
        </w:rPr>
        <w:t xml:space="preserve"> namespace std;</w:t>
      </w:r>
    </w:p>
    <w:p w:rsidR="003C57D7" w:rsidRPr="003C57D7" w:rsidRDefault="003C57D7" w:rsidP="003C57D7">
      <w:pPr>
        <w:spacing w:after="0"/>
        <w:rPr>
          <w:bCs/>
          <w:sz w:val="24"/>
          <w:szCs w:val="24"/>
        </w:rPr>
      </w:pPr>
      <w:proofErr w:type="gramStart"/>
      <w:r w:rsidRPr="003C57D7">
        <w:rPr>
          <w:bCs/>
          <w:sz w:val="24"/>
          <w:szCs w:val="24"/>
        </w:rPr>
        <w:t>class</w:t>
      </w:r>
      <w:proofErr w:type="gramEnd"/>
      <w:r w:rsidRPr="003C57D7">
        <w:rPr>
          <w:bCs/>
          <w:sz w:val="24"/>
          <w:szCs w:val="24"/>
        </w:rPr>
        <w:t xml:space="preserve"> queue</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rear;</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front;</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data;</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size;</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*a;</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public</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queue()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&lt;&lt;"enter size"&lt;&lt;endl;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cin</w:t>
      </w:r>
      <w:proofErr w:type="gramEnd"/>
      <w:r w:rsidRPr="003C57D7">
        <w:rPr>
          <w:bCs/>
          <w:sz w:val="24"/>
          <w:szCs w:val="24"/>
        </w:rPr>
        <w:t>&gt;&gt;size;</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 xml:space="preserve">a=new </w:t>
      </w:r>
      <w:proofErr w:type="gramStart"/>
      <w:r w:rsidRPr="003C57D7">
        <w:rPr>
          <w:bCs/>
          <w:sz w:val="24"/>
          <w:szCs w:val="24"/>
        </w:rPr>
        <w:t>int[</w:t>
      </w:r>
      <w:proofErr w:type="gramEnd"/>
      <w:r w:rsidRPr="003C57D7">
        <w:rPr>
          <w:bCs/>
          <w:sz w:val="24"/>
          <w:szCs w:val="24"/>
        </w:rPr>
        <w:t>size];</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front</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int</w:t>
      </w:r>
      <w:proofErr w:type="gramEnd"/>
      <w:r w:rsidRPr="003C57D7">
        <w:rPr>
          <w:bCs/>
          <w:sz w:val="24"/>
          <w:szCs w:val="24"/>
        </w:rPr>
        <w:t xml:space="preserve"> empty()</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if(</w:t>
      </w:r>
      <w:proofErr w:type="gramEnd"/>
      <w:r w:rsidRPr="003C57D7">
        <w:rPr>
          <w:bCs/>
          <w:sz w:val="24"/>
          <w:szCs w:val="24"/>
        </w:rPr>
        <w:t>front==-1 &amp;&amp; rear==-1)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return</w:t>
      </w:r>
      <w:proofErr w:type="gramEnd"/>
      <w:r w:rsidRPr="003C57D7">
        <w:rPr>
          <w:bCs/>
          <w:sz w:val="24"/>
          <w:szCs w:val="24"/>
        </w:rPr>
        <w:t xml:space="preserve"> 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return</w:t>
      </w:r>
      <w:proofErr w:type="gramEnd"/>
      <w:r w:rsidRPr="003C57D7">
        <w:rPr>
          <w:bCs/>
          <w:sz w:val="24"/>
          <w:szCs w:val="24"/>
        </w:rPr>
        <w:t xml:space="preserve"> 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int</w:t>
      </w:r>
      <w:proofErr w:type="gramEnd"/>
      <w:r w:rsidRPr="003C57D7">
        <w:rPr>
          <w:bCs/>
          <w:sz w:val="24"/>
          <w:szCs w:val="24"/>
        </w:rPr>
        <w:t xml:space="preserve"> full()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if(</w:t>
      </w:r>
      <w:proofErr w:type="gramEnd"/>
      <w:r w:rsidRPr="003C57D7">
        <w:rPr>
          <w:bCs/>
          <w:sz w:val="24"/>
          <w:szCs w:val="24"/>
        </w:rPr>
        <w:t>rear==(size-1) &amp;&amp; front==0)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return</w:t>
      </w:r>
      <w:proofErr w:type="gramEnd"/>
      <w:r w:rsidRPr="003C57D7">
        <w:rPr>
          <w:bCs/>
          <w:sz w:val="24"/>
          <w:szCs w:val="24"/>
        </w:rPr>
        <w:t xml:space="preserve"> 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return</w:t>
      </w:r>
      <w:proofErr w:type="gramEnd"/>
      <w:r w:rsidRPr="003C57D7">
        <w:rPr>
          <w:bCs/>
          <w:sz w:val="24"/>
          <w:szCs w:val="24"/>
        </w:rPr>
        <w:t xml:space="preserve"> 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void</w:t>
      </w:r>
      <w:proofErr w:type="gramEnd"/>
      <w:r w:rsidRPr="003C57D7">
        <w:rPr>
          <w:bCs/>
          <w:sz w:val="24"/>
          <w:szCs w:val="24"/>
        </w:rPr>
        <w:t xml:space="preserve"> enque(int data)</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if(</w:t>
      </w:r>
      <w:proofErr w:type="gramEnd"/>
      <w:r w:rsidRPr="003C57D7">
        <w:rPr>
          <w:bCs/>
          <w:sz w:val="24"/>
          <w:szCs w:val="24"/>
        </w:rPr>
        <w:t>full()||rear==front-1)</w:t>
      </w:r>
    </w:p>
    <w:p w:rsidR="003C57D7" w:rsidRPr="003C57D7" w:rsidRDefault="003C57D7" w:rsidP="003C57D7">
      <w:pPr>
        <w:spacing w:after="0"/>
        <w:rPr>
          <w:bCs/>
          <w:sz w:val="24"/>
          <w:szCs w:val="24"/>
        </w:rPr>
      </w:pPr>
      <w:r w:rsidRPr="003C57D7">
        <w:rPr>
          <w:bCs/>
          <w:sz w:val="24"/>
          <w:szCs w:val="24"/>
        </w:rPr>
        <w:lastRenderedPageBreak/>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&lt;&lt;"overflow"&lt;&lt;endl;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r w:rsidRPr="003C57D7">
        <w:rPr>
          <w:bCs/>
          <w:sz w:val="24"/>
          <w:szCs w:val="24"/>
        </w:rPr>
        <w:t xml:space="preserve"> if(empty())</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front</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a[</w:t>
      </w:r>
      <w:proofErr w:type="gramEnd"/>
      <w:r w:rsidRPr="003C57D7">
        <w:rPr>
          <w:bCs/>
          <w:sz w:val="24"/>
          <w:szCs w:val="24"/>
        </w:rPr>
        <w:t>rear]=data;</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 xml:space="preserve">} </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r w:rsidRPr="003C57D7">
        <w:rPr>
          <w:bCs/>
          <w:sz w:val="24"/>
          <w:szCs w:val="24"/>
        </w:rPr>
        <w:t xml:space="preserve"> if(rear==size-1)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a[</w:t>
      </w:r>
      <w:proofErr w:type="gramEnd"/>
      <w:r w:rsidRPr="003C57D7">
        <w:rPr>
          <w:bCs/>
          <w:sz w:val="24"/>
          <w:szCs w:val="24"/>
        </w:rPr>
        <w:t>rear]=data;</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rear+1;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a[</w:t>
      </w:r>
      <w:proofErr w:type="gramEnd"/>
      <w:r w:rsidRPr="003C57D7">
        <w:rPr>
          <w:bCs/>
          <w:sz w:val="24"/>
          <w:szCs w:val="24"/>
        </w:rPr>
        <w:t xml:space="preserve">rear]=data;  </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void</w:t>
      </w:r>
      <w:proofErr w:type="gramEnd"/>
      <w:r w:rsidRPr="003C57D7">
        <w:rPr>
          <w:bCs/>
          <w:sz w:val="24"/>
          <w:szCs w:val="24"/>
        </w:rPr>
        <w:t xml:space="preserve"> dequeue()</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int</w:t>
      </w:r>
      <w:proofErr w:type="gramEnd"/>
      <w:r w:rsidRPr="003C57D7">
        <w:rPr>
          <w:bCs/>
          <w:sz w:val="24"/>
          <w:szCs w:val="24"/>
        </w:rPr>
        <w:t xml:space="preserve"> 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if(</w:t>
      </w:r>
      <w:proofErr w:type="gramEnd"/>
      <w:r w:rsidRPr="003C57D7">
        <w:rPr>
          <w:bCs/>
          <w:sz w:val="24"/>
          <w:szCs w:val="24"/>
        </w:rPr>
        <w:t>empty())</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&lt;&lt;"underflow"&lt;&lt;endl;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r w:rsidRPr="003C57D7">
        <w:rPr>
          <w:bCs/>
          <w:sz w:val="24"/>
          <w:szCs w:val="24"/>
        </w:rPr>
        <w:t xml:space="preserve"> if(front==rear)</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front</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t>//cout&lt;&lt;"queue is empty"&lt;&lt;endl;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r w:rsidRPr="003C57D7">
        <w:rPr>
          <w:bCs/>
          <w:sz w:val="24"/>
          <w:szCs w:val="24"/>
        </w:rPr>
        <w:t xml:space="preserve"> if(front==size-1 &amp;&amp; rear&lt;front)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front=</w:t>
      </w:r>
      <w:proofErr w:type="gramEnd"/>
      <w:r w:rsidRPr="003C57D7">
        <w:rPr>
          <w:bCs/>
          <w:sz w:val="24"/>
          <w:szCs w:val="24"/>
        </w:rPr>
        <w:t>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t>t=</w:t>
      </w:r>
      <w:proofErr w:type="gramStart"/>
      <w:r w:rsidRPr="003C57D7">
        <w:rPr>
          <w:bCs/>
          <w:sz w:val="24"/>
          <w:szCs w:val="24"/>
        </w:rPr>
        <w:t>a[</w:t>
      </w:r>
      <w:proofErr w:type="gramEnd"/>
      <w:r w:rsidRPr="003C57D7">
        <w:rPr>
          <w:bCs/>
          <w:sz w:val="24"/>
          <w:szCs w:val="24"/>
        </w:rPr>
        <w:t>front];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front=</w:t>
      </w:r>
      <w:proofErr w:type="gramEnd"/>
      <w:r w:rsidRPr="003C57D7">
        <w:rPr>
          <w:bCs/>
          <w:sz w:val="24"/>
          <w:szCs w:val="24"/>
        </w:rPr>
        <w:t>front+1;</w:t>
      </w:r>
    </w:p>
    <w:p w:rsidR="003C57D7" w:rsidRPr="003C57D7" w:rsidRDefault="003C57D7" w:rsidP="003C57D7">
      <w:pPr>
        <w:spacing w:after="0"/>
        <w:rPr>
          <w:bCs/>
          <w:sz w:val="24"/>
          <w:szCs w:val="24"/>
        </w:rPr>
      </w:pPr>
      <w:r w:rsidRPr="003C57D7">
        <w:rPr>
          <w:bCs/>
          <w:sz w:val="24"/>
          <w:szCs w:val="24"/>
        </w:rPr>
        <w:lastRenderedPageBreak/>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void</w:t>
      </w:r>
      <w:proofErr w:type="gramEnd"/>
      <w:r w:rsidRPr="003C57D7">
        <w:rPr>
          <w:bCs/>
          <w:sz w:val="24"/>
          <w:szCs w:val="24"/>
        </w:rPr>
        <w:t xml:space="preserve"> print()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if(</w:t>
      </w:r>
      <w:proofErr w:type="gramEnd"/>
      <w:r w:rsidRPr="003C57D7">
        <w:rPr>
          <w:bCs/>
          <w:sz w:val="24"/>
          <w:szCs w:val="24"/>
        </w:rPr>
        <w:t>empty())</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&lt;&lt;"queue is empty"&lt;&lt;endl;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else</w:t>
      </w:r>
      <w:proofErr w:type="gramEnd"/>
      <w:r w:rsidRPr="003C57D7">
        <w:rPr>
          <w:bCs/>
          <w:sz w:val="24"/>
          <w:szCs w:val="24"/>
        </w:rPr>
        <w:t xml:space="preserve"> if(rear&lt;front)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rear=</w:t>
      </w:r>
      <w:proofErr w:type="gramEnd"/>
      <w:r w:rsidRPr="003C57D7">
        <w:rPr>
          <w:bCs/>
          <w:sz w:val="24"/>
          <w:szCs w:val="24"/>
        </w:rPr>
        <w:t>0;</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for(</w:t>
      </w:r>
      <w:proofErr w:type="gramEnd"/>
      <w:r w:rsidRPr="003C57D7">
        <w:rPr>
          <w:bCs/>
          <w:sz w:val="24"/>
          <w:szCs w:val="24"/>
        </w:rPr>
        <w:t>int i=rear;i&lt;=front;i++)</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&lt;&lt;a[i]&lt;&lt;" ";</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for(</w:t>
      </w:r>
      <w:proofErr w:type="gramEnd"/>
      <w:r w:rsidRPr="003C57D7">
        <w:rPr>
          <w:bCs/>
          <w:sz w:val="24"/>
          <w:szCs w:val="24"/>
        </w:rPr>
        <w:t>int i=front;i&lt;=rear;i++)</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&lt;&lt;a[i]&lt;&lt;" ";</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proofErr w:type="gramStart"/>
      <w:r w:rsidRPr="003C57D7">
        <w:rPr>
          <w:bCs/>
          <w:sz w:val="24"/>
          <w:szCs w:val="24"/>
        </w:rPr>
        <w:t>int</w:t>
      </w:r>
      <w:proofErr w:type="gramEnd"/>
      <w:r w:rsidRPr="003C57D7">
        <w:rPr>
          <w:bCs/>
          <w:sz w:val="24"/>
          <w:szCs w:val="24"/>
        </w:rPr>
        <w:t xml:space="preserve"> main()</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queue</w:t>
      </w:r>
      <w:proofErr w:type="gramEnd"/>
      <w:r w:rsidRPr="003C57D7">
        <w:rPr>
          <w:bCs/>
          <w:sz w:val="24"/>
          <w:szCs w:val="24"/>
        </w:rPr>
        <w:t xml:space="preserve"> obj;</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x;</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m;</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int</w:t>
      </w:r>
      <w:proofErr w:type="gramEnd"/>
      <w:r w:rsidRPr="003C57D7">
        <w:rPr>
          <w:bCs/>
          <w:sz w:val="24"/>
          <w:szCs w:val="24"/>
        </w:rPr>
        <w:t xml:space="preserve"> n;</w:t>
      </w:r>
    </w:p>
    <w:p w:rsidR="003C57D7" w:rsidRPr="003C57D7" w:rsidRDefault="003C57D7" w:rsidP="003C57D7">
      <w:pPr>
        <w:spacing w:after="0"/>
        <w:rPr>
          <w:bCs/>
          <w:sz w:val="24"/>
          <w:szCs w:val="24"/>
        </w:rPr>
      </w:pPr>
      <w:r w:rsidRPr="003C57D7">
        <w:rPr>
          <w:bCs/>
          <w:sz w:val="24"/>
          <w:szCs w:val="24"/>
        </w:rPr>
        <w:tab/>
      </w:r>
      <w:proofErr w:type="gramStart"/>
      <w:r w:rsidRPr="003C57D7">
        <w:rPr>
          <w:bCs/>
          <w:sz w:val="24"/>
          <w:szCs w:val="24"/>
        </w:rPr>
        <w:t>while(</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&lt;&lt;"1. To enter"&lt;&lt;endl&lt;&lt;"2. To delete"&lt;&lt;endl&lt;&lt;"3. To print"&lt;&lt;endl;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cin</w:t>
      </w:r>
      <w:proofErr w:type="gramEnd"/>
      <w:r w:rsidRPr="003C57D7">
        <w:rPr>
          <w:bCs/>
          <w:sz w:val="24"/>
          <w:szCs w:val="24"/>
        </w:rPr>
        <w:t>&gt;&gt;x;</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proofErr w:type="gramStart"/>
      <w:r w:rsidRPr="003C57D7">
        <w:rPr>
          <w:bCs/>
          <w:sz w:val="24"/>
          <w:szCs w:val="24"/>
        </w:rPr>
        <w:t>switch(</w:t>
      </w:r>
      <w:proofErr w:type="gramEnd"/>
      <w:r w:rsidRPr="003C57D7">
        <w:rPr>
          <w:bCs/>
          <w:sz w:val="24"/>
          <w:szCs w:val="24"/>
        </w:rPr>
        <w:t>x){</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case(</w:t>
      </w:r>
      <w:proofErr w:type="gramEnd"/>
      <w:r w:rsidRPr="003C57D7">
        <w:rPr>
          <w:bCs/>
          <w:sz w:val="24"/>
          <w:szCs w:val="24"/>
        </w:rPr>
        <w:t>1):</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cout</w:t>
      </w:r>
      <w:proofErr w:type="gramEnd"/>
      <w:r w:rsidRPr="003C57D7">
        <w:rPr>
          <w:bCs/>
          <w:sz w:val="24"/>
          <w:szCs w:val="24"/>
        </w:rPr>
        <w:t>&lt;&lt;"enter data"&lt;&lt;endl;</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cin</w:t>
      </w:r>
      <w:proofErr w:type="gramEnd"/>
      <w:r w:rsidRPr="003C57D7">
        <w:rPr>
          <w:bCs/>
          <w:sz w:val="24"/>
          <w:szCs w:val="24"/>
        </w:rPr>
        <w:t>&gt;&gt;m;</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 xml:space="preserve">     </w:t>
      </w:r>
      <w:proofErr w:type="gramStart"/>
      <w:r w:rsidRPr="003C57D7">
        <w:rPr>
          <w:bCs/>
          <w:sz w:val="24"/>
          <w:szCs w:val="24"/>
        </w:rPr>
        <w:t>obj.enque(</w:t>
      </w:r>
      <w:proofErr w:type="gramEnd"/>
      <w:r w:rsidRPr="003C57D7">
        <w:rPr>
          <w:bCs/>
          <w:sz w:val="24"/>
          <w:szCs w:val="24"/>
        </w:rPr>
        <w:t>m);</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t xml:space="preserve">     </w:t>
      </w:r>
      <w:proofErr w:type="gramStart"/>
      <w:r w:rsidRPr="003C57D7">
        <w:rPr>
          <w:bCs/>
          <w:sz w:val="24"/>
          <w:szCs w:val="24"/>
        </w:rPr>
        <w:t>break</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case(</w:t>
      </w:r>
      <w:proofErr w:type="gramEnd"/>
      <w:r w:rsidRPr="003C57D7">
        <w:rPr>
          <w:bCs/>
          <w:sz w:val="24"/>
          <w:szCs w:val="24"/>
        </w:rPr>
        <w:t>2):</w:t>
      </w:r>
    </w:p>
    <w:p w:rsidR="003C57D7" w:rsidRPr="003C57D7" w:rsidRDefault="003C57D7" w:rsidP="003C57D7">
      <w:pPr>
        <w:spacing w:after="0"/>
        <w:rPr>
          <w:bCs/>
          <w:sz w:val="24"/>
          <w:szCs w:val="24"/>
        </w:rPr>
      </w:pPr>
      <w:r w:rsidRPr="003C57D7">
        <w:rPr>
          <w:bCs/>
          <w:sz w:val="24"/>
          <w:szCs w:val="24"/>
        </w:rPr>
        <w:lastRenderedPageBreak/>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obj.dequeue(</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break</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case(</w:t>
      </w:r>
      <w:proofErr w:type="gramEnd"/>
      <w:r w:rsidRPr="003C57D7">
        <w:rPr>
          <w:bCs/>
          <w:sz w:val="24"/>
          <w:szCs w:val="24"/>
        </w:rPr>
        <w:t>3):</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obj.print(</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r>
      <w:r w:rsidRPr="003C57D7">
        <w:rPr>
          <w:bCs/>
          <w:sz w:val="24"/>
          <w:szCs w:val="24"/>
        </w:rPr>
        <w:tab/>
      </w:r>
      <w:r w:rsidRPr="003C57D7">
        <w:rPr>
          <w:bCs/>
          <w:sz w:val="24"/>
          <w:szCs w:val="24"/>
        </w:rPr>
        <w:tab/>
      </w:r>
      <w:proofErr w:type="gramStart"/>
      <w:r w:rsidRPr="003C57D7">
        <w:rPr>
          <w:bCs/>
          <w:sz w:val="24"/>
          <w:szCs w:val="24"/>
        </w:rPr>
        <w:t>break</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ab/>
      </w:r>
      <w:r w:rsidRPr="003C57D7">
        <w:rPr>
          <w:bCs/>
          <w:sz w:val="24"/>
          <w:szCs w:val="24"/>
        </w:rPr>
        <w:tab/>
        <w:t>}</w:t>
      </w:r>
    </w:p>
    <w:p w:rsidR="003C57D7" w:rsidRPr="003C57D7" w:rsidRDefault="003C57D7" w:rsidP="003C57D7">
      <w:pPr>
        <w:spacing w:after="0"/>
        <w:rPr>
          <w:bCs/>
          <w:sz w:val="24"/>
          <w:szCs w:val="24"/>
        </w:rPr>
      </w:pPr>
      <w:r w:rsidRPr="003C57D7">
        <w:rPr>
          <w:bCs/>
          <w:sz w:val="24"/>
          <w:szCs w:val="24"/>
        </w:rPr>
        <w:tab/>
        <w:t>}</w:t>
      </w:r>
    </w:p>
    <w:p w:rsidR="003C57D7" w:rsidRPr="003C57D7" w:rsidRDefault="003C57D7" w:rsidP="003C57D7">
      <w:pPr>
        <w:spacing w:after="0"/>
        <w:rPr>
          <w:bCs/>
          <w:sz w:val="24"/>
          <w:szCs w:val="24"/>
        </w:rPr>
      </w:pPr>
      <w:r w:rsidRPr="003C57D7">
        <w:rPr>
          <w:bCs/>
          <w:sz w:val="24"/>
          <w:szCs w:val="24"/>
        </w:rPr>
        <w:t>}</w:t>
      </w:r>
    </w:p>
    <w:p w:rsidR="00291F2B" w:rsidRDefault="00291F2B" w:rsidP="00291F2B">
      <w:pPr>
        <w:rPr>
          <w:b/>
          <w:bCs/>
          <w:sz w:val="24"/>
          <w:szCs w:val="24"/>
          <w:u w:val="single"/>
        </w:rPr>
      </w:pPr>
    </w:p>
    <w:p w:rsidR="00291F2B" w:rsidRDefault="00291F2B" w:rsidP="00291F2B">
      <w:pPr>
        <w:autoSpaceDE w:val="0"/>
        <w:spacing w:after="0"/>
        <w:rPr>
          <w:b/>
          <w:bCs/>
          <w:sz w:val="24"/>
          <w:szCs w:val="24"/>
          <w:u w:val="single"/>
        </w:rPr>
      </w:pPr>
      <w:r>
        <w:rPr>
          <w:b/>
          <w:bCs/>
          <w:sz w:val="24"/>
          <w:szCs w:val="24"/>
          <w:u w:val="single"/>
        </w:rPr>
        <w:t>OUTPUT-</w:t>
      </w:r>
    </w:p>
    <w:p w:rsidR="00291F2B" w:rsidRDefault="00291F2B" w:rsidP="00291F2B">
      <w:pPr>
        <w:autoSpaceDE w:val="0"/>
        <w:spacing w:after="0"/>
        <w:rPr>
          <w:b/>
          <w:bCs/>
          <w:sz w:val="24"/>
          <w:szCs w:val="24"/>
          <w:u w:val="single"/>
        </w:rPr>
      </w:pPr>
    </w:p>
    <w:p w:rsidR="00291F2B" w:rsidRDefault="003C57D7" w:rsidP="00291F2B">
      <w:pPr>
        <w:autoSpaceDE w:val="0"/>
        <w:spacing w:after="0"/>
        <w:rPr>
          <w:b/>
          <w:bCs/>
          <w:sz w:val="24"/>
          <w:szCs w:val="24"/>
          <w:u w:val="single"/>
        </w:rPr>
      </w:pPr>
      <w:r>
        <w:rPr>
          <w:b/>
          <w:bCs/>
          <w:noProof/>
          <w:sz w:val="24"/>
          <w:szCs w:val="24"/>
          <w:u w:val="single"/>
          <w:lang w:val="en-US" w:bidi="ar-SA"/>
        </w:rPr>
        <w:drawing>
          <wp:inline distT="0" distB="0" distL="0" distR="0">
            <wp:extent cx="4981575" cy="5095875"/>
            <wp:effectExtent l="19050" t="0" r="9525" b="0"/>
            <wp:docPr id="8" name="Picture 4" descr="E:\SEMESTER-5\(DS)DATA STRUCTURE\CHO\ex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ESTER-5\(DS)DATA STRUCTURE\CHO\exp-7.PNG"/>
                    <pic:cNvPicPr>
                      <a:picLocks noChangeAspect="1" noChangeArrowheads="1"/>
                    </pic:cNvPicPr>
                  </pic:nvPicPr>
                  <pic:blipFill>
                    <a:blip r:embed="rId15" cstate="print"/>
                    <a:srcRect/>
                    <a:stretch>
                      <a:fillRect/>
                    </a:stretch>
                  </pic:blipFill>
                  <pic:spPr bwMode="auto">
                    <a:xfrm>
                      <a:off x="0" y="0"/>
                      <a:ext cx="4981575" cy="5095875"/>
                    </a:xfrm>
                    <a:prstGeom prst="rect">
                      <a:avLst/>
                    </a:prstGeom>
                    <a:noFill/>
                    <a:ln w="9525">
                      <a:noFill/>
                      <a:miter lim="800000"/>
                      <a:headEnd/>
                      <a:tailEnd/>
                    </a:ln>
                  </pic:spPr>
                </pic:pic>
              </a:graphicData>
            </a:graphic>
          </wp:inline>
        </w:drawing>
      </w:r>
    </w:p>
    <w:p w:rsidR="00291F2B" w:rsidRDefault="00291F2B" w:rsidP="00291F2B">
      <w:pPr>
        <w:autoSpaceDE w:val="0"/>
        <w:spacing w:after="0"/>
        <w:rPr>
          <w:b/>
          <w:bCs/>
          <w:sz w:val="24"/>
          <w:szCs w:val="24"/>
          <w:u w:val="single"/>
        </w:rPr>
      </w:pPr>
    </w:p>
    <w:p w:rsidR="00291F2B" w:rsidRDefault="00291F2B" w:rsidP="00291F2B">
      <w:pPr>
        <w:autoSpaceDE w:val="0"/>
        <w:spacing w:after="0"/>
        <w:rPr>
          <w:b/>
          <w:bCs/>
          <w:sz w:val="24"/>
          <w:szCs w:val="24"/>
          <w:u w:val="single"/>
        </w:rPr>
      </w:pPr>
    </w:p>
    <w:p w:rsidR="003C57D7" w:rsidRDefault="003C57D7" w:rsidP="00291F2B">
      <w:pPr>
        <w:autoSpaceDE w:val="0"/>
        <w:spacing w:after="0"/>
        <w:rPr>
          <w:b/>
          <w:bCs/>
          <w:sz w:val="24"/>
          <w:szCs w:val="24"/>
          <w:u w:val="single"/>
        </w:rPr>
      </w:pPr>
    </w:p>
    <w:p w:rsidR="00291F2B" w:rsidRDefault="00291F2B" w:rsidP="00291F2B">
      <w:pPr>
        <w:autoSpaceDE w:val="0"/>
        <w:spacing w:after="0"/>
        <w:rPr>
          <w:b/>
          <w:bCs/>
          <w:sz w:val="24"/>
          <w:szCs w:val="24"/>
          <w:u w:val="single"/>
        </w:rPr>
      </w:pPr>
    </w:p>
    <w:p w:rsidR="00291F2B" w:rsidRDefault="00291F2B" w:rsidP="00291F2B">
      <w:pPr>
        <w:autoSpaceDE w:val="0"/>
        <w:spacing w:after="0"/>
        <w:rPr>
          <w:b/>
          <w:bCs/>
          <w:sz w:val="24"/>
          <w:szCs w:val="24"/>
          <w:u w:val="single"/>
        </w:rPr>
      </w:pPr>
    </w:p>
    <w:p w:rsidR="00291F2B" w:rsidRDefault="00291F2B" w:rsidP="00291F2B">
      <w:pPr>
        <w:autoSpaceDE w:val="0"/>
        <w:spacing w:after="0"/>
        <w:rPr>
          <w:b/>
          <w:bCs/>
          <w:sz w:val="24"/>
          <w:szCs w:val="24"/>
          <w:u w:val="single"/>
        </w:rPr>
      </w:pPr>
    </w:p>
    <w:p w:rsidR="00291F2B" w:rsidRDefault="00291F2B" w:rsidP="00291F2B">
      <w:pPr>
        <w:jc w:val="center"/>
        <w:rPr>
          <w:b/>
          <w:bCs/>
          <w:i/>
          <w:iCs/>
          <w:sz w:val="36"/>
          <w:szCs w:val="36"/>
          <w:u w:val="single"/>
          <w:lang w:val="en-US"/>
        </w:rPr>
      </w:pPr>
      <w:r>
        <w:rPr>
          <w:b/>
          <w:bCs/>
          <w:i/>
          <w:iCs/>
          <w:sz w:val="36"/>
          <w:szCs w:val="36"/>
          <w:u w:val="single"/>
          <w:lang w:val="en-US"/>
        </w:rPr>
        <w:lastRenderedPageBreak/>
        <w:t>Experiment No-8</w:t>
      </w:r>
    </w:p>
    <w:p w:rsidR="00291F2B" w:rsidRPr="00291F2B" w:rsidRDefault="00291F2B" w:rsidP="00291F2B">
      <w:pPr>
        <w:pStyle w:val="NormalWeb"/>
        <w:spacing w:before="0" w:after="0"/>
        <w:jc w:val="left"/>
        <w:rPr>
          <w:rFonts w:ascii="Calibri" w:hAnsi="Calibri" w:cs="Calibri"/>
          <w:bCs/>
        </w:rPr>
      </w:pPr>
      <w:r>
        <w:rPr>
          <w:b/>
          <w:bCs/>
          <w:u w:val="single"/>
        </w:rPr>
        <w:t>AIM</w:t>
      </w:r>
      <w:proofErr w:type="gramStart"/>
      <w:r>
        <w:rPr>
          <w:b/>
          <w:bCs/>
          <w:u w:val="single"/>
        </w:rPr>
        <w:t>:-</w:t>
      </w:r>
      <w:proofErr w:type="gramEnd"/>
      <w:r w:rsidRPr="00870A8B">
        <w:rPr>
          <w:rFonts w:ascii="Calibri" w:hAnsi="Calibri" w:cs="Calibri"/>
          <w:sz w:val="20"/>
        </w:rPr>
        <w:t xml:space="preserve"> </w:t>
      </w:r>
      <w:r w:rsidRPr="00291F2B">
        <w:rPr>
          <w:rStyle w:val="Strong"/>
          <w:rFonts w:ascii="Calibri" w:hAnsi="Calibri" w:cs="Calibri"/>
          <w:b w:val="0"/>
          <w:color w:val="000000"/>
        </w:rPr>
        <w:t>Write a program to accept N numbers in an array, and then sort the array using Insertion Sort. Then accept a number from the user and insert it in the array according to the sequential order</w:t>
      </w:r>
      <w:r w:rsidRPr="00291F2B">
        <w:rPr>
          <w:rStyle w:val="Strong"/>
          <w:rFonts w:ascii="Calibri" w:hAnsi="Calibri" w:cs="Calibri"/>
          <w:b w:val="0"/>
          <w:bCs w:val="0"/>
          <w:color w:val="000000"/>
        </w:rPr>
        <w:t>.</w:t>
      </w:r>
    </w:p>
    <w:p w:rsidR="00291F2B" w:rsidRPr="00291F2B" w:rsidRDefault="00291F2B" w:rsidP="00291F2B">
      <w:pPr>
        <w:pStyle w:val="BodyText"/>
        <w:snapToGrid w:val="0"/>
        <w:spacing w:after="0"/>
        <w:jc w:val="left"/>
        <w:rPr>
          <w:rFonts w:ascii="Calibri" w:hAnsi="Calibri" w:cs="Calibri"/>
          <w:bCs/>
        </w:rPr>
      </w:pPr>
    </w:p>
    <w:p w:rsidR="00291F2B" w:rsidRDefault="00291F2B" w:rsidP="00291F2B">
      <w:pPr>
        <w:rPr>
          <w:b/>
          <w:bCs/>
          <w:sz w:val="24"/>
          <w:szCs w:val="24"/>
          <w:u w:val="single"/>
        </w:rPr>
      </w:pPr>
      <w:r>
        <w:rPr>
          <w:b/>
          <w:bCs/>
          <w:sz w:val="24"/>
          <w:szCs w:val="24"/>
          <w:u w:val="single"/>
        </w:rPr>
        <w:t xml:space="preserve">PROGRAM- </w:t>
      </w:r>
    </w:p>
    <w:p w:rsidR="003C57D7" w:rsidRPr="003C57D7" w:rsidRDefault="003C57D7" w:rsidP="003C57D7">
      <w:pPr>
        <w:spacing w:after="0"/>
        <w:rPr>
          <w:bCs/>
          <w:sz w:val="24"/>
          <w:szCs w:val="24"/>
        </w:rPr>
      </w:pPr>
      <w:r w:rsidRPr="003C57D7">
        <w:rPr>
          <w:bCs/>
          <w:sz w:val="24"/>
          <w:szCs w:val="24"/>
        </w:rPr>
        <w:t>#include&lt;iostream&gt;</w:t>
      </w:r>
    </w:p>
    <w:p w:rsidR="003C57D7" w:rsidRPr="003C57D7" w:rsidRDefault="003C57D7" w:rsidP="003C57D7">
      <w:pPr>
        <w:spacing w:after="0"/>
        <w:rPr>
          <w:bCs/>
          <w:sz w:val="24"/>
          <w:szCs w:val="24"/>
        </w:rPr>
      </w:pPr>
      <w:proofErr w:type="gramStart"/>
      <w:r w:rsidRPr="003C57D7">
        <w:rPr>
          <w:bCs/>
          <w:sz w:val="24"/>
          <w:szCs w:val="24"/>
        </w:rPr>
        <w:t>using</w:t>
      </w:r>
      <w:proofErr w:type="gramEnd"/>
      <w:r w:rsidRPr="003C57D7">
        <w:rPr>
          <w:bCs/>
          <w:sz w:val="24"/>
          <w:szCs w:val="24"/>
        </w:rPr>
        <w:t xml:space="preserve"> namespace std;</w:t>
      </w:r>
    </w:p>
    <w:p w:rsidR="003C57D7" w:rsidRPr="003C57D7" w:rsidRDefault="003C57D7" w:rsidP="003C57D7">
      <w:pPr>
        <w:spacing w:after="0"/>
        <w:rPr>
          <w:bCs/>
          <w:sz w:val="24"/>
          <w:szCs w:val="24"/>
        </w:rPr>
      </w:pPr>
      <w:proofErr w:type="gramStart"/>
      <w:r w:rsidRPr="003C57D7">
        <w:rPr>
          <w:bCs/>
          <w:sz w:val="24"/>
          <w:szCs w:val="24"/>
        </w:rPr>
        <w:t>class</w:t>
      </w:r>
      <w:proofErr w:type="gramEnd"/>
      <w:r w:rsidRPr="003C57D7">
        <w:rPr>
          <w:bCs/>
          <w:sz w:val="24"/>
          <w:szCs w:val="24"/>
        </w:rPr>
        <w:t xml:space="preserve"> insertion_sort</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int</w:t>
      </w:r>
      <w:proofErr w:type="gramEnd"/>
      <w:r w:rsidRPr="003C57D7">
        <w:rPr>
          <w:bCs/>
          <w:sz w:val="24"/>
          <w:szCs w:val="24"/>
        </w:rPr>
        <w:t xml:space="preserve"> n,i,j,k,key;</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int</w:t>
      </w:r>
      <w:proofErr w:type="gramEnd"/>
      <w:r w:rsidRPr="003C57D7">
        <w:rPr>
          <w:bCs/>
          <w:sz w:val="24"/>
          <w:szCs w:val="24"/>
        </w:rPr>
        <w:t xml:space="preserve"> a[20];</w:t>
      </w:r>
    </w:p>
    <w:p w:rsidR="003C57D7" w:rsidRPr="003C57D7" w:rsidRDefault="003C57D7" w:rsidP="003C57D7">
      <w:pPr>
        <w:spacing w:after="0"/>
        <w:rPr>
          <w:bCs/>
          <w:sz w:val="24"/>
          <w:szCs w:val="24"/>
        </w:rPr>
      </w:pPr>
      <w:proofErr w:type="gramStart"/>
      <w:r w:rsidRPr="003C57D7">
        <w:rPr>
          <w:bCs/>
          <w:sz w:val="24"/>
          <w:szCs w:val="24"/>
        </w:rPr>
        <w:t>public</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void</w:t>
      </w:r>
      <w:proofErr w:type="gramEnd"/>
      <w:r w:rsidRPr="003C57D7">
        <w:rPr>
          <w:bCs/>
          <w:sz w:val="24"/>
          <w:szCs w:val="24"/>
        </w:rPr>
        <w:t xml:space="preserve"> getdata()</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cout</w:t>
      </w:r>
      <w:proofErr w:type="gramEnd"/>
      <w:r w:rsidRPr="003C57D7">
        <w:rPr>
          <w:bCs/>
          <w:sz w:val="24"/>
          <w:szCs w:val="24"/>
        </w:rPr>
        <w:t>&lt;&lt;"Enter number of elements:"&lt;&lt;endl;</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cin</w:t>
      </w:r>
      <w:proofErr w:type="gramEnd"/>
      <w:r w:rsidRPr="003C57D7">
        <w:rPr>
          <w:bCs/>
          <w:sz w:val="24"/>
          <w:szCs w:val="24"/>
        </w:rPr>
        <w:t>&gt;&gt;n;</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cout</w:t>
      </w:r>
      <w:proofErr w:type="gramEnd"/>
      <w:r w:rsidRPr="003C57D7">
        <w:rPr>
          <w:bCs/>
          <w:sz w:val="24"/>
          <w:szCs w:val="24"/>
        </w:rPr>
        <w:t>&lt;&lt;"Enter elements:"&lt;&lt;endl;</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for(</w:t>
      </w:r>
      <w:proofErr w:type="gramEnd"/>
      <w:r w:rsidRPr="003C57D7">
        <w:rPr>
          <w:bCs/>
          <w:sz w:val="24"/>
          <w:szCs w:val="24"/>
        </w:rPr>
        <w:t>i=0;i&lt;n;i++)</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cin</w:t>
      </w:r>
      <w:proofErr w:type="gramEnd"/>
      <w:r w:rsidRPr="003C57D7">
        <w:rPr>
          <w:bCs/>
          <w:sz w:val="24"/>
          <w:szCs w:val="24"/>
        </w:rPr>
        <w:t>&gt;&gt;a[i];</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void</w:t>
      </w:r>
      <w:proofErr w:type="gramEnd"/>
      <w:r w:rsidRPr="003C57D7">
        <w:rPr>
          <w:bCs/>
          <w:sz w:val="24"/>
          <w:szCs w:val="24"/>
        </w:rPr>
        <w:t xml:space="preserve"> sorting()</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for(</w:t>
      </w:r>
      <w:proofErr w:type="gramEnd"/>
      <w:r w:rsidRPr="003C57D7">
        <w:rPr>
          <w:bCs/>
          <w:sz w:val="24"/>
          <w:szCs w:val="24"/>
        </w:rPr>
        <w:t>k=0;k&lt;n-1;k++)</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for(</w:t>
      </w:r>
      <w:proofErr w:type="gramEnd"/>
      <w:r w:rsidRPr="003C57D7">
        <w:rPr>
          <w:bCs/>
          <w:sz w:val="24"/>
          <w:szCs w:val="24"/>
        </w:rPr>
        <w:t>j=1;j&lt;n;j++)</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key=</w:t>
      </w:r>
      <w:proofErr w:type="gramEnd"/>
      <w:r w:rsidRPr="003C57D7">
        <w:rPr>
          <w:bCs/>
          <w:sz w:val="24"/>
          <w:szCs w:val="24"/>
        </w:rPr>
        <w:t>a[j];</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for(</w:t>
      </w:r>
      <w:proofErr w:type="gramEnd"/>
      <w:r w:rsidRPr="003C57D7">
        <w:rPr>
          <w:bCs/>
          <w:sz w:val="24"/>
          <w:szCs w:val="24"/>
        </w:rPr>
        <w:t>i=j-1;i&gt;=0;i--)</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if(</w:t>
      </w:r>
      <w:proofErr w:type="gramEnd"/>
      <w:r w:rsidRPr="003C57D7">
        <w:rPr>
          <w:bCs/>
          <w:sz w:val="24"/>
          <w:szCs w:val="24"/>
        </w:rPr>
        <w:t>key&lt;a[i])</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a[</w:t>
      </w:r>
      <w:proofErr w:type="gramEnd"/>
      <w:r w:rsidRPr="003C57D7">
        <w:rPr>
          <w:bCs/>
          <w:sz w:val="24"/>
          <w:szCs w:val="24"/>
        </w:rPr>
        <w:t>i+1]=a[i];</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else</w:t>
      </w:r>
      <w:proofErr w:type="gramEnd"/>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break</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a[</w:t>
      </w:r>
      <w:proofErr w:type="gramEnd"/>
      <w:r w:rsidRPr="003C57D7">
        <w:rPr>
          <w:bCs/>
          <w:sz w:val="24"/>
          <w:szCs w:val="24"/>
        </w:rPr>
        <w:t>i+1]=key;</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void</w:t>
      </w:r>
      <w:proofErr w:type="gramEnd"/>
      <w:r w:rsidRPr="003C57D7">
        <w:rPr>
          <w:bCs/>
          <w:sz w:val="24"/>
          <w:szCs w:val="24"/>
        </w:rPr>
        <w:t xml:space="preserve"> display()</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lastRenderedPageBreak/>
        <w:t xml:space="preserve">        </w:t>
      </w:r>
      <w:proofErr w:type="gramStart"/>
      <w:r w:rsidRPr="003C57D7">
        <w:rPr>
          <w:bCs/>
          <w:sz w:val="24"/>
          <w:szCs w:val="24"/>
        </w:rPr>
        <w:t>cout</w:t>
      </w:r>
      <w:proofErr w:type="gramEnd"/>
      <w:r w:rsidRPr="003C57D7">
        <w:rPr>
          <w:bCs/>
          <w:sz w:val="24"/>
          <w:szCs w:val="24"/>
        </w:rPr>
        <w:t>&lt;&lt;"elements are:"&lt;&lt;endl;</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for(</w:t>
      </w:r>
      <w:proofErr w:type="gramEnd"/>
      <w:r w:rsidRPr="003C57D7">
        <w:rPr>
          <w:bCs/>
          <w:sz w:val="24"/>
          <w:szCs w:val="24"/>
        </w:rPr>
        <w:t>i=0;i&lt;n;i++)</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cout</w:t>
      </w:r>
      <w:proofErr w:type="gramEnd"/>
      <w:r w:rsidRPr="003C57D7">
        <w:rPr>
          <w:bCs/>
          <w:sz w:val="24"/>
          <w:szCs w:val="24"/>
        </w:rPr>
        <w:t>&lt;&lt;a[i]&lt;&lt;endl;</w:t>
      </w:r>
    </w:p>
    <w:p w:rsidR="003C57D7" w:rsidRPr="003C57D7" w:rsidRDefault="003C57D7" w:rsidP="003C57D7">
      <w:pPr>
        <w:spacing w:after="0"/>
        <w:rPr>
          <w:bCs/>
          <w:sz w:val="24"/>
          <w:szCs w:val="24"/>
        </w:rPr>
      </w:pPr>
      <w:r w:rsidRPr="003C57D7">
        <w:rPr>
          <w:bCs/>
          <w:sz w:val="24"/>
          <w:szCs w:val="24"/>
        </w:rPr>
        <w:t xml:space="preserve">    }</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proofErr w:type="gramStart"/>
      <w:r w:rsidRPr="003C57D7">
        <w:rPr>
          <w:bCs/>
          <w:sz w:val="24"/>
          <w:szCs w:val="24"/>
        </w:rPr>
        <w:t>int</w:t>
      </w:r>
      <w:proofErr w:type="gramEnd"/>
      <w:r w:rsidRPr="003C57D7">
        <w:rPr>
          <w:bCs/>
          <w:sz w:val="24"/>
          <w:szCs w:val="24"/>
        </w:rPr>
        <w:t xml:space="preserve"> main()</w:t>
      </w:r>
    </w:p>
    <w:p w:rsidR="003C57D7" w:rsidRPr="003C57D7" w:rsidRDefault="003C57D7" w:rsidP="003C57D7">
      <w:pPr>
        <w:spacing w:after="0"/>
        <w:rPr>
          <w:bCs/>
          <w:sz w:val="24"/>
          <w:szCs w:val="24"/>
        </w:rPr>
      </w:pPr>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insertion_sort</w:t>
      </w:r>
      <w:proofErr w:type="gramEnd"/>
      <w:r w:rsidRPr="003C57D7">
        <w:rPr>
          <w:bCs/>
          <w:sz w:val="24"/>
          <w:szCs w:val="24"/>
        </w:rPr>
        <w:t xml:space="preserve"> is;</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is.getdata(</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is.sorting(</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 xml:space="preserve">    </w:t>
      </w:r>
      <w:proofErr w:type="gramStart"/>
      <w:r w:rsidRPr="003C57D7">
        <w:rPr>
          <w:bCs/>
          <w:sz w:val="24"/>
          <w:szCs w:val="24"/>
        </w:rPr>
        <w:t>is.display(</w:t>
      </w:r>
      <w:proofErr w:type="gramEnd"/>
      <w:r w:rsidRPr="003C57D7">
        <w:rPr>
          <w:bCs/>
          <w:sz w:val="24"/>
          <w:szCs w:val="24"/>
        </w:rPr>
        <w:t>);</w:t>
      </w:r>
    </w:p>
    <w:p w:rsidR="003C57D7" w:rsidRPr="003C57D7" w:rsidRDefault="003C57D7" w:rsidP="003C57D7">
      <w:pPr>
        <w:spacing w:after="0"/>
        <w:rPr>
          <w:bCs/>
          <w:sz w:val="24"/>
          <w:szCs w:val="24"/>
        </w:rPr>
      </w:pPr>
      <w:r w:rsidRPr="003C57D7">
        <w:rPr>
          <w:bCs/>
          <w:sz w:val="24"/>
          <w:szCs w:val="24"/>
        </w:rPr>
        <w:t>}</w:t>
      </w:r>
    </w:p>
    <w:p w:rsidR="00291F2B" w:rsidRDefault="00291F2B" w:rsidP="00291F2B">
      <w:pPr>
        <w:rPr>
          <w:b/>
          <w:bCs/>
          <w:sz w:val="24"/>
          <w:szCs w:val="24"/>
          <w:u w:val="single"/>
        </w:rPr>
      </w:pPr>
    </w:p>
    <w:p w:rsidR="00291F2B" w:rsidRDefault="00291F2B" w:rsidP="00291F2B">
      <w:pPr>
        <w:autoSpaceDE w:val="0"/>
        <w:spacing w:after="0"/>
        <w:rPr>
          <w:b/>
          <w:bCs/>
          <w:sz w:val="24"/>
          <w:szCs w:val="24"/>
          <w:u w:val="single"/>
        </w:rPr>
      </w:pPr>
      <w:r>
        <w:rPr>
          <w:b/>
          <w:bCs/>
          <w:sz w:val="24"/>
          <w:szCs w:val="24"/>
          <w:u w:val="single"/>
        </w:rPr>
        <w:t>OUTPUT-</w:t>
      </w:r>
    </w:p>
    <w:p w:rsidR="003C57D7" w:rsidRDefault="003C57D7" w:rsidP="00291F2B">
      <w:pPr>
        <w:autoSpaceDE w:val="0"/>
        <w:spacing w:after="0"/>
        <w:rPr>
          <w:b/>
          <w:bCs/>
          <w:sz w:val="24"/>
          <w:szCs w:val="24"/>
          <w:u w:val="single"/>
        </w:rPr>
      </w:pPr>
      <w:r>
        <w:rPr>
          <w:b/>
          <w:bCs/>
          <w:noProof/>
          <w:sz w:val="24"/>
          <w:szCs w:val="24"/>
          <w:u w:val="single"/>
          <w:lang w:val="en-US" w:bidi="ar-SA"/>
        </w:rPr>
        <w:drawing>
          <wp:inline distT="0" distB="0" distL="0" distR="0">
            <wp:extent cx="4876800" cy="2476500"/>
            <wp:effectExtent l="19050" t="0" r="0" b="0"/>
            <wp:docPr id="9" name="Picture 5" descr="E:\SEMESTER-5\(DS)DATA STRUCTURE\CHO\ex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ESTER-5\(DS)DATA STRUCTURE\CHO\exp-8.PNG"/>
                    <pic:cNvPicPr>
                      <a:picLocks noChangeAspect="1" noChangeArrowheads="1"/>
                    </pic:cNvPicPr>
                  </pic:nvPicPr>
                  <pic:blipFill>
                    <a:blip r:embed="rId16" cstate="print"/>
                    <a:srcRect/>
                    <a:stretch>
                      <a:fillRect/>
                    </a:stretch>
                  </pic:blipFill>
                  <pic:spPr bwMode="auto">
                    <a:xfrm>
                      <a:off x="0" y="0"/>
                      <a:ext cx="4876800" cy="2476500"/>
                    </a:xfrm>
                    <a:prstGeom prst="rect">
                      <a:avLst/>
                    </a:prstGeom>
                    <a:noFill/>
                    <a:ln w="9525">
                      <a:noFill/>
                      <a:miter lim="800000"/>
                      <a:headEnd/>
                      <a:tailEnd/>
                    </a:ln>
                  </pic:spPr>
                </pic:pic>
              </a:graphicData>
            </a:graphic>
          </wp:inline>
        </w:drawing>
      </w:r>
    </w:p>
    <w:p w:rsidR="00291F2B" w:rsidRDefault="00291F2B" w:rsidP="00291F2B">
      <w:pPr>
        <w:autoSpaceDE w:val="0"/>
        <w:spacing w:after="0"/>
        <w:rPr>
          <w:b/>
          <w:bCs/>
          <w:sz w:val="24"/>
          <w:szCs w:val="24"/>
          <w:u w:val="single"/>
        </w:rPr>
      </w:pPr>
    </w:p>
    <w:p w:rsidR="00291F2B" w:rsidRDefault="00291F2B" w:rsidP="00291F2B">
      <w:pPr>
        <w:rPr>
          <w:b/>
          <w:bCs/>
          <w:sz w:val="24"/>
          <w:szCs w:val="24"/>
          <w:u w:val="single"/>
        </w:rPr>
      </w:pPr>
    </w:p>
    <w:p w:rsidR="00291F2B" w:rsidRPr="006311E7" w:rsidRDefault="00291F2B" w:rsidP="006311E7">
      <w:pPr>
        <w:spacing w:after="0"/>
        <w:rPr>
          <w:bCs/>
          <w:sz w:val="24"/>
          <w:szCs w:val="24"/>
        </w:rPr>
      </w:pPr>
    </w:p>
    <w:p w:rsidR="00870A8B" w:rsidRDefault="00870A8B"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4D4CDF">
      <w:pPr>
        <w:autoSpaceDE w:val="0"/>
        <w:spacing w:after="0"/>
        <w:rPr>
          <w:bCs/>
          <w:sz w:val="24"/>
          <w:szCs w:val="24"/>
        </w:rPr>
      </w:pPr>
    </w:p>
    <w:p w:rsidR="00B95E3F" w:rsidRDefault="00B95E3F" w:rsidP="00B95E3F">
      <w:pPr>
        <w:jc w:val="center"/>
        <w:rPr>
          <w:b/>
          <w:bCs/>
          <w:i/>
          <w:iCs/>
          <w:sz w:val="36"/>
          <w:szCs w:val="36"/>
          <w:u w:val="single"/>
          <w:lang w:val="en-US"/>
        </w:rPr>
      </w:pPr>
      <w:r>
        <w:rPr>
          <w:b/>
          <w:bCs/>
          <w:i/>
          <w:iCs/>
          <w:sz w:val="36"/>
          <w:szCs w:val="36"/>
          <w:u w:val="single"/>
          <w:lang w:val="en-US"/>
        </w:rPr>
        <w:lastRenderedPageBreak/>
        <w:t>Experiment No-9</w:t>
      </w:r>
    </w:p>
    <w:p w:rsidR="00B95E3F" w:rsidRPr="00291F2B" w:rsidRDefault="00B95E3F" w:rsidP="00812B9F">
      <w:pPr>
        <w:pStyle w:val="NormalWeb"/>
        <w:spacing w:before="0" w:after="0"/>
        <w:jc w:val="left"/>
        <w:rPr>
          <w:rFonts w:ascii="Calibri" w:hAnsi="Calibri" w:cs="Calibri"/>
          <w:bCs/>
        </w:rPr>
      </w:pPr>
      <w:r>
        <w:rPr>
          <w:b/>
          <w:bCs/>
          <w:u w:val="single"/>
        </w:rPr>
        <w:t>AIM</w:t>
      </w:r>
      <w:proofErr w:type="gramStart"/>
      <w:r>
        <w:rPr>
          <w:b/>
          <w:bCs/>
          <w:u w:val="single"/>
        </w:rPr>
        <w:t>:-</w:t>
      </w:r>
      <w:proofErr w:type="gramEnd"/>
      <w:r w:rsidRPr="00870A8B">
        <w:rPr>
          <w:rFonts w:ascii="Calibri" w:hAnsi="Calibri" w:cs="Calibri"/>
          <w:sz w:val="20"/>
        </w:rPr>
        <w:t xml:space="preserve"> </w:t>
      </w:r>
      <w:r w:rsidRPr="00B95E3F">
        <w:rPr>
          <w:rStyle w:val="Strong"/>
          <w:rFonts w:ascii="Calibri" w:hAnsi="Calibri" w:cs="Calibri"/>
          <w:b w:val="0"/>
          <w:color w:val="000000"/>
        </w:rPr>
        <w:t>Write a program to accept N numbers in an array, and then sort the array using Quick Sort.</w:t>
      </w:r>
      <w:r w:rsidRPr="00291F2B">
        <w:rPr>
          <w:rFonts w:ascii="Calibri" w:hAnsi="Calibri" w:cs="Calibri"/>
          <w:bCs/>
        </w:rPr>
        <w:t xml:space="preserve"> </w:t>
      </w:r>
    </w:p>
    <w:p w:rsidR="00B95E3F" w:rsidRDefault="00B95E3F" w:rsidP="00B95E3F">
      <w:pPr>
        <w:rPr>
          <w:b/>
          <w:bCs/>
          <w:sz w:val="24"/>
          <w:szCs w:val="24"/>
          <w:u w:val="single"/>
        </w:rPr>
      </w:pPr>
      <w:r>
        <w:rPr>
          <w:b/>
          <w:bCs/>
          <w:sz w:val="24"/>
          <w:szCs w:val="24"/>
          <w:u w:val="single"/>
        </w:rPr>
        <w:t xml:space="preserve">PROGRAM- </w:t>
      </w:r>
    </w:p>
    <w:p w:rsidR="00812B9F" w:rsidRPr="00812B9F" w:rsidRDefault="00812B9F" w:rsidP="00812B9F">
      <w:pPr>
        <w:spacing w:after="0"/>
        <w:rPr>
          <w:bCs/>
          <w:sz w:val="24"/>
          <w:szCs w:val="24"/>
        </w:rPr>
      </w:pPr>
      <w:r w:rsidRPr="00812B9F">
        <w:rPr>
          <w:bCs/>
          <w:sz w:val="24"/>
          <w:szCs w:val="24"/>
        </w:rPr>
        <w:t>#include&lt;iostream&gt;</w:t>
      </w:r>
    </w:p>
    <w:p w:rsidR="00812B9F" w:rsidRPr="00812B9F" w:rsidRDefault="00812B9F" w:rsidP="00812B9F">
      <w:pPr>
        <w:spacing w:after="0"/>
        <w:rPr>
          <w:bCs/>
          <w:sz w:val="24"/>
          <w:szCs w:val="24"/>
        </w:rPr>
      </w:pPr>
      <w:proofErr w:type="gramStart"/>
      <w:r w:rsidRPr="00812B9F">
        <w:rPr>
          <w:bCs/>
          <w:sz w:val="24"/>
          <w:szCs w:val="24"/>
        </w:rPr>
        <w:t>using</w:t>
      </w:r>
      <w:proofErr w:type="gramEnd"/>
      <w:r w:rsidRPr="00812B9F">
        <w:rPr>
          <w:bCs/>
          <w:sz w:val="24"/>
          <w:szCs w:val="24"/>
        </w:rPr>
        <w:t xml:space="preserve"> namespace std;</w:t>
      </w: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a[30];</w:t>
      </w: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n, lb, loc, ub, left, right, temp, temp1;</w:t>
      </w:r>
    </w:p>
    <w:p w:rsidR="00812B9F" w:rsidRPr="00812B9F" w:rsidRDefault="00812B9F" w:rsidP="00812B9F">
      <w:pPr>
        <w:spacing w:after="0"/>
        <w:rPr>
          <w:bCs/>
          <w:sz w:val="24"/>
          <w:szCs w:val="24"/>
        </w:rPr>
      </w:pPr>
      <w:proofErr w:type="gramStart"/>
      <w:r w:rsidRPr="00812B9F">
        <w:rPr>
          <w:bCs/>
          <w:sz w:val="24"/>
          <w:szCs w:val="24"/>
        </w:rPr>
        <w:t>void</w:t>
      </w:r>
      <w:proofErr w:type="gramEnd"/>
      <w:r w:rsidRPr="00812B9F">
        <w:rPr>
          <w:bCs/>
          <w:sz w:val="24"/>
          <w:szCs w:val="24"/>
        </w:rPr>
        <w:t xml:space="preserve"> quicksort(int[10],int,int);</w:t>
      </w:r>
    </w:p>
    <w:p w:rsidR="00812B9F" w:rsidRPr="00812B9F" w:rsidRDefault="00812B9F" w:rsidP="00812B9F">
      <w:pPr>
        <w:spacing w:after="0"/>
        <w:rPr>
          <w:bCs/>
          <w:sz w:val="24"/>
          <w:szCs w:val="24"/>
        </w:rPr>
      </w:pP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pivot(int[],int,int);</w:t>
      </w: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main()</w:t>
      </w:r>
    </w:p>
    <w:p w:rsidR="00812B9F" w:rsidRPr="00812B9F" w:rsidRDefault="00812B9F" w:rsidP="00812B9F">
      <w:pPr>
        <w:spacing w:after="0"/>
        <w:rPr>
          <w:bCs/>
          <w:sz w:val="24"/>
          <w:szCs w:val="24"/>
        </w:rPr>
      </w:pPr>
      <w:r w:rsidRPr="00812B9F">
        <w:rPr>
          <w:bCs/>
          <w:sz w:val="24"/>
          <w:szCs w:val="24"/>
        </w:rPr>
        <w: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cout</w:t>
      </w:r>
      <w:proofErr w:type="gramEnd"/>
      <w:r w:rsidRPr="00812B9F">
        <w:rPr>
          <w:bCs/>
          <w:sz w:val="24"/>
          <w:szCs w:val="24"/>
        </w:rPr>
        <w:t>&lt;&lt;"Enter size of array"&lt;&lt;endl;</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cin</w:t>
      </w:r>
      <w:proofErr w:type="gramEnd"/>
      <w:r w:rsidRPr="00812B9F">
        <w:rPr>
          <w:bCs/>
          <w:sz w:val="24"/>
          <w:szCs w:val="24"/>
        </w:rPr>
        <w:t>&gt;&gt;n;</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cout</w:t>
      </w:r>
      <w:proofErr w:type="gramEnd"/>
      <w:r w:rsidRPr="00812B9F">
        <w:rPr>
          <w:bCs/>
          <w:sz w:val="24"/>
          <w:szCs w:val="24"/>
        </w:rPr>
        <w:t>&lt;&lt;"Enter Array Elements "&lt;&lt;endl;</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for(</w:t>
      </w:r>
      <w:proofErr w:type="gramEnd"/>
      <w:r w:rsidRPr="00812B9F">
        <w:rPr>
          <w:bCs/>
          <w:sz w:val="24"/>
          <w:szCs w:val="24"/>
        </w:rPr>
        <w:t>int i=0;i&lt;n;i++)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cin</w:t>
      </w:r>
      <w:proofErr w:type="gramEnd"/>
      <w:r w:rsidRPr="00812B9F">
        <w:rPr>
          <w:bCs/>
          <w:sz w:val="24"/>
          <w:szCs w:val="24"/>
        </w:rPr>
        <w:t>&gt;&gt;a[i];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quicksort(</w:t>
      </w:r>
      <w:proofErr w:type="gramEnd"/>
      <w:r w:rsidRPr="00812B9F">
        <w:rPr>
          <w:bCs/>
          <w:sz w:val="24"/>
          <w:szCs w:val="24"/>
        </w:rPr>
        <w:t>a,0,n-1);</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for(</w:t>
      </w:r>
      <w:proofErr w:type="gramEnd"/>
      <w:r w:rsidRPr="00812B9F">
        <w:rPr>
          <w:bCs/>
          <w:sz w:val="24"/>
          <w:szCs w:val="24"/>
        </w:rPr>
        <w:t>int i=0;i&lt;n;i++)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cout</w:t>
      </w:r>
      <w:proofErr w:type="gramEnd"/>
      <w:r w:rsidRPr="00812B9F">
        <w:rPr>
          <w:bCs/>
          <w:sz w:val="24"/>
          <w:szCs w:val="24"/>
        </w:rPr>
        <w:t>&lt;&lt;" "&lt;&lt;a[i];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w:t>
      </w:r>
    </w:p>
    <w:p w:rsidR="00812B9F" w:rsidRPr="00812B9F" w:rsidRDefault="00812B9F" w:rsidP="00812B9F">
      <w:pPr>
        <w:spacing w:after="0"/>
        <w:rPr>
          <w:bCs/>
          <w:sz w:val="24"/>
          <w:szCs w:val="24"/>
        </w:rPr>
      </w:pPr>
      <w:proofErr w:type="gramStart"/>
      <w:r w:rsidRPr="00812B9F">
        <w:rPr>
          <w:bCs/>
          <w:sz w:val="24"/>
          <w:szCs w:val="24"/>
        </w:rPr>
        <w:t>void</w:t>
      </w:r>
      <w:proofErr w:type="gramEnd"/>
      <w:r w:rsidRPr="00812B9F">
        <w:rPr>
          <w:bCs/>
          <w:sz w:val="24"/>
          <w:szCs w:val="24"/>
        </w:rPr>
        <w:t xml:space="preserve"> quicksort(int a[], int lb, int ub)</w:t>
      </w:r>
    </w:p>
    <w:p w:rsidR="00812B9F" w:rsidRPr="00812B9F" w:rsidRDefault="00812B9F" w:rsidP="00812B9F">
      <w:pPr>
        <w:spacing w:after="0"/>
        <w:rPr>
          <w:bCs/>
          <w:sz w:val="24"/>
          <w:szCs w:val="24"/>
        </w:rPr>
      </w:pPr>
      <w:r w:rsidRPr="00812B9F">
        <w:rPr>
          <w:bCs/>
          <w:sz w:val="24"/>
          <w:szCs w:val="24"/>
        </w:rPr>
        <w:t>{</w:t>
      </w: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p;</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if(</w:t>
      </w:r>
      <w:proofErr w:type="gramEnd"/>
      <w:r w:rsidRPr="00812B9F">
        <w:rPr>
          <w:bCs/>
          <w:sz w:val="24"/>
          <w:szCs w:val="24"/>
        </w:rPr>
        <w:t>lb&lt;ub)</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p=</w:t>
      </w:r>
      <w:proofErr w:type="gramStart"/>
      <w:r w:rsidRPr="00812B9F">
        <w:rPr>
          <w:bCs/>
          <w:sz w:val="24"/>
          <w:szCs w:val="24"/>
        </w:rPr>
        <w:t>pivot(</w:t>
      </w:r>
      <w:proofErr w:type="gramEnd"/>
      <w:r w:rsidRPr="00812B9F">
        <w:rPr>
          <w:bCs/>
          <w:sz w:val="24"/>
          <w:szCs w:val="24"/>
        </w:rPr>
        <w:t>a,lb,ub);</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quicksort(</w:t>
      </w:r>
      <w:proofErr w:type="gramEnd"/>
      <w:r w:rsidRPr="00812B9F">
        <w:rPr>
          <w:bCs/>
          <w:sz w:val="24"/>
          <w:szCs w:val="24"/>
        </w:rPr>
        <w:t>a,lb,p-1);</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quicksort(</w:t>
      </w:r>
      <w:proofErr w:type="gramEnd"/>
      <w:r w:rsidRPr="00812B9F">
        <w:rPr>
          <w:bCs/>
          <w:sz w:val="24"/>
          <w:szCs w:val="24"/>
        </w:rPr>
        <w:t>a,p+1,ub);</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w:t>
      </w:r>
    </w:p>
    <w:p w:rsidR="00812B9F" w:rsidRPr="00812B9F" w:rsidRDefault="00812B9F" w:rsidP="00812B9F">
      <w:pPr>
        <w:spacing w:after="0"/>
        <w:rPr>
          <w:bCs/>
          <w:sz w:val="24"/>
          <w:szCs w:val="24"/>
        </w:rPr>
      </w:pPr>
      <w:proofErr w:type="gramStart"/>
      <w:r w:rsidRPr="00812B9F">
        <w:rPr>
          <w:bCs/>
          <w:sz w:val="24"/>
          <w:szCs w:val="24"/>
        </w:rPr>
        <w:t>int</w:t>
      </w:r>
      <w:proofErr w:type="gramEnd"/>
      <w:r w:rsidRPr="00812B9F">
        <w:rPr>
          <w:bCs/>
          <w:sz w:val="24"/>
          <w:szCs w:val="24"/>
        </w:rPr>
        <w:t xml:space="preserve"> pivot( int a[],int lb,int ub )</w:t>
      </w:r>
    </w:p>
    <w:p w:rsidR="00812B9F" w:rsidRPr="00812B9F" w:rsidRDefault="00812B9F" w:rsidP="00812B9F">
      <w:pPr>
        <w:spacing w:after="0"/>
        <w:rPr>
          <w:bCs/>
          <w:sz w:val="24"/>
          <w:szCs w:val="24"/>
        </w:rPr>
      </w:pPr>
      <w:r w:rsidRPr="00812B9F">
        <w:rPr>
          <w:bCs/>
          <w:sz w:val="24"/>
          <w:szCs w:val="24"/>
        </w:rPr>
        <w: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for(</w:t>
      </w:r>
      <w:proofErr w:type="gramEnd"/>
      <w:r w:rsidRPr="00812B9F">
        <w:rPr>
          <w:bCs/>
          <w:sz w:val="24"/>
          <w:szCs w:val="24"/>
        </w:rPr>
        <w:t>int i=0;i&lt;n;i++)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cout</w:t>
      </w:r>
      <w:proofErr w:type="gramEnd"/>
      <w:r w:rsidRPr="00812B9F">
        <w:rPr>
          <w:bCs/>
          <w:sz w:val="24"/>
          <w:szCs w:val="24"/>
        </w:rPr>
        <w:t>&lt;&lt;" "&lt;&lt;a[i];</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lastRenderedPageBreak/>
        <w:t xml:space="preserve"> </w:t>
      </w:r>
      <w:proofErr w:type="gramStart"/>
      <w:r w:rsidRPr="00812B9F">
        <w:rPr>
          <w:bCs/>
          <w:sz w:val="24"/>
          <w:szCs w:val="24"/>
        </w:rPr>
        <w:t>cout</w:t>
      </w:r>
      <w:proofErr w:type="gramEnd"/>
      <w:r w:rsidRPr="00812B9F">
        <w:rPr>
          <w:bCs/>
          <w:sz w:val="24"/>
          <w:szCs w:val="24"/>
        </w:rPr>
        <w:t>&lt;&lt;endl;</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int</w:t>
      </w:r>
      <w:proofErr w:type="gramEnd"/>
      <w:r w:rsidRPr="00812B9F">
        <w:rPr>
          <w:bCs/>
          <w:sz w:val="24"/>
          <w:szCs w:val="24"/>
        </w:rPr>
        <w:t xml:space="preserve"> left =lb;</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int</w:t>
      </w:r>
      <w:proofErr w:type="gramEnd"/>
      <w:r w:rsidRPr="00812B9F">
        <w:rPr>
          <w:bCs/>
          <w:sz w:val="24"/>
          <w:szCs w:val="24"/>
        </w:rPr>
        <w:t xml:space="preserve"> right = ub;</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int</w:t>
      </w:r>
      <w:proofErr w:type="gramEnd"/>
      <w:r w:rsidRPr="00812B9F">
        <w:rPr>
          <w:bCs/>
          <w:sz w:val="24"/>
          <w:szCs w:val="24"/>
        </w:rPr>
        <w:t xml:space="preserve"> loc  =lb;</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while(</w:t>
      </w:r>
      <w:proofErr w:type="gramEnd"/>
      <w:r w:rsidRPr="00812B9F">
        <w:rPr>
          <w:bCs/>
          <w:sz w:val="24"/>
          <w:szCs w:val="24"/>
        </w:rPr>
        <w:t>(a[loc]&lt;=a[right]) &amp;&amp; (loc!=right))</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right=</w:t>
      </w:r>
      <w:proofErr w:type="gramEnd"/>
      <w:r w:rsidRPr="00812B9F">
        <w:rPr>
          <w:bCs/>
          <w:sz w:val="24"/>
          <w:szCs w:val="24"/>
        </w:rPr>
        <w:t>right-1;</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if(</w:t>
      </w:r>
      <w:proofErr w:type="gramEnd"/>
      <w:r w:rsidRPr="00812B9F">
        <w:rPr>
          <w:bCs/>
          <w:sz w:val="24"/>
          <w:szCs w:val="24"/>
        </w:rPr>
        <w:t>loc==right)</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return</w:t>
      </w:r>
      <w:proofErr w:type="gramEnd"/>
      <w:r w:rsidRPr="00812B9F">
        <w:rPr>
          <w:bCs/>
          <w:sz w:val="24"/>
          <w:szCs w:val="24"/>
        </w:rPr>
        <w:t xml:space="preserve"> loc;</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temp=</w:t>
      </w:r>
      <w:proofErr w:type="gramEnd"/>
      <w:r w:rsidRPr="00812B9F">
        <w:rPr>
          <w:bCs/>
          <w:sz w:val="24"/>
          <w:szCs w:val="24"/>
        </w:rPr>
        <w:t>a[loc];</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a[</w:t>
      </w:r>
      <w:proofErr w:type="gramEnd"/>
      <w:r w:rsidRPr="00812B9F">
        <w:rPr>
          <w:bCs/>
          <w:sz w:val="24"/>
          <w:szCs w:val="24"/>
        </w:rPr>
        <w:t>loc]=a[right];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a[</w:t>
      </w:r>
      <w:proofErr w:type="gramEnd"/>
      <w:r w:rsidRPr="00812B9F">
        <w:rPr>
          <w:bCs/>
          <w:sz w:val="24"/>
          <w:szCs w:val="24"/>
        </w:rPr>
        <w:t>right]=temp;</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loc=</w:t>
      </w:r>
      <w:proofErr w:type="gramEnd"/>
      <w:r w:rsidRPr="00812B9F">
        <w:rPr>
          <w:bCs/>
          <w:sz w:val="24"/>
          <w:szCs w:val="24"/>
        </w:rPr>
        <w:t>right;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while(</w:t>
      </w:r>
      <w:proofErr w:type="gramEnd"/>
      <w:r w:rsidRPr="00812B9F">
        <w:rPr>
          <w:bCs/>
          <w:sz w:val="24"/>
          <w:szCs w:val="24"/>
        </w:rPr>
        <w:t>(a[left]&lt;=a[loc]) &amp;&amp; (loc!=left))</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left=</w:t>
      </w:r>
      <w:proofErr w:type="gramEnd"/>
      <w:r w:rsidRPr="00812B9F">
        <w:rPr>
          <w:bCs/>
          <w:sz w:val="24"/>
          <w:szCs w:val="24"/>
        </w:rPr>
        <w:t>left+1;</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if(</w:t>
      </w:r>
      <w:proofErr w:type="gramEnd"/>
      <w:r w:rsidRPr="00812B9F">
        <w:rPr>
          <w:bCs/>
          <w:sz w:val="24"/>
          <w:szCs w:val="24"/>
        </w:rPr>
        <w:t>loc==left)</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return</w:t>
      </w:r>
      <w:proofErr w:type="gramEnd"/>
      <w:r w:rsidRPr="00812B9F">
        <w:rPr>
          <w:bCs/>
          <w:sz w:val="24"/>
          <w:szCs w:val="24"/>
        </w:rPr>
        <w:t xml:space="preserve"> loc;</w:t>
      </w:r>
    </w:p>
    <w:p w:rsidR="00812B9F" w:rsidRPr="00812B9F" w:rsidRDefault="00812B9F" w:rsidP="00812B9F">
      <w:pPr>
        <w:spacing w:after="0"/>
        <w:rPr>
          <w:bCs/>
          <w:sz w:val="24"/>
          <w:szCs w:val="24"/>
        </w:rPr>
      </w:pPr>
      <w:r w:rsidRPr="00812B9F">
        <w:rPr>
          <w:bCs/>
          <w:sz w:val="24"/>
          <w:szCs w:val="24"/>
        </w:rPr>
        <w:t xml:space="preserve"> }</w:t>
      </w:r>
    </w:p>
    <w:p w:rsidR="00812B9F" w:rsidRPr="00812B9F" w:rsidRDefault="00812B9F" w:rsidP="00812B9F">
      <w:pPr>
        <w:spacing w:after="0"/>
        <w:rPr>
          <w:bCs/>
          <w:sz w:val="24"/>
          <w:szCs w:val="24"/>
        </w:rPr>
      </w:pPr>
      <w:r w:rsidRPr="00812B9F">
        <w:rPr>
          <w:bCs/>
          <w:sz w:val="24"/>
          <w:szCs w:val="24"/>
        </w:rPr>
        <w:t xml:space="preserve"> temp1=</w:t>
      </w:r>
      <w:proofErr w:type="gramStart"/>
      <w:r w:rsidRPr="00812B9F">
        <w:rPr>
          <w:bCs/>
          <w:sz w:val="24"/>
          <w:szCs w:val="24"/>
        </w:rPr>
        <w:t>a[</w:t>
      </w:r>
      <w:proofErr w:type="gramEnd"/>
      <w:r w:rsidRPr="00812B9F">
        <w:rPr>
          <w:bCs/>
          <w:sz w:val="24"/>
          <w:szCs w:val="24"/>
        </w:rPr>
        <w:t>loc];</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a[</w:t>
      </w:r>
      <w:proofErr w:type="gramEnd"/>
      <w:r w:rsidRPr="00812B9F">
        <w:rPr>
          <w:bCs/>
          <w:sz w:val="24"/>
          <w:szCs w:val="24"/>
        </w:rPr>
        <w:t>loc]=a[left];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a[</w:t>
      </w:r>
      <w:proofErr w:type="gramEnd"/>
      <w:r w:rsidRPr="00812B9F">
        <w:rPr>
          <w:bCs/>
          <w:sz w:val="24"/>
          <w:szCs w:val="24"/>
        </w:rPr>
        <w:t>left]=temp1;</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loc=</w:t>
      </w:r>
      <w:proofErr w:type="gramEnd"/>
      <w:r w:rsidRPr="00812B9F">
        <w:rPr>
          <w:bCs/>
          <w:sz w:val="24"/>
          <w:szCs w:val="24"/>
        </w:rPr>
        <w:t>left;</w:t>
      </w:r>
    </w:p>
    <w:p w:rsidR="00812B9F" w:rsidRPr="00812B9F" w:rsidRDefault="00812B9F" w:rsidP="00812B9F">
      <w:pPr>
        <w:spacing w:after="0"/>
        <w:rPr>
          <w:bCs/>
          <w:sz w:val="24"/>
          <w:szCs w:val="24"/>
        </w:rPr>
      </w:pPr>
      <w:r w:rsidRPr="00812B9F">
        <w:rPr>
          <w:bCs/>
          <w:sz w:val="24"/>
          <w:szCs w:val="24"/>
        </w:rPr>
        <w:t xml:space="preserve"> </w:t>
      </w:r>
      <w:proofErr w:type="gramStart"/>
      <w:r w:rsidRPr="00812B9F">
        <w:rPr>
          <w:bCs/>
          <w:sz w:val="24"/>
          <w:szCs w:val="24"/>
        </w:rPr>
        <w:t>quicksort(</w:t>
      </w:r>
      <w:proofErr w:type="gramEnd"/>
      <w:r w:rsidRPr="00812B9F">
        <w:rPr>
          <w:bCs/>
          <w:sz w:val="24"/>
          <w:szCs w:val="24"/>
        </w:rPr>
        <w:t>a,0,n-1);</w:t>
      </w:r>
    </w:p>
    <w:p w:rsidR="00B95E3F" w:rsidRPr="00812B9F" w:rsidRDefault="00812B9F" w:rsidP="00812B9F">
      <w:pPr>
        <w:spacing w:after="0"/>
        <w:rPr>
          <w:bCs/>
          <w:sz w:val="24"/>
          <w:szCs w:val="24"/>
        </w:rPr>
      </w:pPr>
      <w:r w:rsidRPr="00812B9F">
        <w:rPr>
          <w:bCs/>
          <w:sz w:val="24"/>
          <w:szCs w:val="24"/>
        </w:rPr>
        <w:t>}</w:t>
      </w:r>
    </w:p>
    <w:p w:rsidR="00B95E3F" w:rsidRDefault="00B95E3F" w:rsidP="00B95E3F">
      <w:pPr>
        <w:autoSpaceDE w:val="0"/>
        <w:spacing w:after="0"/>
        <w:rPr>
          <w:b/>
          <w:bCs/>
          <w:sz w:val="24"/>
          <w:szCs w:val="24"/>
          <w:u w:val="single"/>
        </w:rPr>
      </w:pPr>
      <w:r>
        <w:rPr>
          <w:b/>
          <w:bCs/>
          <w:sz w:val="24"/>
          <w:szCs w:val="24"/>
          <w:u w:val="single"/>
        </w:rPr>
        <w:t>OUTPUT-</w:t>
      </w:r>
    </w:p>
    <w:p w:rsidR="00812B9F" w:rsidRDefault="00812B9F" w:rsidP="00B95E3F">
      <w:pPr>
        <w:autoSpaceDE w:val="0"/>
        <w:spacing w:after="0"/>
        <w:rPr>
          <w:b/>
          <w:bCs/>
          <w:sz w:val="24"/>
          <w:szCs w:val="24"/>
          <w:u w:val="single"/>
        </w:rPr>
      </w:pPr>
      <w:r>
        <w:rPr>
          <w:b/>
          <w:bCs/>
          <w:noProof/>
          <w:sz w:val="24"/>
          <w:szCs w:val="24"/>
          <w:u w:val="single"/>
          <w:lang w:val="en-US" w:bidi="ar-SA"/>
        </w:rPr>
        <w:drawing>
          <wp:inline distT="0" distB="0" distL="0" distR="0">
            <wp:extent cx="4800600" cy="2276475"/>
            <wp:effectExtent l="19050" t="0" r="0" b="0"/>
            <wp:docPr id="10" name="Picture 6" descr="E:\SEMESTER-5\(DS)DATA STRUCTURE\CHO\ex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MESTER-5\(DS)DATA STRUCTURE\CHO\exp-9.PNG"/>
                    <pic:cNvPicPr>
                      <a:picLocks noChangeAspect="1" noChangeArrowheads="1"/>
                    </pic:cNvPicPr>
                  </pic:nvPicPr>
                  <pic:blipFill>
                    <a:blip r:embed="rId17" cstate="print"/>
                    <a:srcRect/>
                    <a:stretch>
                      <a:fillRect/>
                    </a:stretch>
                  </pic:blipFill>
                  <pic:spPr bwMode="auto">
                    <a:xfrm>
                      <a:off x="0" y="0"/>
                      <a:ext cx="4800600" cy="2276475"/>
                    </a:xfrm>
                    <a:prstGeom prst="rect">
                      <a:avLst/>
                    </a:prstGeom>
                    <a:noFill/>
                    <a:ln w="9525">
                      <a:noFill/>
                      <a:miter lim="800000"/>
                      <a:headEnd/>
                      <a:tailEnd/>
                    </a:ln>
                  </pic:spPr>
                </pic:pic>
              </a:graphicData>
            </a:graphic>
          </wp:inline>
        </w:drawing>
      </w:r>
    </w:p>
    <w:p w:rsidR="003C57D7" w:rsidRDefault="003C57D7" w:rsidP="00B95E3F">
      <w:pPr>
        <w:autoSpaceDE w:val="0"/>
        <w:spacing w:after="0"/>
        <w:rPr>
          <w:b/>
          <w:bCs/>
          <w:sz w:val="24"/>
          <w:szCs w:val="24"/>
          <w:u w:val="single"/>
        </w:rPr>
      </w:pPr>
    </w:p>
    <w:p w:rsidR="003C57D7" w:rsidRDefault="003C57D7" w:rsidP="003C57D7">
      <w:pPr>
        <w:jc w:val="center"/>
        <w:rPr>
          <w:b/>
          <w:bCs/>
          <w:i/>
          <w:iCs/>
          <w:sz w:val="36"/>
          <w:szCs w:val="36"/>
          <w:u w:val="single"/>
          <w:lang w:val="en-US"/>
        </w:rPr>
      </w:pPr>
      <w:r>
        <w:rPr>
          <w:b/>
          <w:bCs/>
          <w:i/>
          <w:iCs/>
          <w:sz w:val="36"/>
          <w:szCs w:val="36"/>
          <w:u w:val="single"/>
          <w:lang w:val="en-US"/>
        </w:rPr>
        <w:lastRenderedPageBreak/>
        <w:t>Experiment No-10</w:t>
      </w:r>
    </w:p>
    <w:p w:rsidR="003C57D7" w:rsidRPr="003C57D7" w:rsidRDefault="003C57D7" w:rsidP="003C57D7">
      <w:pPr>
        <w:pStyle w:val="BodyText"/>
        <w:autoSpaceDE w:val="0"/>
        <w:snapToGrid w:val="0"/>
        <w:spacing w:after="0"/>
        <w:jc w:val="left"/>
        <w:rPr>
          <w:rFonts w:ascii="Calibri" w:hAnsi="Calibri" w:cs="Calibri"/>
          <w:bCs/>
        </w:rPr>
      </w:pPr>
      <w:r>
        <w:rPr>
          <w:b/>
          <w:bCs/>
          <w:u w:val="single"/>
        </w:rPr>
        <w:t>AIM</w:t>
      </w:r>
      <w:proofErr w:type="gramStart"/>
      <w:r>
        <w:rPr>
          <w:b/>
          <w:bCs/>
          <w:u w:val="single"/>
        </w:rPr>
        <w:t>:-</w:t>
      </w:r>
      <w:proofErr w:type="gramEnd"/>
      <w:r w:rsidRPr="003C57D7">
        <w:rPr>
          <w:rFonts w:ascii="Calibri" w:hAnsi="Calibri" w:cs="Calibri"/>
          <w:color w:val="000000"/>
          <w:sz w:val="20"/>
        </w:rPr>
        <w:t xml:space="preserve"> </w:t>
      </w:r>
      <w:r w:rsidRPr="003C57D7">
        <w:rPr>
          <w:rFonts w:ascii="Calibri" w:hAnsi="Calibri" w:cs="Calibri"/>
          <w:color w:val="000000"/>
        </w:rPr>
        <w:t>Write a program to accept N numbers from the user in one array and M numbers in another array. Then, sort the arrays using Selection Sort and then merge these two arrays using Merge Sort.</w:t>
      </w:r>
    </w:p>
    <w:p w:rsidR="003C57D7" w:rsidRPr="00291F2B" w:rsidRDefault="003C57D7" w:rsidP="003C57D7">
      <w:pPr>
        <w:pStyle w:val="NormalWeb"/>
        <w:spacing w:before="0" w:after="0"/>
        <w:jc w:val="left"/>
        <w:rPr>
          <w:rFonts w:ascii="Calibri" w:hAnsi="Calibri" w:cs="Calibri"/>
          <w:bCs/>
        </w:rPr>
      </w:pPr>
      <w:r w:rsidRPr="00291F2B">
        <w:rPr>
          <w:rFonts w:ascii="Calibri" w:hAnsi="Calibri" w:cs="Calibri"/>
          <w:bCs/>
        </w:rPr>
        <w:t xml:space="preserve"> </w:t>
      </w:r>
    </w:p>
    <w:p w:rsidR="003C57D7" w:rsidRDefault="003C57D7" w:rsidP="003C57D7">
      <w:pPr>
        <w:rPr>
          <w:b/>
          <w:bCs/>
          <w:sz w:val="24"/>
          <w:szCs w:val="24"/>
          <w:u w:val="single"/>
        </w:rPr>
      </w:pPr>
      <w:r>
        <w:rPr>
          <w:b/>
          <w:bCs/>
          <w:sz w:val="24"/>
          <w:szCs w:val="24"/>
          <w:u w:val="single"/>
        </w:rPr>
        <w:t xml:space="preserve">PROGRAM- </w:t>
      </w:r>
    </w:p>
    <w:p w:rsidR="007B6A15" w:rsidRPr="007B6A15" w:rsidRDefault="007B6A15" w:rsidP="007B6A15">
      <w:pPr>
        <w:spacing w:after="0"/>
        <w:rPr>
          <w:bCs/>
          <w:sz w:val="24"/>
          <w:szCs w:val="24"/>
        </w:rPr>
      </w:pPr>
      <w:r w:rsidRPr="007B6A15">
        <w:rPr>
          <w:bCs/>
          <w:sz w:val="24"/>
          <w:szCs w:val="24"/>
        </w:rPr>
        <w:t>#include &lt;iostream&gt;</w:t>
      </w:r>
    </w:p>
    <w:p w:rsidR="007B6A15" w:rsidRPr="007B6A15" w:rsidRDefault="007B6A15" w:rsidP="007B6A15">
      <w:pPr>
        <w:spacing w:after="0"/>
        <w:rPr>
          <w:bCs/>
          <w:sz w:val="24"/>
          <w:szCs w:val="24"/>
        </w:rPr>
      </w:pPr>
      <w:proofErr w:type="gramStart"/>
      <w:r w:rsidRPr="007B6A15">
        <w:rPr>
          <w:bCs/>
          <w:sz w:val="24"/>
          <w:szCs w:val="24"/>
        </w:rPr>
        <w:t>using</w:t>
      </w:r>
      <w:proofErr w:type="gramEnd"/>
      <w:r w:rsidRPr="007B6A15">
        <w:rPr>
          <w:bCs/>
          <w:sz w:val="24"/>
          <w:szCs w:val="24"/>
        </w:rPr>
        <w:t xml:space="preserve"> namespace std;</w:t>
      </w:r>
    </w:p>
    <w:p w:rsidR="007B6A15" w:rsidRPr="007B6A15" w:rsidRDefault="007B6A15" w:rsidP="007B6A15">
      <w:pPr>
        <w:spacing w:after="0"/>
        <w:rPr>
          <w:bCs/>
          <w:sz w:val="24"/>
          <w:szCs w:val="24"/>
        </w:rPr>
      </w:pPr>
      <w:proofErr w:type="gramStart"/>
      <w:r w:rsidRPr="007B6A15">
        <w:rPr>
          <w:bCs/>
          <w:sz w:val="24"/>
          <w:szCs w:val="24"/>
        </w:rPr>
        <w:t>class</w:t>
      </w:r>
      <w:proofErr w:type="gramEnd"/>
      <w:r w:rsidRPr="007B6A15">
        <w:rPr>
          <w:bCs/>
          <w:sz w:val="24"/>
          <w:szCs w:val="24"/>
        </w:rPr>
        <w:t xml:space="preserve"> sort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public :</w:t>
      </w:r>
      <w:proofErr w:type="gramEnd"/>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*arr;</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size;</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input()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cin</w:t>
      </w:r>
      <w:proofErr w:type="gramEnd"/>
      <w:r w:rsidRPr="007B6A15">
        <w:rPr>
          <w:bCs/>
          <w:sz w:val="24"/>
          <w:szCs w:val="24"/>
        </w:rPr>
        <w:t>&gt;&gt;size;</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 xml:space="preserve"> = new int [size];</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&lt;&lt;"Enter the elements of the array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int i = 0; i &lt; size; i++)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cin</w:t>
      </w:r>
      <w:proofErr w:type="gramEnd"/>
      <w:r w:rsidRPr="007B6A15">
        <w:rPr>
          <w:bCs/>
          <w:sz w:val="24"/>
          <w:szCs w:val="24"/>
        </w:rPr>
        <w:t>&gt;&gt;arr[i];</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selectionsort()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pivot;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int i = 0; i &lt; size - 1; i++)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pivot</w:t>
      </w:r>
      <w:proofErr w:type="gramEnd"/>
      <w:r w:rsidRPr="007B6A15">
        <w:rPr>
          <w:bCs/>
          <w:sz w:val="24"/>
          <w:szCs w:val="24"/>
        </w:rPr>
        <w:t xml:space="preserve"> = i;</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int j = i+1; j &lt; size; j++)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if(</w:t>
      </w:r>
      <w:proofErr w:type="gramEnd"/>
      <w:r w:rsidRPr="007B6A15">
        <w:rPr>
          <w:bCs/>
          <w:sz w:val="24"/>
          <w:szCs w:val="24"/>
        </w:rPr>
        <w:t>arr[j] &lt; arr[pivot])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pivot</w:t>
      </w:r>
      <w:proofErr w:type="gramEnd"/>
      <w:r w:rsidRPr="007B6A15">
        <w:rPr>
          <w:bCs/>
          <w:sz w:val="24"/>
          <w:szCs w:val="24"/>
        </w:rPr>
        <w:t xml:space="preserve"> = j;</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if(</w:t>
      </w:r>
      <w:proofErr w:type="gramEnd"/>
      <w:r w:rsidRPr="007B6A15">
        <w:rPr>
          <w:bCs/>
          <w:sz w:val="24"/>
          <w:szCs w:val="24"/>
        </w:rPr>
        <w:t>pivot != i)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temp = arr[i];</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i] = arr[pivot];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pivot] = temp;</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merge(int l, int m, int r, int *aux)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i = l;</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j = m + 1;</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k;</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k = l; k &lt;= r; k++)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if(</w:t>
      </w:r>
      <w:proofErr w:type="gramEnd"/>
      <w:r w:rsidRPr="007B6A15">
        <w:rPr>
          <w:bCs/>
          <w:sz w:val="24"/>
          <w:szCs w:val="24"/>
        </w:rPr>
        <w:t>i &gt; m)</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aux[</w:t>
      </w:r>
      <w:proofErr w:type="gramEnd"/>
      <w:r w:rsidRPr="007B6A15">
        <w:rPr>
          <w:bCs/>
          <w:sz w:val="24"/>
          <w:szCs w:val="24"/>
        </w:rPr>
        <w:t>k] = arr[j++];</w:t>
      </w:r>
    </w:p>
    <w:p w:rsidR="007B6A15" w:rsidRPr="007B6A15" w:rsidRDefault="007B6A15" w:rsidP="007B6A15">
      <w:pPr>
        <w:spacing w:after="0"/>
        <w:rPr>
          <w:bCs/>
          <w:sz w:val="24"/>
          <w:szCs w:val="24"/>
        </w:rPr>
      </w:pPr>
      <w:r w:rsidRPr="007B6A15">
        <w:rPr>
          <w:bCs/>
          <w:sz w:val="24"/>
          <w:szCs w:val="24"/>
        </w:rPr>
        <w:lastRenderedPageBreak/>
        <w:t xml:space="preserve">      </w:t>
      </w:r>
      <w:proofErr w:type="gramStart"/>
      <w:r w:rsidRPr="007B6A15">
        <w:rPr>
          <w:bCs/>
          <w:sz w:val="24"/>
          <w:szCs w:val="24"/>
        </w:rPr>
        <w:t>else</w:t>
      </w:r>
      <w:proofErr w:type="gramEnd"/>
      <w:r w:rsidRPr="007B6A15">
        <w:rPr>
          <w:bCs/>
          <w:sz w:val="24"/>
          <w:szCs w:val="24"/>
        </w:rPr>
        <w:t xml:space="preserve"> if (j &gt; r)</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aux[</w:t>
      </w:r>
      <w:proofErr w:type="gramEnd"/>
      <w:r w:rsidRPr="007B6A15">
        <w:rPr>
          <w:bCs/>
          <w:sz w:val="24"/>
          <w:szCs w:val="24"/>
        </w:rPr>
        <w:t>k] = arr[i++];</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else</w:t>
      </w:r>
      <w:proofErr w:type="gramEnd"/>
      <w:r w:rsidRPr="007B6A15">
        <w:rPr>
          <w:bCs/>
          <w:sz w:val="24"/>
          <w:szCs w:val="24"/>
        </w:rPr>
        <w:t xml:space="preserve"> if(arr[i] &gt; arr[j])</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aux[</w:t>
      </w:r>
      <w:proofErr w:type="gramEnd"/>
      <w:r w:rsidRPr="007B6A15">
        <w:rPr>
          <w:bCs/>
          <w:sz w:val="24"/>
          <w:szCs w:val="24"/>
        </w:rPr>
        <w:t>k] = arr[j++];</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else</w:t>
      </w:r>
      <w:proofErr w:type="gramEnd"/>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aux[</w:t>
      </w:r>
      <w:proofErr w:type="gramEnd"/>
      <w:r w:rsidRPr="007B6A15">
        <w:rPr>
          <w:bCs/>
          <w:sz w:val="24"/>
          <w:szCs w:val="24"/>
        </w:rPr>
        <w:t>k] = arr[i++];</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k = l; k &lt;= r; k++)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k] = aux[k];</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msort(int l, int r, int *aux)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if(</w:t>
      </w:r>
      <w:proofErr w:type="gramEnd"/>
      <w:r w:rsidRPr="007B6A15">
        <w:rPr>
          <w:bCs/>
          <w:sz w:val="24"/>
          <w:szCs w:val="24"/>
        </w:rPr>
        <w:t>l &gt;= r)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return</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m = (l + r) / 2;</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msort(</w:t>
      </w:r>
      <w:proofErr w:type="gramEnd"/>
      <w:r w:rsidRPr="007B6A15">
        <w:rPr>
          <w:bCs/>
          <w:sz w:val="24"/>
          <w:szCs w:val="24"/>
        </w:rPr>
        <w:t>l, m, aux);</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msort(</w:t>
      </w:r>
      <w:proofErr w:type="gramEnd"/>
      <w:r w:rsidRPr="007B6A15">
        <w:rPr>
          <w:bCs/>
          <w:sz w:val="24"/>
          <w:szCs w:val="24"/>
        </w:rPr>
        <w:t>m + 1, r, aux);</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merge(</w:t>
      </w:r>
      <w:proofErr w:type="gramEnd"/>
      <w:r w:rsidRPr="007B6A15">
        <w:rPr>
          <w:bCs/>
          <w:sz w:val="24"/>
          <w:szCs w:val="24"/>
        </w:rPr>
        <w:t>l, m, r, aux);</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mergesort(sort s1, sort s2)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int</w:t>
      </w:r>
      <w:proofErr w:type="gramEnd"/>
      <w:r w:rsidRPr="007B6A15">
        <w:rPr>
          <w:bCs/>
          <w:sz w:val="24"/>
          <w:szCs w:val="24"/>
        </w:rPr>
        <w:t xml:space="preserve"> i, j, k = 0;</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size</w:t>
      </w:r>
      <w:proofErr w:type="gramEnd"/>
      <w:r w:rsidRPr="007B6A15">
        <w:rPr>
          <w:bCs/>
          <w:sz w:val="24"/>
          <w:szCs w:val="24"/>
        </w:rPr>
        <w:t xml:space="preserve"> = s1.size + s2.size;</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 xml:space="preserve"> = new int [size];</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i = 0; i &lt; s1.size; i++)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k++] = s1.arr[i];</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j = 0; j &lt; s2.size; j++)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arr[</w:t>
      </w:r>
      <w:proofErr w:type="gramEnd"/>
      <w:r w:rsidRPr="007B6A15">
        <w:rPr>
          <w:bCs/>
          <w:sz w:val="24"/>
          <w:szCs w:val="24"/>
        </w:rPr>
        <w:t>k++] = s2.arr[j];</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static</w:t>
      </w:r>
      <w:proofErr w:type="gramEnd"/>
      <w:r w:rsidRPr="007B6A15">
        <w:rPr>
          <w:bCs/>
          <w:sz w:val="24"/>
          <w:szCs w:val="24"/>
        </w:rPr>
        <w:t xml:space="preserve"> int aux[1000];</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msort(</w:t>
      </w:r>
      <w:proofErr w:type="gramEnd"/>
      <w:r w:rsidRPr="007B6A15">
        <w:rPr>
          <w:bCs/>
          <w:sz w:val="24"/>
          <w:szCs w:val="24"/>
        </w:rPr>
        <w:t>0, size-1, aux);</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void</w:t>
      </w:r>
      <w:proofErr w:type="gramEnd"/>
      <w:r w:rsidRPr="007B6A15">
        <w:rPr>
          <w:bCs/>
          <w:sz w:val="24"/>
          <w:szCs w:val="24"/>
        </w:rPr>
        <w:t xml:space="preserve"> print()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for(</w:t>
      </w:r>
      <w:proofErr w:type="gramEnd"/>
      <w:r w:rsidRPr="007B6A15">
        <w:rPr>
          <w:bCs/>
          <w:sz w:val="24"/>
          <w:szCs w:val="24"/>
        </w:rPr>
        <w:t>int i = 0; i &lt; size; i++)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&lt;&lt;arr[i]&lt;&lt;" ";</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&lt;&lt;endl;</w:t>
      </w:r>
    </w:p>
    <w:p w:rsidR="007B6A15" w:rsidRPr="007B6A15" w:rsidRDefault="007B6A15" w:rsidP="007B6A15">
      <w:pPr>
        <w:spacing w:after="0"/>
        <w:rPr>
          <w:bCs/>
          <w:sz w:val="24"/>
          <w:szCs w:val="24"/>
        </w:rPr>
      </w:pPr>
      <w:r w:rsidRPr="007B6A15">
        <w:rPr>
          <w:bCs/>
          <w:sz w:val="24"/>
          <w:szCs w:val="24"/>
        </w:rPr>
        <w:t xml:space="preserve">  }</w:t>
      </w:r>
    </w:p>
    <w:p w:rsidR="007B6A15" w:rsidRPr="007B6A15" w:rsidRDefault="007B6A15" w:rsidP="007B6A15">
      <w:pPr>
        <w:spacing w:after="0"/>
        <w:rPr>
          <w:bCs/>
          <w:sz w:val="24"/>
          <w:szCs w:val="24"/>
        </w:rPr>
      </w:pPr>
      <w:r w:rsidRPr="007B6A15">
        <w:rPr>
          <w:bCs/>
          <w:sz w:val="24"/>
          <w:szCs w:val="24"/>
        </w:rPr>
        <w:t>};</w:t>
      </w:r>
    </w:p>
    <w:p w:rsidR="007B6A15" w:rsidRPr="007B6A15" w:rsidRDefault="007B6A15" w:rsidP="007B6A15">
      <w:pPr>
        <w:spacing w:after="0"/>
        <w:rPr>
          <w:bCs/>
          <w:sz w:val="24"/>
          <w:szCs w:val="24"/>
        </w:rPr>
      </w:pPr>
      <w:proofErr w:type="gramStart"/>
      <w:r w:rsidRPr="007B6A15">
        <w:rPr>
          <w:bCs/>
          <w:sz w:val="24"/>
          <w:szCs w:val="24"/>
        </w:rPr>
        <w:t>int</w:t>
      </w:r>
      <w:proofErr w:type="gramEnd"/>
      <w:r w:rsidRPr="007B6A15">
        <w:rPr>
          <w:bCs/>
          <w:sz w:val="24"/>
          <w:szCs w:val="24"/>
        </w:rPr>
        <w:t xml:space="preserve"> main()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sort</w:t>
      </w:r>
      <w:proofErr w:type="gramEnd"/>
      <w:r w:rsidRPr="007B6A15">
        <w:rPr>
          <w:bCs/>
          <w:sz w:val="24"/>
          <w:szCs w:val="24"/>
        </w:rPr>
        <w:t xml:space="preserve"> s1, s2, s3;</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&lt;&lt;"Enter the size of 1st array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s1.input(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lastRenderedPageBreak/>
        <w:t xml:space="preserve">  </w:t>
      </w:r>
      <w:proofErr w:type="gramStart"/>
      <w:r w:rsidRPr="007B6A15">
        <w:rPr>
          <w:bCs/>
          <w:sz w:val="24"/>
          <w:szCs w:val="24"/>
        </w:rPr>
        <w:t>cout</w:t>
      </w:r>
      <w:proofErr w:type="gramEnd"/>
      <w:r w:rsidRPr="007B6A15">
        <w:rPr>
          <w:bCs/>
          <w:sz w:val="24"/>
          <w:szCs w:val="24"/>
        </w:rPr>
        <w:t>&lt;&lt;"Enter the size of 2nd array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s2.input(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s1.selectionsort(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s2.selectionsort(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s3.mergesort(</w:t>
      </w:r>
      <w:proofErr w:type="gramEnd"/>
      <w:r w:rsidRPr="007B6A15">
        <w:rPr>
          <w:bCs/>
          <w:sz w:val="24"/>
          <w:szCs w:val="24"/>
        </w:rPr>
        <w:t>s1, s2);</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&lt;&lt;"1st array after selection sort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s1.print(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&lt;&lt;"2nd array after selection sort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s2.print(</w:t>
      </w:r>
      <w:proofErr w:type="gramEnd"/>
      <w:r w:rsidRPr="007B6A15">
        <w:rPr>
          <w:bCs/>
          <w:sz w:val="24"/>
          <w:szCs w:val="24"/>
        </w:rPr>
        <w:t>);</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cout</w:t>
      </w:r>
      <w:proofErr w:type="gramEnd"/>
      <w:r w:rsidRPr="007B6A15">
        <w:rPr>
          <w:bCs/>
          <w:sz w:val="24"/>
          <w:szCs w:val="24"/>
        </w:rPr>
        <w:t>&lt;&lt;"Combined array after merge sort : ";</w:t>
      </w:r>
    </w:p>
    <w:p w:rsidR="007B6A15" w:rsidRPr="007B6A15" w:rsidRDefault="007B6A15" w:rsidP="007B6A15">
      <w:pPr>
        <w:spacing w:after="0"/>
        <w:rPr>
          <w:bCs/>
          <w:sz w:val="24"/>
          <w:szCs w:val="24"/>
        </w:rPr>
      </w:pPr>
      <w:r w:rsidRPr="007B6A15">
        <w:rPr>
          <w:bCs/>
          <w:sz w:val="24"/>
          <w:szCs w:val="24"/>
        </w:rPr>
        <w:t xml:space="preserve">  </w:t>
      </w:r>
      <w:proofErr w:type="gramStart"/>
      <w:r w:rsidRPr="007B6A15">
        <w:rPr>
          <w:bCs/>
          <w:sz w:val="24"/>
          <w:szCs w:val="24"/>
        </w:rPr>
        <w:t>s3.print(</w:t>
      </w:r>
      <w:proofErr w:type="gramEnd"/>
      <w:r w:rsidRPr="007B6A15">
        <w:rPr>
          <w:bCs/>
          <w:sz w:val="24"/>
          <w:szCs w:val="24"/>
        </w:rPr>
        <w:t>);</w:t>
      </w:r>
    </w:p>
    <w:p w:rsidR="003C57D7" w:rsidRPr="007B6A15" w:rsidRDefault="007B6A15" w:rsidP="007B6A15">
      <w:pPr>
        <w:spacing w:after="0"/>
        <w:rPr>
          <w:bCs/>
          <w:sz w:val="24"/>
          <w:szCs w:val="24"/>
        </w:rPr>
      </w:pPr>
      <w:r w:rsidRPr="007B6A15">
        <w:rPr>
          <w:bCs/>
          <w:sz w:val="24"/>
          <w:szCs w:val="24"/>
        </w:rPr>
        <w:t>}</w:t>
      </w:r>
    </w:p>
    <w:p w:rsidR="003C57D7" w:rsidRDefault="003C57D7" w:rsidP="003C57D7">
      <w:pPr>
        <w:autoSpaceDE w:val="0"/>
        <w:spacing w:after="0"/>
        <w:rPr>
          <w:b/>
          <w:bCs/>
          <w:sz w:val="24"/>
          <w:szCs w:val="24"/>
          <w:u w:val="single"/>
        </w:rPr>
      </w:pPr>
      <w:r>
        <w:rPr>
          <w:b/>
          <w:bCs/>
          <w:sz w:val="24"/>
          <w:szCs w:val="24"/>
          <w:u w:val="single"/>
        </w:rPr>
        <w:t>OUTPUT-</w:t>
      </w:r>
    </w:p>
    <w:p w:rsidR="00812B9F" w:rsidRDefault="007B6A15" w:rsidP="003C57D7">
      <w:pPr>
        <w:autoSpaceDE w:val="0"/>
        <w:spacing w:after="0"/>
        <w:rPr>
          <w:b/>
          <w:bCs/>
          <w:sz w:val="24"/>
          <w:szCs w:val="24"/>
          <w:u w:val="single"/>
        </w:rPr>
      </w:pPr>
      <w:r>
        <w:rPr>
          <w:b/>
          <w:bCs/>
          <w:noProof/>
          <w:sz w:val="24"/>
          <w:szCs w:val="24"/>
          <w:u w:val="single"/>
          <w:lang w:val="en-US" w:bidi="ar-SA"/>
        </w:rPr>
        <w:drawing>
          <wp:inline distT="0" distB="0" distL="0" distR="0">
            <wp:extent cx="5067300" cy="2752725"/>
            <wp:effectExtent l="19050" t="0" r="0" b="0"/>
            <wp:docPr id="13" name="Picture 1" descr="E:\SEMESTER-5\(DS)DATA STRUCTURE\CHO\exp-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5\(DS)DATA STRUCTURE\CHO\exp-10a.PNG"/>
                    <pic:cNvPicPr>
                      <a:picLocks noChangeAspect="1" noChangeArrowheads="1"/>
                    </pic:cNvPicPr>
                  </pic:nvPicPr>
                  <pic:blipFill>
                    <a:blip r:embed="rId18" cstate="print"/>
                    <a:srcRect/>
                    <a:stretch>
                      <a:fillRect/>
                    </a:stretch>
                  </pic:blipFill>
                  <pic:spPr bwMode="auto">
                    <a:xfrm>
                      <a:off x="0" y="0"/>
                      <a:ext cx="5067300" cy="2752725"/>
                    </a:xfrm>
                    <a:prstGeom prst="rect">
                      <a:avLst/>
                    </a:prstGeom>
                    <a:noFill/>
                    <a:ln w="9525">
                      <a:noFill/>
                      <a:miter lim="800000"/>
                      <a:headEnd/>
                      <a:tailEnd/>
                    </a:ln>
                  </pic:spPr>
                </pic:pic>
              </a:graphicData>
            </a:graphic>
          </wp:inline>
        </w:drawing>
      </w: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CC69F8" w:rsidRDefault="00CC69F8" w:rsidP="003C57D7">
      <w:pPr>
        <w:autoSpaceDE w:val="0"/>
        <w:spacing w:after="0"/>
        <w:rPr>
          <w:b/>
          <w:bCs/>
          <w:sz w:val="24"/>
          <w:szCs w:val="24"/>
          <w:u w:val="single"/>
        </w:rPr>
      </w:pPr>
    </w:p>
    <w:p w:rsidR="00812B9F" w:rsidRDefault="00812B9F" w:rsidP="003C57D7">
      <w:pPr>
        <w:autoSpaceDE w:val="0"/>
        <w:spacing w:after="0"/>
        <w:rPr>
          <w:b/>
          <w:bCs/>
          <w:sz w:val="24"/>
          <w:szCs w:val="24"/>
          <w:u w:val="single"/>
        </w:rPr>
      </w:pPr>
    </w:p>
    <w:p w:rsidR="00812B9F" w:rsidRDefault="00812B9F" w:rsidP="00812B9F">
      <w:pPr>
        <w:jc w:val="center"/>
        <w:rPr>
          <w:b/>
          <w:bCs/>
          <w:i/>
          <w:iCs/>
          <w:sz w:val="36"/>
          <w:szCs w:val="36"/>
          <w:u w:val="single"/>
          <w:lang w:val="en-US"/>
        </w:rPr>
      </w:pPr>
      <w:r>
        <w:rPr>
          <w:b/>
          <w:bCs/>
          <w:i/>
          <w:iCs/>
          <w:sz w:val="36"/>
          <w:szCs w:val="36"/>
          <w:u w:val="single"/>
          <w:lang w:val="en-US"/>
        </w:rPr>
        <w:t>Experiment No-11</w:t>
      </w:r>
    </w:p>
    <w:p w:rsidR="00812B9F" w:rsidRPr="00812B9F" w:rsidRDefault="00812B9F" w:rsidP="00812B9F">
      <w:pPr>
        <w:autoSpaceDE w:val="0"/>
        <w:rPr>
          <w:rFonts w:ascii="Calibri" w:hAnsi="Calibri" w:cs="Calibri"/>
          <w:sz w:val="24"/>
          <w:szCs w:val="24"/>
        </w:rPr>
      </w:pPr>
      <w:r>
        <w:rPr>
          <w:b/>
          <w:bCs/>
          <w:sz w:val="24"/>
          <w:szCs w:val="24"/>
          <w:u w:val="single"/>
          <w:lang w:val="en-US"/>
        </w:rPr>
        <w:t>AIM</w:t>
      </w:r>
      <w:proofErr w:type="gramStart"/>
      <w:r>
        <w:rPr>
          <w:b/>
          <w:bCs/>
          <w:sz w:val="24"/>
          <w:szCs w:val="24"/>
          <w:u w:val="single"/>
          <w:lang w:val="en-US"/>
        </w:rPr>
        <w:t>:-</w:t>
      </w:r>
      <w:proofErr w:type="gramEnd"/>
      <w:r w:rsidRPr="003C57D7">
        <w:rPr>
          <w:rFonts w:ascii="Calibri" w:hAnsi="Calibri" w:cs="Calibri"/>
          <w:color w:val="000000"/>
          <w:sz w:val="20"/>
        </w:rPr>
        <w:t xml:space="preserve"> </w:t>
      </w:r>
      <w:r w:rsidRPr="00812B9F">
        <w:rPr>
          <w:rFonts w:ascii="Calibri" w:hAnsi="Calibri" w:cs="Calibri"/>
          <w:sz w:val="24"/>
          <w:szCs w:val="24"/>
        </w:rPr>
        <w:t xml:space="preserve">Write a menu driven program that implements the following operations on a   </w:t>
      </w:r>
    </w:p>
    <w:p w:rsidR="00812B9F" w:rsidRPr="00812B9F" w:rsidRDefault="00812B9F" w:rsidP="00812B9F">
      <w:pPr>
        <w:autoSpaceDE w:val="0"/>
        <w:rPr>
          <w:rFonts w:ascii="Calibri" w:hAnsi="Calibri" w:cs="Calibri"/>
          <w:sz w:val="24"/>
          <w:szCs w:val="24"/>
        </w:rPr>
      </w:pPr>
      <w:r w:rsidRPr="00812B9F">
        <w:rPr>
          <w:rFonts w:ascii="Calibri" w:hAnsi="Calibri" w:cs="Calibri"/>
          <w:sz w:val="24"/>
          <w:szCs w:val="24"/>
        </w:rPr>
        <w:t xml:space="preserve">Binary search </w:t>
      </w:r>
      <w:proofErr w:type="gramStart"/>
      <w:r w:rsidRPr="00812B9F">
        <w:rPr>
          <w:rFonts w:ascii="Calibri" w:hAnsi="Calibri" w:cs="Calibri"/>
          <w:sz w:val="24"/>
          <w:szCs w:val="24"/>
        </w:rPr>
        <w:t>tree :</w:t>
      </w:r>
      <w:proofErr w:type="gramEnd"/>
    </w:p>
    <w:p w:rsidR="00812B9F" w:rsidRPr="00812B9F" w:rsidRDefault="00812B9F" w:rsidP="00812B9F">
      <w:pPr>
        <w:numPr>
          <w:ilvl w:val="0"/>
          <w:numId w:val="2"/>
        </w:numPr>
        <w:suppressAutoHyphens/>
        <w:autoSpaceDE w:val="0"/>
        <w:spacing w:after="0" w:line="240" w:lineRule="auto"/>
        <w:rPr>
          <w:rFonts w:ascii="Calibri" w:hAnsi="Calibri" w:cs="Calibri"/>
          <w:sz w:val="24"/>
          <w:szCs w:val="24"/>
        </w:rPr>
      </w:pPr>
      <w:r w:rsidRPr="00812B9F">
        <w:rPr>
          <w:rFonts w:ascii="Calibri" w:hAnsi="Calibri" w:cs="Calibri"/>
          <w:sz w:val="24"/>
          <w:szCs w:val="24"/>
        </w:rPr>
        <w:t xml:space="preserve">Insert a new element </w:t>
      </w:r>
    </w:p>
    <w:p w:rsidR="00812B9F" w:rsidRPr="00812B9F" w:rsidRDefault="00812B9F" w:rsidP="00812B9F">
      <w:pPr>
        <w:numPr>
          <w:ilvl w:val="0"/>
          <w:numId w:val="2"/>
        </w:numPr>
        <w:suppressAutoHyphens/>
        <w:autoSpaceDE w:val="0"/>
        <w:spacing w:after="0" w:line="240" w:lineRule="auto"/>
        <w:rPr>
          <w:rFonts w:ascii="Calibri" w:hAnsi="Calibri" w:cs="Calibri"/>
          <w:sz w:val="24"/>
          <w:szCs w:val="24"/>
        </w:rPr>
      </w:pPr>
      <w:r w:rsidRPr="00812B9F">
        <w:rPr>
          <w:rFonts w:ascii="Calibri" w:hAnsi="Calibri" w:cs="Calibri"/>
          <w:sz w:val="24"/>
          <w:szCs w:val="24"/>
        </w:rPr>
        <w:t>Delete an existing element</w:t>
      </w:r>
    </w:p>
    <w:p w:rsidR="00812B9F" w:rsidRPr="00812B9F" w:rsidRDefault="00812B9F" w:rsidP="00812B9F">
      <w:pPr>
        <w:numPr>
          <w:ilvl w:val="0"/>
          <w:numId w:val="2"/>
        </w:numPr>
        <w:suppressAutoHyphens/>
        <w:autoSpaceDE w:val="0"/>
        <w:spacing w:after="0" w:line="240" w:lineRule="auto"/>
        <w:rPr>
          <w:rFonts w:ascii="Calibri" w:hAnsi="Calibri" w:cs="Calibri"/>
          <w:sz w:val="24"/>
          <w:szCs w:val="24"/>
        </w:rPr>
      </w:pPr>
      <w:r w:rsidRPr="00812B9F">
        <w:rPr>
          <w:rFonts w:ascii="Calibri" w:hAnsi="Calibri" w:cs="Calibri"/>
          <w:sz w:val="24"/>
          <w:szCs w:val="24"/>
        </w:rPr>
        <w:t>Traversing the tree</w:t>
      </w:r>
    </w:p>
    <w:p w:rsidR="00812B9F" w:rsidRPr="00812B9F" w:rsidRDefault="00812B9F" w:rsidP="00812B9F">
      <w:pPr>
        <w:numPr>
          <w:ilvl w:val="0"/>
          <w:numId w:val="5"/>
        </w:numPr>
        <w:suppressAutoHyphens/>
        <w:autoSpaceDE w:val="0"/>
        <w:spacing w:after="0" w:line="240" w:lineRule="auto"/>
        <w:rPr>
          <w:rFonts w:ascii="Calibri" w:hAnsi="Calibri" w:cs="Calibri"/>
          <w:sz w:val="24"/>
          <w:szCs w:val="24"/>
        </w:rPr>
      </w:pPr>
      <w:r w:rsidRPr="00812B9F">
        <w:rPr>
          <w:rFonts w:ascii="Calibri" w:hAnsi="Calibri" w:cs="Calibri"/>
          <w:sz w:val="24"/>
          <w:szCs w:val="24"/>
        </w:rPr>
        <w:t>Pre-order Traversal</w:t>
      </w:r>
    </w:p>
    <w:p w:rsidR="00812B9F" w:rsidRPr="00812B9F" w:rsidRDefault="00812B9F" w:rsidP="00812B9F">
      <w:pPr>
        <w:numPr>
          <w:ilvl w:val="0"/>
          <w:numId w:val="5"/>
        </w:numPr>
        <w:suppressAutoHyphens/>
        <w:autoSpaceDE w:val="0"/>
        <w:spacing w:after="0" w:line="240" w:lineRule="auto"/>
        <w:rPr>
          <w:rFonts w:ascii="Calibri" w:hAnsi="Calibri" w:cs="Calibri"/>
          <w:sz w:val="24"/>
          <w:szCs w:val="24"/>
        </w:rPr>
      </w:pPr>
      <w:r w:rsidRPr="00812B9F">
        <w:rPr>
          <w:rFonts w:ascii="Calibri" w:hAnsi="Calibri" w:cs="Calibri"/>
          <w:sz w:val="24"/>
          <w:szCs w:val="24"/>
        </w:rPr>
        <w:t xml:space="preserve">In-order Traversal </w:t>
      </w:r>
    </w:p>
    <w:p w:rsidR="00812B9F" w:rsidRPr="00291F2B" w:rsidRDefault="00812B9F" w:rsidP="002C4115">
      <w:pPr>
        <w:numPr>
          <w:ilvl w:val="0"/>
          <w:numId w:val="5"/>
        </w:numPr>
        <w:suppressAutoHyphens/>
        <w:autoSpaceDE w:val="0"/>
        <w:spacing w:after="0" w:line="240" w:lineRule="auto"/>
        <w:rPr>
          <w:rFonts w:ascii="Calibri" w:hAnsi="Calibri" w:cs="Calibri"/>
          <w:bCs/>
          <w:sz w:val="24"/>
          <w:szCs w:val="24"/>
        </w:rPr>
      </w:pPr>
      <w:r w:rsidRPr="002C4115">
        <w:rPr>
          <w:rFonts w:ascii="Calibri" w:hAnsi="Calibri" w:cs="Calibri"/>
          <w:sz w:val="24"/>
          <w:szCs w:val="24"/>
        </w:rPr>
        <w:t>Post-order Traversal</w:t>
      </w:r>
      <w:r w:rsidRPr="00291F2B">
        <w:rPr>
          <w:rFonts w:ascii="Calibri" w:hAnsi="Calibri" w:cs="Calibri"/>
          <w:bCs/>
        </w:rPr>
        <w:t xml:space="preserve"> </w:t>
      </w:r>
    </w:p>
    <w:p w:rsidR="00812B9F" w:rsidRDefault="00812B9F" w:rsidP="00812B9F">
      <w:pPr>
        <w:rPr>
          <w:b/>
          <w:bCs/>
          <w:sz w:val="24"/>
          <w:szCs w:val="24"/>
          <w:u w:val="single"/>
        </w:rPr>
      </w:pPr>
      <w:r>
        <w:rPr>
          <w:b/>
          <w:bCs/>
          <w:sz w:val="24"/>
          <w:szCs w:val="24"/>
          <w:u w:val="single"/>
        </w:rPr>
        <w:t xml:space="preserve">PROGRAM- </w:t>
      </w:r>
    </w:p>
    <w:p w:rsidR="006605F8" w:rsidRPr="006605F8" w:rsidRDefault="006605F8" w:rsidP="006605F8">
      <w:pPr>
        <w:spacing w:after="0"/>
        <w:rPr>
          <w:bCs/>
          <w:sz w:val="24"/>
          <w:szCs w:val="24"/>
        </w:rPr>
      </w:pPr>
      <w:r w:rsidRPr="006605F8">
        <w:rPr>
          <w:bCs/>
          <w:sz w:val="24"/>
          <w:szCs w:val="24"/>
        </w:rPr>
        <w:t>#include&lt;iostream&gt;</w:t>
      </w:r>
    </w:p>
    <w:p w:rsidR="006605F8" w:rsidRPr="006605F8" w:rsidRDefault="006605F8" w:rsidP="006605F8">
      <w:pPr>
        <w:spacing w:after="0"/>
        <w:rPr>
          <w:bCs/>
          <w:sz w:val="24"/>
          <w:szCs w:val="24"/>
        </w:rPr>
      </w:pPr>
      <w:proofErr w:type="gramStart"/>
      <w:r w:rsidRPr="006605F8">
        <w:rPr>
          <w:bCs/>
          <w:sz w:val="24"/>
          <w:szCs w:val="24"/>
        </w:rPr>
        <w:t>using</w:t>
      </w:r>
      <w:proofErr w:type="gramEnd"/>
      <w:r w:rsidRPr="006605F8">
        <w:rPr>
          <w:bCs/>
          <w:sz w:val="24"/>
          <w:szCs w:val="24"/>
        </w:rPr>
        <w:t xml:space="preserve"> namespace std;</w:t>
      </w:r>
    </w:p>
    <w:p w:rsidR="006605F8" w:rsidRPr="006605F8" w:rsidRDefault="006605F8" w:rsidP="006605F8">
      <w:pPr>
        <w:spacing w:after="0"/>
        <w:rPr>
          <w:bCs/>
          <w:sz w:val="24"/>
          <w:szCs w:val="24"/>
        </w:rPr>
      </w:pPr>
      <w:proofErr w:type="gramStart"/>
      <w:r w:rsidRPr="006605F8">
        <w:rPr>
          <w:bCs/>
          <w:sz w:val="24"/>
          <w:szCs w:val="24"/>
        </w:rPr>
        <w:t>struct</w:t>
      </w:r>
      <w:proofErr w:type="gramEnd"/>
      <w:r w:rsidRPr="006605F8">
        <w:rPr>
          <w:bCs/>
          <w:sz w:val="24"/>
          <w:szCs w:val="24"/>
        </w:rPr>
        <w:t xml:space="preserve"> node</w:t>
      </w:r>
    </w:p>
    <w:p w:rsidR="006605F8" w:rsidRPr="006605F8" w:rsidRDefault="006605F8" w:rsidP="006605F8">
      <w:pPr>
        <w:spacing w:after="0"/>
        <w:rPr>
          <w:bCs/>
          <w:sz w:val="24"/>
          <w:szCs w:val="24"/>
        </w:rPr>
      </w:pPr>
      <w:r w:rsidRPr="006605F8">
        <w:rPr>
          <w:bCs/>
          <w:sz w:val="24"/>
          <w:szCs w:val="24"/>
        </w:rPr>
        <w:t>{</w:t>
      </w:r>
    </w:p>
    <w:p w:rsidR="006605F8" w:rsidRPr="006605F8" w:rsidRDefault="006605F8" w:rsidP="006605F8">
      <w:pPr>
        <w:spacing w:after="0"/>
        <w:rPr>
          <w:bCs/>
          <w:sz w:val="24"/>
          <w:szCs w:val="24"/>
        </w:rPr>
      </w:pPr>
      <w:proofErr w:type="gramStart"/>
      <w:r w:rsidRPr="006605F8">
        <w:rPr>
          <w:bCs/>
          <w:sz w:val="24"/>
          <w:szCs w:val="24"/>
        </w:rPr>
        <w:t>public</w:t>
      </w:r>
      <w:proofErr w:type="gramEnd"/>
      <w:r w:rsidRPr="006605F8">
        <w:rPr>
          <w:bCs/>
          <w:sz w:val="24"/>
          <w:szCs w:val="24"/>
        </w:rPr>
        <w: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int</w:t>
      </w:r>
      <w:proofErr w:type="gramEnd"/>
      <w:r w:rsidRPr="006605F8">
        <w:rPr>
          <w:bCs/>
          <w:sz w:val="24"/>
          <w:szCs w:val="24"/>
        </w:rPr>
        <w:t xml:space="preserve"> data;</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left;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right;</w:t>
      </w:r>
    </w:p>
    <w:p w:rsidR="002C4115" w:rsidRDefault="006605F8" w:rsidP="006605F8">
      <w:pPr>
        <w:spacing w:after="0"/>
        <w:rPr>
          <w:bCs/>
          <w:sz w:val="24"/>
          <w:szCs w:val="24"/>
        </w:rPr>
      </w:pPr>
      <w:r w:rsidRPr="006605F8">
        <w:rPr>
          <w:bCs/>
          <w:sz w:val="24"/>
          <w:szCs w:val="24"/>
        </w:rPr>
        <w:t xml:space="preserve">    </w:t>
      </w:r>
      <w:proofErr w:type="gramStart"/>
      <w:r w:rsidRPr="006605F8">
        <w:rPr>
          <w:bCs/>
          <w:sz w:val="24"/>
          <w:szCs w:val="24"/>
        </w:rPr>
        <w:t>int</w:t>
      </w:r>
      <w:proofErr w:type="gramEnd"/>
      <w:r w:rsidRPr="006605F8">
        <w:rPr>
          <w:bCs/>
          <w:sz w:val="24"/>
          <w:szCs w:val="24"/>
        </w:rPr>
        <w:t xml:space="preserve"> value;</w:t>
      </w:r>
    </w:p>
    <w:p w:rsidR="006605F8" w:rsidRPr="006605F8" w:rsidRDefault="002C4115" w:rsidP="006605F8">
      <w:pPr>
        <w:spacing w:after="0"/>
        <w:rPr>
          <w:bCs/>
          <w:sz w:val="24"/>
          <w:szCs w:val="24"/>
        </w:rPr>
      </w:pPr>
      <w:r w:rsidRPr="006605F8">
        <w:rPr>
          <w:bCs/>
          <w:sz w:val="24"/>
          <w:szCs w:val="24"/>
        </w:rPr>
        <w:t xml:space="preserve"> </w:t>
      </w:r>
      <w:r w:rsidR="006605F8" w:rsidRPr="006605F8">
        <w:rPr>
          <w:bCs/>
          <w:sz w:val="24"/>
          <w:szCs w:val="24"/>
        </w:rPr>
        <w:t>};</w:t>
      </w:r>
    </w:p>
    <w:p w:rsidR="006605F8" w:rsidRPr="006605F8" w:rsidRDefault="006605F8" w:rsidP="006605F8">
      <w:pPr>
        <w:spacing w:after="0"/>
        <w:rPr>
          <w:bCs/>
          <w:sz w:val="24"/>
          <w:szCs w:val="24"/>
        </w:rPr>
      </w:pPr>
      <w:proofErr w:type="gramStart"/>
      <w:r w:rsidRPr="006605F8">
        <w:rPr>
          <w:bCs/>
          <w:sz w:val="24"/>
          <w:szCs w:val="24"/>
        </w:rPr>
        <w:t>class</w:t>
      </w:r>
      <w:proofErr w:type="gramEnd"/>
      <w:r w:rsidRPr="006605F8">
        <w:rPr>
          <w:bCs/>
          <w:sz w:val="24"/>
          <w:szCs w:val="24"/>
        </w:rPr>
        <w:t xml:space="preserve"> binary_search_tree</w:t>
      </w:r>
    </w:p>
    <w:p w:rsidR="006605F8" w:rsidRPr="006605F8" w:rsidRDefault="006605F8" w:rsidP="006605F8">
      <w:pPr>
        <w:spacing w:after="0"/>
        <w:rPr>
          <w:bCs/>
          <w:sz w:val="24"/>
          <w:szCs w:val="24"/>
        </w:rPr>
      </w:pPr>
      <w:r w:rsidRPr="006605F8">
        <w:rPr>
          <w:bCs/>
          <w:sz w:val="24"/>
          <w:szCs w:val="24"/>
        </w:rPr>
        <w:t>{</w:t>
      </w:r>
    </w:p>
    <w:p w:rsidR="006605F8" w:rsidRPr="006605F8" w:rsidRDefault="006605F8" w:rsidP="006605F8">
      <w:pPr>
        <w:spacing w:after="0"/>
        <w:rPr>
          <w:bCs/>
          <w:sz w:val="24"/>
          <w:szCs w:val="24"/>
        </w:rPr>
      </w:pPr>
      <w:proofErr w:type="gramStart"/>
      <w:r w:rsidRPr="006605F8">
        <w:rPr>
          <w:bCs/>
          <w:sz w:val="24"/>
          <w:szCs w:val="24"/>
        </w:rPr>
        <w:t>public</w:t>
      </w:r>
      <w:proofErr w:type="gramEnd"/>
      <w:r w:rsidRPr="006605F8">
        <w:rPr>
          <w:bCs/>
          <w:sz w:val="24"/>
          <w:szCs w:val="24"/>
        </w:rPr>
        <w: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insertion(node *root,int key)</w:t>
      </w:r>
    </w:p>
    <w:p w:rsidR="002C4115"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root==NULL)</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  *</w:t>
      </w:r>
      <w:proofErr w:type="gramEnd"/>
      <w:r w:rsidRPr="006605F8">
        <w:rPr>
          <w:bCs/>
          <w:sz w:val="24"/>
          <w:szCs w:val="24"/>
        </w:rPr>
        <w:t>nn=new node;</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nn</w:t>
      </w:r>
      <w:proofErr w:type="gramEnd"/>
      <w:r w:rsidRPr="006605F8">
        <w:rPr>
          <w:bCs/>
          <w:sz w:val="24"/>
          <w:szCs w:val="24"/>
        </w:rPr>
        <w:t>-&gt;data=key;</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nn</w:t>
      </w:r>
      <w:proofErr w:type="gramEnd"/>
      <w:r w:rsidRPr="006605F8">
        <w:rPr>
          <w:bCs/>
          <w:sz w:val="24"/>
          <w:szCs w:val="24"/>
        </w:rPr>
        <w:t>-&gt;left=NULL;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nn</w:t>
      </w:r>
      <w:proofErr w:type="gramEnd"/>
      <w:r w:rsidRPr="006605F8">
        <w:rPr>
          <w:bCs/>
          <w:sz w:val="24"/>
          <w:szCs w:val="24"/>
        </w:rPr>
        <w:t>-&gt;right=NULL;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root=</w:t>
      </w:r>
      <w:proofErr w:type="gramEnd"/>
      <w:r w:rsidRPr="006605F8">
        <w:rPr>
          <w:bCs/>
          <w:sz w:val="24"/>
          <w:szCs w:val="24"/>
        </w:rPr>
        <w:t>nn;</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
    <w:p w:rsid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r w:rsidRPr="006605F8">
        <w:rPr>
          <w:bCs/>
          <w:sz w:val="24"/>
          <w:szCs w:val="24"/>
        </w:rPr>
        <w:t xml:space="preserve"> if(key&lt;root-&gt;data)</w:t>
      </w:r>
    </w:p>
    <w:p w:rsidR="002C4115" w:rsidRPr="006605F8" w:rsidRDefault="002C4115" w:rsidP="002C4115">
      <w:pPr>
        <w:spacing w:after="0"/>
        <w:ind w:firstLine="720"/>
        <w:rPr>
          <w:bCs/>
          <w:sz w:val="24"/>
          <w:szCs w:val="24"/>
        </w:rPr>
      </w:pPr>
      <w:proofErr w:type="gramStart"/>
      <w:r w:rsidRPr="006605F8">
        <w:rPr>
          <w:bCs/>
          <w:sz w:val="24"/>
          <w:szCs w:val="24"/>
        </w:rPr>
        <w:t>root</w:t>
      </w:r>
      <w:proofErr w:type="gramEnd"/>
      <w:r w:rsidRPr="006605F8">
        <w:rPr>
          <w:bCs/>
          <w:sz w:val="24"/>
          <w:szCs w:val="24"/>
        </w:rPr>
        <w:t>-&gt;left=insertion(root-&gt;left,key);</w:t>
      </w:r>
    </w:p>
    <w:p w:rsid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r w:rsidRPr="006605F8">
        <w:rPr>
          <w:bCs/>
          <w:sz w:val="24"/>
          <w:szCs w:val="24"/>
        </w:rPr>
        <w:t xml:space="preserve"> if(key&gt;root-&gt;data)</w:t>
      </w:r>
    </w:p>
    <w:p w:rsidR="002C4115" w:rsidRPr="006605F8" w:rsidRDefault="002C4115" w:rsidP="006605F8">
      <w:pPr>
        <w:spacing w:after="0"/>
        <w:rPr>
          <w:bCs/>
          <w:sz w:val="24"/>
          <w:szCs w:val="24"/>
        </w:rPr>
      </w:pPr>
      <w:r>
        <w:rPr>
          <w:bCs/>
          <w:sz w:val="24"/>
          <w:szCs w:val="24"/>
        </w:rPr>
        <w:tab/>
      </w:r>
      <w:proofErr w:type="gramStart"/>
      <w:r w:rsidRPr="006605F8">
        <w:rPr>
          <w:bCs/>
          <w:sz w:val="24"/>
          <w:szCs w:val="24"/>
        </w:rPr>
        <w:t>root</w:t>
      </w:r>
      <w:proofErr w:type="gramEnd"/>
      <w:r w:rsidRPr="006605F8">
        <w:rPr>
          <w:bCs/>
          <w:sz w:val="24"/>
          <w:szCs w:val="24"/>
        </w:rPr>
        <w:t>-&gt;right=insertion(root-&gt;right,key);</w:t>
      </w:r>
    </w:p>
    <w:p w:rsidR="002C4115"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 xml:space="preserve"> root;</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void</w:t>
      </w:r>
      <w:proofErr w:type="gramEnd"/>
      <w:r w:rsidRPr="006605F8">
        <w:rPr>
          <w:bCs/>
          <w:sz w:val="24"/>
          <w:szCs w:val="24"/>
        </w:rPr>
        <w:t xml:space="preserve"> print_pre_order(node *t)</w:t>
      </w:r>
    </w:p>
    <w:p w:rsidR="002C4115"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!t)</w:t>
      </w:r>
    </w:p>
    <w:p w:rsidR="002C4115"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&lt;&lt;t-&gt;data&lt;&lt;endl;</w:t>
      </w:r>
    </w:p>
    <w:p w:rsidR="006605F8" w:rsidRPr="006605F8" w:rsidRDefault="006605F8" w:rsidP="006605F8">
      <w:pPr>
        <w:spacing w:after="0"/>
        <w:rPr>
          <w:bCs/>
          <w:sz w:val="24"/>
          <w:szCs w:val="24"/>
        </w:rPr>
      </w:pPr>
      <w:r w:rsidRPr="006605F8">
        <w:rPr>
          <w:bCs/>
          <w:sz w:val="24"/>
          <w:szCs w:val="24"/>
        </w:rPr>
        <w:t xml:space="preserve">            print_pre_</w:t>
      </w:r>
      <w:proofErr w:type="gramStart"/>
      <w:r w:rsidRPr="006605F8">
        <w:rPr>
          <w:bCs/>
          <w:sz w:val="24"/>
          <w:szCs w:val="24"/>
        </w:rPr>
        <w:t>order(</w:t>
      </w:r>
      <w:proofErr w:type="gramEnd"/>
      <w:r w:rsidRPr="006605F8">
        <w:rPr>
          <w:bCs/>
          <w:sz w:val="24"/>
          <w:szCs w:val="24"/>
        </w:rPr>
        <w:t>t-&gt;left);</w:t>
      </w:r>
    </w:p>
    <w:p w:rsidR="006605F8" w:rsidRPr="006605F8" w:rsidRDefault="006605F8" w:rsidP="006605F8">
      <w:pPr>
        <w:spacing w:after="0"/>
        <w:rPr>
          <w:bCs/>
          <w:sz w:val="24"/>
          <w:szCs w:val="24"/>
        </w:rPr>
      </w:pPr>
      <w:r w:rsidRPr="006605F8">
        <w:rPr>
          <w:bCs/>
          <w:sz w:val="24"/>
          <w:szCs w:val="24"/>
        </w:rPr>
        <w:t xml:space="preserve">            print_pre_</w:t>
      </w:r>
      <w:proofErr w:type="gramStart"/>
      <w:r w:rsidRPr="006605F8">
        <w:rPr>
          <w:bCs/>
          <w:sz w:val="24"/>
          <w:szCs w:val="24"/>
        </w:rPr>
        <w:t>order(</w:t>
      </w:r>
      <w:proofErr w:type="gramEnd"/>
      <w:r w:rsidRPr="006605F8">
        <w:rPr>
          <w:bCs/>
          <w:sz w:val="24"/>
          <w:szCs w:val="24"/>
        </w:rPr>
        <w:t>t-&gt;right);</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
    <w:p w:rsidR="002C4115"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void</w:t>
      </w:r>
      <w:proofErr w:type="gramEnd"/>
      <w:r w:rsidRPr="006605F8">
        <w:rPr>
          <w:bCs/>
          <w:sz w:val="24"/>
          <w:szCs w:val="24"/>
        </w:rPr>
        <w:t xml:space="preserve"> print_in_order(node *t)</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print_in_</w:t>
      </w:r>
      <w:proofErr w:type="gramStart"/>
      <w:r w:rsidRPr="006605F8">
        <w:rPr>
          <w:bCs/>
          <w:sz w:val="24"/>
          <w:szCs w:val="24"/>
        </w:rPr>
        <w:t>order(</w:t>
      </w:r>
      <w:proofErr w:type="gramEnd"/>
      <w:r w:rsidRPr="006605F8">
        <w:rPr>
          <w:bCs/>
          <w:sz w:val="24"/>
          <w:szCs w:val="24"/>
        </w:rPr>
        <w:t>t-&gt;left);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&lt;&lt;t-&gt;data&lt;&lt;endl;</w:t>
      </w:r>
    </w:p>
    <w:p w:rsidR="006605F8" w:rsidRPr="006605F8" w:rsidRDefault="006605F8" w:rsidP="006605F8">
      <w:pPr>
        <w:spacing w:after="0"/>
        <w:rPr>
          <w:bCs/>
          <w:sz w:val="24"/>
          <w:szCs w:val="24"/>
        </w:rPr>
      </w:pPr>
      <w:r w:rsidRPr="006605F8">
        <w:rPr>
          <w:bCs/>
          <w:sz w:val="24"/>
          <w:szCs w:val="24"/>
        </w:rPr>
        <w:t xml:space="preserve">            print_in_</w:t>
      </w:r>
      <w:proofErr w:type="gramStart"/>
      <w:r w:rsidRPr="006605F8">
        <w:rPr>
          <w:bCs/>
          <w:sz w:val="24"/>
          <w:szCs w:val="24"/>
        </w:rPr>
        <w:t>order(</w:t>
      </w:r>
      <w:proofErr w:type="gramEnd"/>
      <w:r w:rsidRPr="006605F8">
        <w:rPr>
          <w:bCs/>
          <w:sz w:val="24"/>
          <w:szCs w:val="24"/>
        </w:rPr>
        <w:t>t-&gt;right);</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void</w:t>
      </w:r>
      <w:proofErr w:type="gramEnd"/>
      <w:r w:rsidRPr="006605F8">
        <w:rPr>
          <w:bCs/>
          <w:sz w:val="24"/>
          <w:szCs w:val="24"/>
        </w:rPr>
        <w:t xml:space="preserve"> print_post_order(node *t)</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print_post_</w:t>
      </w:r>
      <w:proofErr w:type="gramStart"/>
      <w:r w:rsidRPr="006605F8">
        <w:rPr>
          <w:bCs/>
          <w:sz w:val="24"/>
          <w:szCs w:val="24"/>
        </w:rPr>
        <w:t>order(</w:t>
      </w:r>
      <w:proofErr w:type="gramEnd"/>
      <w:r w:rsidRPr="006605F8">
        <w:rPr>
          <w:bCs/>
          <w:sz w:val="24"/>
          <w:szCs w:val="24"/>
        </w:rPr>
        <w:t>t-&gt;left);</w:t>
      </w:r>
    </w:p>
    <w:p w:rsidR="006605F8" w:rsidRPr="006605F8" w:rsidRDefault="006605F8" w:rsidP="006605F8">
      <w:pPr>
        <w:spacing w:after="0"/>
        <w:rPr>
          <w:bCs/>
          <w:sz w:val="24"/>
          <w:szCs w:val="24"/>
        </w:rPr>
      </w:pPr>
      <w:r w:rsidRPr="006605F8">
        <w:rPr>
          <w:bCs/>
          <w:sz w:val="24"/>
          <w:szCs w:val="24"/>
        </w:rPr>
        <w:t xml:space="preserve">            print_post_</w:t>
      </w:r>
      <w:proofErr w:type="gramStart"/>
      <w:r w:rsidRPr="006605F8">
        <w:rPr>
          <w:bCs/>
          <w:sz w:val="24"/>
          <w:szCs w:val="24"/>
        </w:rPr>
        <w:t>order(</w:t>
      </w:r>
      <w:proofErr w:type="gramEnd"/>
      <w:r w:rsidRPr="006605F8">
        <w:rPr>
          <w:bCs/>
          <w:sz w:val="24"/>
          <w:szCs w:val="24"/>
        </w:rPr>
        <w:t>t-&gt;right);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&lt;&lt;t-&gt;data&lt;&lt;endl;</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deletenode(node *root,int value)</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root==NULL)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&lt;&lt;"Element not found:"&lt;&lt;endl;</w:t>
      </w:r>
    </w:p>
    <w:p w:rsid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r w:rsidRPr="006605F8">
        <w:rPr>
          <w:bCs/>
          <w:sz w:val="24"/>
          <w:szCs w:val="24"/>
        </w:rPr>
        <w:t xml:space="preserve"> if(root-&gt;data&gt;value)</w:t>
      </w:r>
    </w:p>
    <w:p w:rsidR="002C4115" w:rsidRPr="006605F8" w:rsidRDefault="002C4115" w:rsidP="006605F8">
      <w:pPr>
        <w:spacing w:after="0"/>
        <w:rPr>
          <w:bCs/>
          <w:sz w:val="24"/>
          <w:szCs w:val="24"/>
        </w:rPr>
      </w:pPr>
      <w:r>
        <w:rPr>
          <w:bCs/>
          <w:sz w:val="24"/>
          <w:szCs w:val="24"/>
        </w:rPr>
        <w:lastRenderedPageBreak/>
        <w:tab/>
      </w:r>
      <w:r>
        <w:rPr>
          <w:bCs/>
          <w:sz w:val="24"/>
          <w:szCs w:val="24"/>
        </w:rPr>
        <w:tab/>
      </w:r>
      <w:proofErr w:type="gramStart"/>
      <w:r w:rsidRPr="006605F8">
        <w:rPr>
          <w:bCs/>
          <w:sz w:val="24"/>
          <w:szCs w:val="24"/>
        </w:rPr>
        <w:t>root</w:t>
      </w:r>
      <w:proofErr w:type="gramEnd"/>
      <w:r w:rsidRPr="006605F8">
        <w:rPr>
          <w:bCs/>
          <w:sz w:val="24"/>
          <w:szCs w:val="24"/>
        </w:rPr>
        <w:t>-&gt;left=deletenode(root-&gt;left,value);</w:t>
      </w:r>
    </w:p>
    <w:p w:rsidR="002C4115"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r w:rsidRPr="006605F8">
        <w:rPr>
          <w:bCs/>
          <w:sz w:val="24"/>
          <w:szCs w:val="24"/>
        </w:rPr>
        <w:t xml:space="preserve"> if(root-&gt;data&lt;value)</w:t>
      </w:r>
    </w:p>
    <w:p w:rsidR="006605F8" w:rsidRPr="006605F8" w:rsidRDefault="006605F8" w:rsidP="002C4115">
      <w:pPr>
        <w:spacing w:after="0"/>
        <w:rPr>
          <w:bCs/>
          <w:sz w:val="24"/>
          <w:szCs w:val="24"/>
        </w:rPr>
      </w:pPr>
      <w:r w:rsidRPr="006605F8">
        <w:rPr>
          <w:bCs/>
          <w:sz w:val="24"/>
          <w:szCs w:val="24"/>
        </w:rPr>
        <w:t xml:space="preserve">                    </w:t>
      </w:r>
      <w:proofErr w:type="gramStart"/>
      <w:r w:rsidRPr="006605F8">
        <w:rPr>
          <w:bCs/>
          <w:sz w:val="24"/>
          <w:szCs w:val="24"/>
        </w:rPr>
        <w:t>root</w:t>
      </w:r>
      <w:proofErr w:type="gramEnd"/>
      <w:r w:rsidRPr="006605F8">
        <w:rPr>
          <w:bCs/>
          <w:sz w:val="24"/>
          <w:szCs w:val="24"/>
        </w:rPr>
        <w:t xml:space="preserve">-&gt;right=deletenode(root-&gt;right,value);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else</w:t>
      </w:r>
      <w:proofErr w:type="gramEnd"/>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root-&gt;left==NULL)</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temp=root-&gt;right;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delete</w:t>
      </w:r>
      <w:proofErr w:type="gramEnd"/>
      <w:r w:rsidRPr="006605F8">
        <w:rPr>
          <w:bCs/>
          <w:sz w:val="24"/>
          <w:szCs w:val="24"/>
        </w:rPr>
        <w:t xml:space="preserve"> root;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 xml:space="preserve"> temp;</w:t>
      </w:r>
    </w:p>
    <w:p w:rsidR="002C4115"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if(</w:t>
      </w:r>
      <w:proofErr w:type="gramEnd"/>
      <w:r w:rsidRPr="006605F8">
        <w:rPr>
          <w:bCs/>
          <w:sz w:val="24"/>
          <w:szCs w:val="24"/>
        </w:rPr>
        <w:t>root-&gt;right==NULL)</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temp=root-&gt;left;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delete</w:t>
      </w:r>
      <w:proofErr w:type="gramEnd"/>
      <w:r w:rsidRPr="006605F8">
        <w:rPr>
          <w:bCs/>
          <w:sz w:val="24"/>
          <w:szCs w:val="24"/>
        </w:rPr>
        <w:t xml:space="preserve"> root;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 xml:space="preserve"> temp;</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return</w:t>
      </w:r>
      <w:proofErr w:type="gramEnd"/>
      <w:r w:rsidRPr="006605F8">
        <w:rPr>
          <w:bCs/>
          <w:sz w:val="24"/>
          <w:szCs w:val="24"/>
        </w:rPr>
        <w:t xml:space="preserve"> root;</w:t>
      </w:r>
    </w:p>
    <w:p w:rsidR="002C4115"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w:t>
      </w:r>
    </w:p>
    <w:p w:rsidR="006605F8" w:rsidRPr="006605F8" w:rsidRDefault="006605F8" w:rsidP="006605F8">
      <w:pPr>
        <w:spacing w:after="0"/>
        <w:rPr>
          <w:bCs/>
          <w:sz w:val="24"/>
          <w:szCs w:val="24"/>
        </w:rPr>
      </w:pPr>
      <w:proofErr w:type="gramStart"/>
      <w:r w:rsidRPr="006605F8">
        <w:rPr>
          <w:bCs/>
          <w:sz w:val="24"/>
          <w:szCs w:val="24"/>
        </w:rPr>
        <w:t>int</w:t>
      </w:r>
      <w:proofErr w:type="gramEnd"/>
      <w:r w:rsidRPr="006605F8">
        <w:rPr>
          <w:bCs/>
          <w:sz w:val="24"/>
          <w:szCs w:val="24"/>
        </w:rPr>
        <w:t xml:space="preserve"> main()</w:t>
      </w:r>
    </w:p>
    <w:p w:rsidR="006605F8" w:rsidRPr="006605F8" w:rsidRDefault="006605F8" w:rsidP="006605F8">
      <w:pPr>
        <w:spacing w:after="0"/>
        <w:rPr>
          <w:bCs/>
          <w:sz w:val="24"/>
          <w:szCs w:val="24"/>
        </w:rPr>
      </w:pPr>
      <w:r w:rsidRPr="006605F8">
        <w:rPr>
          <w:bCs/>
          <w:sz w:val="24"/>
          <w:szCs w:val="24"/>
        </w:rPr>
        <w: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binary_search_tree</w:t>
      </w:r>
      <w:proofErr w:type="gramEnd"/>
      <w:r w:rsidRPr="006605F8">
        <w:rPr>
          <w:bCs/>
          <w:sz w:val="24"/>
          <w:szCs w:val="24"/>
        </w:rPr>
        <w:t xml:space="preserve"> bst;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xml:space="preserve"> *root=NULL;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int</w:t>
      </w:r>
      <w:proofErr w:type="gramEnd"/>
      <w:r w:rsidRPr="006605F8">
        <w:rPr>
          <w:bCs/>
          <w:sz w:val="24"/>
          <w:szCs w:val="24"/>
        </w:rPr>
        <w:t xml:space="preserve"> n,i;</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&lt;&lt;"Enter number of elements in array:"&lt;&lt;endl;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cin</w:t>
      </w:r>
      <w:proofErr w:type="gramEnd"/>
      <w:r w:rsidRPr="006605F8">
        <w:rPr>
          <w:bCs/>
          <w:sz w:val="24"/>
          <w:szCs w:val="24"/>
        </w:rPr>
        <w:t>&gt;&gt;n;</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int</w:t>
      </w:r>
      <w:proofErr w:type="gramEnd"/>
      <w:r w:rsidRPr="006605F8">
        <w:rPr>
          <w:bCs/>
          <w:sz w:val="24"/>
          <w:szCs w:val="24"/>
        </w:rPr>
        <w:t xml:space="preserve"> a[n];</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&lt;&lt;"Enter element you want in ll:"&lt;&lt;endl;</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for(</w:t>
      </w:r>
      <w:proofErr w:type="gramEnd"/>
      <w:r w:rsidRPr="006605F8">
        <w:rPr>
          <w:bCs/>
          <w:sz w:val="24"/>
          <w:szCs w:val="24"/>
        </w:rPr>
        <w:t>i=0;i&lt;n;i++)</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int</w:t>
      </w:r>
      <w:proofErr w:type="gramEnd"/>
      <w:r w:rsidRPr="006605F8">
        <w:rPr>
          <w:bCs/>
          <w:sz w:val="24"/>
          <w:szCs w:val="24"/>
        </w:rPr>
        <w:t xml:space="preserve"> key;</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cin</w:t>
      </w:r>
      <w:proofErr w:type="gramEnd"/>
      <w:r w:rsidRPr="006605F8">
        <w:rPr>
          <w:bCs/>
          <w:sz w:val="24"/>
          <w:szCs w:val="24"/>
        </w:rPr>
        <w:t>&gt;&gt;key;</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root=</w:t>
      </w:r>
      <w:proofErr w:type="gramEnd"/>
      <w:r w:rsidRPr="006605F8">
        <w:rPr>
          <w:bCs/>
          <w:sz w:val="24"/>
          <w:szCs w:val="24"/>
        </w:rPr>
        <w:t>bst.insertion(root,key);</w:t>
      </w:r>
    </w:p>
    <w:p w:rsidR="006605F8" w:rsidRPr="006605F8" w:rsidRDefault="006605F8" w:rsidP="006605F8">
      <w:pPr>
        <w:spacing w:after="0"/>
        <w:rPr>
          <w:bCs/>
          <w:sz w:val="24"/>
          <w:szCs w:val="24"/>
        </w:rPr>
      </w:pPr>
      <w:r w:rsidRPr="006605F8">
        <w:rPr>
          <w:bCs/>
          <w:sz w:val="24"/>
          <w:szCs w:val="24"/>
        </w:rPr>
        <w:t xml:space="preserve">   }</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&lt;&lt;"output according to IN order is:"&lt;&lt;endl;</w:t>
      </w:r>
    </w:p>
    <w:p w:rsidR="006605F8" w:rsidRPr="006605F8" w:rsidRDefault="006605F8" w:rsidP="006605F8">
      <w:pPr>
        <w:spacing w:after="0"/>
        <w:rPr>
          <w:bCs/>
          <w:sz w:val="24"/>
          <w:szCs w:val="24"/>
        </w:rPr>
      </w:pPr>
      <w:r w:rsidRPr="006605F8">
        <w:rPr>
          <w:bCs/>
          <w:sz w:val="24"/>
          <w:szCs w:val="24"/>
        </w:rPr>
        <w:t xml:space="preserve">   bst.print_in_</w:t>
      </w:r>
      <w:proofErr w:type="gramStart"/>
      <w:r w:rsidRPr="006605F8">
        <w:rPr>
          <w:bCs/>
          <w:sz w:val="24"/>
          <w:szCs w:val="24"/>
        </w:rPr>
        <w:t>order(</w:t>
      </w:r>
      <w:proofErr w:type="gramEnd"/>
      <w:r w:rsidRPr="006605F8">
        <w:rPr>
          <w:bCs/>
          <w:sz w:val="24"/>
          <w:szCs w:val="24"/>
        </w:rPr>
        <w:t>root);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&lt;&lt;"output  according to POST order is:"&lt;&lt;endl;</w:t>
      </w:r>
    </w:p>
    <w:p w:rsidR="006605F8" w:rsidRPr="006605F8" w:rsidRDefault="006605F8" w:rsidP="006605F8">
      <w:pPr>
        <w:spacing w:after="0"/>
        <w:rPr>
          <w:bCs/>
          <w:sz w:val="24"/>
          <w:szCs w:val="24"/>
        </w:rPr>
      </w:pPr>
      <w:r w:rsidRPr="006605F8">
        <w:rPr>
          <w:bCs/>
          <w:sz w:val="24"/>
          <w:szCs w:val="24"/>
        </w:rPr>
        <w:t xml:space="preserve">   bst.print_post_</w:t>
      </w:r>
      <w:proofErr w:type="gramStart"/>
      <w:r w:rsidRPr="006605F8">
        <w:rPr>
          <w:bCs/>
          <w:sz w:val="24"/>
          <w:szCs w:val="24"/>
        </w:rPr>
        <w:t>order(</w:t>
      </w:r>
      <w:proofErr w:type="gramEnd"/>
      <w:r w:rsidRPr="006605F8">
        <w:rPr>
          <w:bCs/>
          <w:sz w:val="24"/>
          <w:szCs w:val="24"/>
        </w:rPr>
        <w:t>root);</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&lt;&lt;"output according to PRE is:"&lt;&lt;endl;</w:t>
      </w:r>
    </w:p>
    <w:p w:rsidR="006605F8" w:rsidRPr="006605F8" w:rsidRDefault="006605F8" w:rsidP="006605F8">
      <w:pPr>
        <w:spacing w:after="0"/>
        <w:rPr>
          <w:bCs/>
          <w:sz w:val="24"/>
          <w:szCs w:val="24"/>
        </w:rPr>
      </w:pPr>
      <w:r w:rsidRPr="006605F8">
        <w:rPr>
          <w:bCs/>
          <w:sz w:val="24"/>
          <w:szCs w:val="24"/>
        </w:rPr>
        <w:t xml:space="preserve">   bst.print_pre_</w:t>
      </w:r>
      <w:proofErr w:type="gramStart"/>
      <w:r w:rsidRPr="006605F8">
        <w:rPr>
          <w:bCs/>
          <w:sz w:val="24"/>
          <w:szCs w:val="24"/>
        </w:rPr>
        <w:t>order(</w:t>
      </w:r>
      <w:proofErr w:type="gramEnd"/>
      <w:r w:rsidRPr="006605F8">
        <w:rPr>
          <w:bCs/>
          <w:sz w:val="24"/>
          <w:szCs w:val="24"/>
        </w:rPr>
        <w:t>root);</w:t>
      </w:r>
    </w:p>
    <w:p w:rsidR="006605F8" w:rsidRPr="006605F8" w:rsidRDefault="006605F8" w:rsidP="006605F8">
      <w:pPr>
        <w:spacing w:after="0"/>
        <w:rPr>
          <w:bCs/>
          <w:sz w:val="24"/>
          <w:szCs w:val="24"/>
        </w:rPr>
      </w:pP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&lt;&lt;"Enter node you want to delete:"&lt;&lt;endl;</w:t>
      </w:r>
    </w:p>
    <w:p w:rsidR="006605F8" w:rsidRPr="006605F8" w:rsidRDefault="006605F8" w:rsidP="006605F8">
      <w:pPr>
        <w:spacing w:after="0"/>
        <w:rPr>
          <w:bCs/>
          <w:sz w:val="24"/>
          <w:szCs w:val="24"/>
        </w:rPr>
      </w:pPr>
      <w:r w:rsidRPr="006605F8">
        <w:rPr>
          <w:bCs/>
          <w:sz w:val="24"/>
          <w:szCs w:val="24"/>
        </w:rPr>
        <w:lastRenderedPageBreak/>
        <w:t xml:space="preserve">    </w:t>
      </w:r>
      <w:proofErr w:type="gramStart"/>
      <w:r w:rsidRPr="006605F8">
        <w:rPr>
          <w:bCs/>
          <w:sz w:val="24"/>
          <w:szCs w:val="24"/>
        </w:rPr>
        <w:t>cin</w:t>
      </w:r>
      <w:proofErr w:type="gramEnd"/>
      <w:r w:rsidRPr="006605F8">
        <w:rPr>
          <w:bCs/>
          <w:sz w:val="24"/>
          <w:szCs w:val="24"/>
        </w:rPr>
        <w:t>&gt;&gt;n;</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node</w:t>
      </w:r>
      <w:proofErr w:type="gramEnd"/>
      <w:r w:rsidRPr="006605F8">
        <w:rPr>
          <w:bCs/>
          <w:sz w:val="24"/>
          <w:szCs w:val="24"/>
        </w:rPr>
        <w:t>* y=bst.deletenode(root,n);</w:t>
      </w:r>
    </w:p>
    <w:p w:rsidR="006605F8" w:rsidRPr="006605F8" w:rsidRDefault="006605F8" w:rsidP="006605F8">
      <w:pPr>
        <w:spacing w:after="0"/>
        <w:rPr>
          <w:bCs/>
          <w:sz w:val="24"/>
          <w:szCs w:val="24"/>
        </w:rPr>
      </w:pPr>
      <w:r w:rsidRPr="006605F8">
        <w:rPr>
          <w:bCs/>
          <w:sz w:val="24"/>
          <w:szCs w:val="24"/>
        </w:rPr>
        <w:t xml:space="preserve">    </w:t>
      </w:r>
      <w:proofErr w:type="gramStart"/>
      <w:r w:rsidRPr="006605F8">
        <w:rPr>
          <w:bCs/>
          <w:sz w:val="24"/>
          <w:szCs w:val="24"/>
        </w:rPr>
        <w:t>cout</w:t>
      </w:r>
      <w:proofErr w:type="gramEnd"/>
      <w:r w:rsidRPr="006605F8">
        <w:rPr>
          <w:bCs/>
          <w:sz w:val="24"/>
          <w:szCs w:val="24"/>
        </w:rPr>
        <w:t>&lt;&lt;"IN order output after deleting "&lt;&lt;endl;</w:t>
      </w:r>
    </w:p>
    <w:p w:rsidR="006605F8" w:rsidRPr="006605F8" w:rsidRDefault="006605F8" w:rsidP="006605F8">
      <w:pPr>
        <w:spacing w:after="0"/>
        <w:rPr>
          <w:bCs/>
          <w:sz w:val="24"/>
          <w:szCs w:val="24"/>
        </w:rPr>
      </w:pPr>
      <w:r w:rsidRPr="006605F8">
        <w:rPr>
          <w:bCs/>
          <w:sz w:val="24"/>
          <w:szCs w:val="24"/>
        </w:rPr>
        <w:tab/>
        <w:t>bst.print_in_order(y);</w:t>
      </w:r>
    </w:p>
    <w:p w:rsidR="00812B9F" w:rsidRDefault="006605F8" w:rsidP="002C4115">
      <w:pPr>
        <w:spacing w:after="0"/>
        <w:rPr>
          <w:b/>
          <w:bCs/>
          <w:sz w:val="24"/>
          <w:szCs w:val="24"/>
          <w:u w:val="single"/>
        </w:rPr>
      </w:pPr>
      <w:r w:rsidRPr="006605F8">
        <w:rPr>
          <w:bCs/>
          <w:sz w:val="24"/>
          <w:szCs w:val="24"/>
        </w:rPr>
        <w:t>}</w:t>
      </w:r>
    </w:p>
    <w:p w:rsidR="00812B9F" w:rsidRDefault="002C4115" w:rsidP="00812B9F">
      <w:pPr>
        <w:autoSpaceDE w:val="0"/>
        <w:spacing w:after="0"/>
        <w:rPr>
          <w:b/>
          <w:bCs/>
          <w:sz w:val="24"/>
          <w:szCs w:val="24"/>
          <w:u w:val="single"/>
        </w:rPr>
      </w:pPr>
      <w:r>
        <w:rPr>
          <w:b/>
          <w:bCs/>
          <w:sz w:val="24"/>
          <w:szCs w:val="24"/>
          <w:u w:val="single"/>
        </w:rPr>
        <w:t>OUTPUT:</w:t>
      </w:r>
    </w:p>
    <w:p w:rsidR="002C4115" w:rsidRDefault="002C4115" w:rsidP="00812B9F">
      <w:pPr>
        <w:autoSpaceDE w:val="0"/>
        <w:spacing w:after="0"/>
        <w:rPr>
          <w:b/>
          <w:bCs/>
          <w:sz w:val="24"/>
          <w:szCs w:val="24"/>
          <w:u w:val="single"/>
        </w:rPr>
      </w:pPr>
      <w:r>
        <w:rPr>
          <w:b/>
          <w:bCs/>
          <w:noProof/>
          <w:sz w:val="24"/>
          <w:szCs w:val="24"/>
          <w:u w:val="single"/>
          <w:lang w:val="en-US" w:bidi="ar-SA"/>
        </w:rPr>
        <w:drawing>
          <wp:inline distT="0" distB="0" distL="0" distR="0">
            <wp:extent cx="5629275" cy="6029325"/>
            <wp:effectExtent l="19050" t="0" r="9525" b="0"/>
            <wp:docPr id="11" name="Picture 7" descr="E:\SEMESTER-5\(DS)DATA STRUCTURE\CHO\ex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MESTER-5\(DS)DATA STRUCTURE\CHO\exp-11.PNG"/>
                    <pic:cNvPicPr>
                      <a:picLocks noChangeAspect="1" noChangeArrowheads="1"/>
                    </pic:cNvPicPr>
                  </pic:nvPicPr>
                  <pic:blipFill>
                    <a:blip r:embed="rId19" cstate="print"/>
                    <a:srcRect/>
                    <a:stretch>
                      <a:fillRect/>
                    </a:stretch>
                  </pic:blipFill>
                  <pic:spPr bwMode="auto">
                    <a:xfrm>
                      <a:off x="0" y="0"/>
                      <a:ext cx="5629275" cy="6029325"/>
                    </a:xfrm>
                    <a:prstGeom prst="rect">
                      <a:avLst/>
                    </a:prstGeom>
                    <a:noFill/>
                    <a:ln w="9525">
                      <a:noFill/>
                      <a:miter lim="800000"/>
                      <a:headEnd/>
                      <a:tailEnd/>
                    </a:ln>
                  </pic:spPr>
                </pic:pic>
              </a:graphicData>
            </a:graphic>
          </wp:inline>
        </w:drawing>
      </w:r>
    </w:p>
    <w:p w:rsidR="00812B9F" w:rsidRDefault="00812B9F"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3C57D7">
      <w:pPr>
        <w:autoSpaceDE w:val="0"/>
        <w:spacing w:after="0"/>
        <w:rPr>
          <w:b/>
          <w:bCs/>
          <w:sz w:val="24"/>
          <w:szCs w:val="24"/>
          <w:u w:val="single"/>
        </w:rPr>
      </w:pPr>
    </w:p>
    <w:p w:rsidR="000A3E9B" w:rsidRDefault="000A3E9B" w:rsidP="000A3E9B">
      <w:pPr>
        <w:jc w:val="center"/>
      </w:pPr>
      <w:r>
        <w:rPr>
          <w:b/>
          <w:bCs/>
          <w:i/>
          <w:iCs/>
          <w:sz w:val="36"/>
          <w:szCs w:val="36"/>
          <w:u w:val="single"/>
        </w:rPr>
        <w:t>Experiment No.-12</w:t>
      </w:r>
    </w:p>
    <w:p w:rsidR="000A3E9B" w:rsidRDefault="000A3E9B" w:rsidP="000A3E9B">
      <w:r>
        <w:rPr>
          <w:b/>
          <w:bCs/>
          <w:sz w:val="24"/>
          <w:szCs w:val="24"/>
          <w:u w:val="single"/>
        </w:rPr>
        <w:t xml:space="preserve">AIM- </w:t>
      </w:r>
      <w:r>
        <w:rPr>
          <w:rFonts w:cs="Calibri"/>
          <w:b/>
          <w:bCs/>
          <w:color w:val="000000"/>
          <w:sz w:val="24"/>
          <w:szCs w:val="24"/>
        </w:rPr>
        <w:t>Sort the list of integers using heap tree (Heap sort)</w:t>
      </w:r>
    </w:p>
    <w:p w:rsidR="000A3E9B" w:rsidRDefault="000A3E9B" w:rsidP="000A3E9B">
      <w:r>
        <w:rPr>
          <w:b/>
          <w:bCs/>
          <w:sz w:val="24"/>
          <w:szCs w:val="24"/>
          <w:u w:val="single"/>
        </w:rPr>
        <w:t xml:space="preserve">PROGRAM- </w:t>
      </w:r>
    </w:p>
    <w:p w:rsidR="000A3E9B" w:rsidRDefault="000A3E9B" w:rsidP="000A3E9B">
      <w:r>
        <w:rPr>
          <w:bCs/>
          <w:sz w:val="24"/>
          <w:szCs w:val="24"/>
        </w:rPr>
        <w:t>#include&lt;iostream&gt;</w:t>
      </w:r>
    </w:p>
    <w:p w:rsidR="000A3E9B" w:rsidRDefault="000A3E9B" w:rsidP="000A3E9B">
      <w:r>
        <w:rPr>
          <w:bCs/>
          <w:sz w:val="24"/>
          <w:szCs w:val="24"/>
        </w:rPr>
        <w:t>#include&lt;algorithm&gt;</w:t>
      </w:r>
    </w:p>
    <w:p w:rsidR="000A3E9B" w:rsidRDefault="000A3E9B" w:rsidP="000A3E9B">
      <w:r>
        <w:rPr>
          <w:bCs/>
          <w:sz w:val="24"/>
          <w:szCs w:val="24"/>
        </w:rPr>
        <w:t>#include&lt;stack&gt;</w:t>
      </w:r>
    </w:p>
    <w:p w:rsidR="000A3E9B" w:rsidRDefault="000A3E9B" w:rsidP="000A3E9B">
      <w:proofErr w:type="gramStart"/>
      <w:r>
        <w:rPr>
          <w:bCs/>
          <w:sz w:val="24"/>
          <w:szCs w:val="24"/>
        </w:rPr>
        <w:t>using</w:t>
      </w:r>
      <w:proofErr w:type="gramEnd"/>
      <w:r>
        <w:rPr>
          <w:bCs/>
          <w:sz w:val="24"/>
          <w:szCs w:val="24"/>
        </w:rPr>
        <w:t xml:space="preserve"> namespace std;</w:t>
      </w:r>
    </w:p>
    <w:p w:rsidR="000A3E9B" w:rsidRDefault="000A3E9B" w:rsidP="000A3E9B">
      <w:proofErr w:type="gramStart"/>
      <w:r>
        <w:rPr>
          <w:bCs/>
          <w:sz w:val="24"/>
          <w:szCs w:val="24"/>
        </w:rPr>
        <w:t>class</w:t>
      </w:r>
      <w:proofErr w:type="gramEnd"/>
      <w:r>
        <w:rPr>
          <w:bCs/>
          <w:sz w:val="24"/>
          <w:szCs w:val="24"/>
        </w:rPr>
        <w:t xml:space="preserve"> heaps</w:t>
      </w:r>
    </w:p>
    <w:p w:rsidR="000A3E9B" w:rsidRDefault="000A3E9B" w:rsidP="000A3E9B">
      <w:r>
        <w:rPr>
          <w:bCs/>
          <w:sz w:val="24"/>
          <w:szCs w:val="24"/>
        </w:rPr>
        <w:t>{</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*arr;</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n,left,right,largest;</w:t>
      </w:r>
    </w:p>
    <w:p w:rsidR="000A3E9B" w:rsidRDefault="000A3E9B" w:rsidP="000A3E9B">
      <w:pPr>
        <w:rPr>
          <w:bCs/>
          <w:sz w:val="24"/>
          <w:szCs w:val="24"/>
        </w:rPr>
      </w:pPr>
    </w:p>
    <w:p w:rsidR="000A3E9B" w:rsidRDefault="000A3E9B" w:rsidP="000A3E9B">
      <w:proofErr w:type="gramStart"/>
      <w:r>
        <w:rPr>
          <w:bCs/>
          <w:sz w:val="24"/>
          <w:szCs w:val="24"/>
        </w:rPr>
        <w:t>public</w:t>
      </w:r>
      <w:proofErr w:type="gramEnd"/>
      <w:r>
        <w:rPr>
          <w:bCs/>
          <w:sz w:val="24"/>
          <w:szCs w:val="24"/>
        </w:rPr>
        <w:t>:</w:t>
      </w:r>
    </w:p>
    <w:p w:rsidR="000A3E9B" w:rsidRDefault="000A3E9B" w:rsidP="000A3E9B">
      <w:r>
        <w:rPr>
          <w:bCs/>
          <w:sz w:val="24"/>
          <w:szCs w:val="24"/>
        </w:rPr>
        <w:t xml:space="preserve">    </w:t>
      </w:r>
      <w:proofErr w:type="gramStart"/>
      <w:r>
        <w:rPr>
          <w:bCs/>
          <w:sz w:val="24"/>
          <w:szCs w:val="24"/>
        </w:rPr>
        <w:t>heaps()</w:t>
      </w:r>
      <w:proofErr w:type="gramEnd"/>
    </w:p>
    <w:p w:rsidR="000A3E9B" w:rsidRDefault="000A3E9B" w:rsidP="000A3E9B">
      <w:r>
        <w:rPr>
          <w:bCs/>
          <w:sz w:val="24"/>
          <w:szCs w:val="24"/>
        </w:rPr>
        <w:t xml:space="preserve">    {</w:t>
      </w:r>
    </w:p>
    <w:p w:rsidR="000A3E9B" w:rsidRDefault="000A3E9B" w:rsidP="000A3E9B">
      <w:r>
        <w:rPr>
          <w:bCs/>
          <w:sz w:val="24"/>
          <w:szCs w:val="24"/>
        </w:rPr>
        <w:t xml:space="preserve">        n=0</w:t>
      </w:r>
      <w:proofErr w:type="gramStart"/>
      <w:r>
        <w:rPr>
          <w:bCs/>
          <w:sz w:val="24"/>
          <w:szCs w:val="24"/>
        </w:rPr>
        <w:t>,left</w:t>
      </w:r>
      <w:proofErr w:type="gramEnd"/>
      <w:r>
        <w:rPr>
          <w:bCs/>
          <w:sz w:val="24"/>
          <w:szCs w:val="24"/>
        </w:rPr>
        <w:t>=0,right=0,largest=0;</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the no of elements\n";</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&gt;&gt;n;</w:t>
      </w:r>
    </w:p>
    <w:p w:rsidR="000A3E9B" w:rsidRDefault="000A3E9B" w:rsidP="000A3E9B">
      <w:r>
        <w:rPr>
          <w:bCs/>
          <w:sz w:val="24"/>
          <w:szCs w:val="24"/>
        </w:rPr>
        <w:t xml:space="preserve">        </w:t>
      </w:r>
      <w:proofErr w:type="gramStart"/>
      <w:r>
        <w:rPr>
          <w:bCs/>
          <w:sz w:val="24"/>
          <w:szCs w:val="24"/>
        </w:rPr>
        <w:t>arr=</w:t>
      </w:r>
      <w:proofErr w:type="gramEnd"/>
      <w:r>
        <w:rPr>
          <w:bCs/>
          <w:sz w:val="24"/>
          <w:szCs w:val="24"/>
        </w:rPr>
        <w:t>new int[n];</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the elements\n";</w:t>
      </w:r>
    </w:p>
    <w:p w:rsidR="000A3E9B" w:rsidRDefault="000A3E9B" w:rsidP="000A3E9B">
      <w:r>
        <w:rPr>
          <w:bCs/>
          <w:sz w:val="24"/>
          <w:szCs w:val="24"/>
        </w:rPr>
        <w:t xml:space="preserve">        </w:t>
      </w:r>
      <w:proofErr w:type="gramStart"/>
      <w:r>
        <w:rPr>
          <w:bCs/>
          <w:sz w:val="24"/>
          <w:szCs w:val="24"/>
        </w:rPr>
        <w:t>for(</w:t>
      </w:r>
      <w:proofErr w:type="gramEnd"/>
      <w:r>
        <w:rPr>
          <w:bCs/>
          <w:sz w:val="24"/>
          <w:szCs w:val="24"/>
        </w:rPr>
        <w:t>int i=1;i&lt;=n;i++)</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cin</w:t>
      </w:r>
      <w:proofErr w:type="gramEnd"/>
      <w:r>
        <w:rPr>
          <w:bCs/>
          <w:sz w:val="24"/>
          <w:szCs w:val="24"/>
        </w:rPr>
        <w:t>&gt;&gt;arr[i];</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max_heapify(int arr[],int k)</w:t>
      </w:r>
    </w:p>
    <w:p w:rsidR="000A3E9B" w:rsidRDefault="000A3E9B" w:rsidP="000A3E9B">
      <w:r>
        <w:rPr>
          <w:bCs/>
          <w:sz w:val="24"/>
          <w:szCs w:val="24"/>
        </w:rPr>
        <w:t xml:space="preserve">    {</w:t>
      </w:r>
    </w:p>
    <w:p w:rsidR="000A3E9B" w:rsidRDefault="000A3E9B" w:rsidP="000A3E9B">
      <w:r>
        <w:rPr>
          <w:bCs/>
          <w:sz w:val="24"/>
          <w:szCs w:val="24"/>
        </w:rPr>
        <w:lastRenderedPageBreak/>
        <w:t xml:space="preserve">        </w:t>
      </w:r>
      <w:proofErr w:type="gramStart"/>
      <w:r>
        <w:rPr>
          <w:bCs/>
          <w:sz w:val="24"/>
          <w:szCs w:val="24"/>
        </w:rPr>
        <w:t>left=</w:t>
      </w:r>
      <w:proofErr w:type="gramEnd"/>
      <w:r>
        <w:rPr>
          <w:bCs/>
          <w:sz w:val="24"/>
          <w:szCs w:val="24"/>
        </w:rPr>
        <w:t>2*k;</w:t>
      </w:r>
    </w:p>
    <w:p w:rsidR="000A3E9B" w:rsidRDefault="000A3E9B" w:rsidP="000A3E9B">
      <w:r>
        <w:rPr>
          <w:bCs/>
          <w:sz w:val="24"/>
          <w:szCs w:val="24"/>
        </w:rPr>
        <w:t xml:space="preserve">        </w:t>
      </w:r>
      <w:proofErr w:type="gramStart"/>
      <w:r>
        <w:rPr>
          <w:bCs/>
          <w:sz w:val="24"/>
          <w:szCs w:val="24"/>
        </w:rPr>
        <w:t>right=</w:t>
      </w:r>
      <w:proofErr w:type="gramEnd"/>
      <w:r>
        <w:rPr>
          <w:bCs/>
          <w:sz w:val="24"/>
          <w:szCs w:val="24"/>
        </w:rPr>
        <w:t>2*k +1;</w:t>
      </w:r>
    </w:p>
    <w:p w:rsidR="000A3E9B" w:rsidRDefault="000A3E9B" w:rsidP="000A3E9B">
      <w:r>
        <w:rPr>
          <w:bCs/>
          <w:sz w:val="24"/>
          <w:szCs w:val="24"/>
        </w:rPr>
        <w:t xml:space="preserve">        </w:t>
      </w:r>
      <w:proofErr w:type="gramStart"/>
      <w:r>
        <w:rPr>
          <w:bCs/>
          <w:sz w:val="24"/>
          <w:szCs w:val="24"/>
        </w:rPr>
        <w:t>if(</w:t>
      </w:r>
      <w:proofErr w:type="gramEnd"/>
      <w:r>
        <w:rPr>
          <w:bCs/>
          <w:sz w:val="24"/>
          <w:szCs w:val="24"/>
        </w:rPr>
        <w:t>left&lt;=n&amp;&amp;arr[left]&gt;arr[k])</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largest=</w:t>
      </w:r>
      <w:proofErr w:type="gramEnd"/>
      <w:r>
        <w:rPr>
          <w:bCs/>
          <w:sz w:val="24"/>
          <w:szCs w:val="24"/>
        </w:rPr>
        <w:t>left;</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else</w:t>
      </w:r>
      <w:proofErr w:type="gramEnd"/>
    </w:p>
    <w:p w:rsidR="000A3E9B" w:rsidRDefault="000A3E9B" w:rsidP="000A3E9B">
      <w:r>
        <w:rPr>
          <w:bCs/>
          <w:sz w:val="24"/>
          <w:szCs w:val="24"/>
        </w:rPr>
        <w:t xml:space="preserve">            </w:t>
      </w:r>
      <w:proofErr w:type="gramStart"/>
      <w:r>
        <w:rPr>
          <w:bCs/>
          <w:sz w:val="24"/>
          <w:szCs w:val="24"/>
        </w:rPr>
        <w:t>largest=</w:t>
      </w:r>
      <w:proofErr w:type="gramEnd"/>
      <w:r>
        <w:rPr>
          <w:bCs/>
          <w:sz w:val="24"/>
          <w:szCs w:val="24"/>
        </w:rPr>
        <w:t>k;</w:t>
      </w:r>
    </w:p>
    <w:p w:rsidR="000A3E9B" w:rsidRDefault="000A3E9B" w:rsidP="000A3E9B">
      <w:r>
        <w:rPr>
          <w:bCs/>
          <w:sz w:val="24"/>
          <w:szCs w:val="24"/>
        </w:rPr>
        <w:t xml:space="preserve">        </w:t>
      </w:r>
      <w:proofErr w:type="gramStart"/>
      <w:r>
        <w:rPr>
          <w:bCs/>
          <w:sz w:val="24"/>
          <w:szCs w:val="24"/>
        </w:rPr>
        <w:t>if(</w:t>
      </w:r>
      <w:proofErr w:type="gramEnd"/>
      <w:r>
        <w:rPr>
          <w:bCs/>
          <w:sz w:val="24"/>
          <w:szCs w:val="24"/>
        </w:rPr>
        <w:t>right&lt;=n&amp;&amp;arr[right]&gt;arr[largest])</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largest=</w:t>
      </w:r>
      <w:proofErr w:type="gramEnd"/>
      <w:r>
        <w:rPr>
          <w:bCs/>
          <w:sz w:val="24"/>
          <w:szCs w:val="24"/>
        </w:rPr>
        <w:t>right;</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if(</w:t>
      </w:r>
      <w:proofErr w:type="gramEnd"/>
      <w:r>
        <w:rPr>
          <w:bCs/>
          <w:sz w:val="24"/>
          <w:szCs w:val="24"/>
        </w:rPr>
        <w:t>largest!=k)</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swap(</w:t>
      </w:r>
      <w:proofErr w:type="gramEnd"/>
      <w:r>
        <w:rPr>
          <w:bCs/>
          <w:sz w:val="24"/>
          <w:szCs w:val="24"/>
        </w:rPr>
        <w:t>arr[largest],arr[k]);</w:t>
      </w:r>
    </w:p>
    <w:p w:rsidR="000A3E9B" w:rsidRDefault="000A3E9B" w:rsidP="000A3E9B">
      <w:r>
        <w:rPr>
          <w:bCs/>
          <w:sz w:val="24"/>
          <w:szCs w:val="24"/>
        </w:rPr>
        <w:t xml:space="preserve">            max_</w:t>
      </w:r>
      <w:proofErr w:type="gramStart"/>
      <w:r>
        <w:rPr>
          <w:bCs/>
          <w:sz w:val="24"/>
          <w:szCs w:val="24"/>
        </w:rPr>
        <w:t>heapify(</w:t>
      </w:r>
      <w:proofErr w:type="gramEnd"/>
      <w:r>
        <w:rPr>
          <w:bCs/>
          <w:sz w:val="24"/>
          <w:szCs w:val="24"/>
        </w:rPr>
        <w:t>arr,largest);</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create_heap()</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for(</w:t>
      </w:r>
      <w:proofErr w:type="gramEnd"/>
      <w:r>
        <w:rPr>
          <w:bCs/>
          <w:sz w:val="24"/>
          <w:szCs w:val="24"/>
        </w:rPr>
        <w:t>int i=n/2; i&gt;=1; i--)</w:t>
      </w:r>
    </w:p>
    <w:p w:rsidR="000A3E9B" w:rsidRDefault="000A3E9B" w:rsidP="000A3E9B">
      <w:r>
        <w:rPr>
          <w:bCs/>
          <w:sz w:val="24"/>
          <w:szCs w:val="24"/>
        </w:rPr>
        <w:t xml:space="preserve">        {</w:t>
      </w:r>
    </w:p>
    <w:p w:rsidR="000A3E9B" w:rsidRDefault="000A3E9B" w:rsidP="000A3E9B">
      <w:r>
        <w:rPr>
          <w:bCs/>
          <w:sz w:val="24"/>
          <w:szCs w:val="24"/>
        </w:rPr>
        <w:t xml:space="preserve">            max_</w:t>
      </w:r>
      <w:proofErr w:type="gramStart"/>
      <w:r>
        <w:rPr>
          <w:bCs/>
          <w:sz w:val="24"/>
          <w:szCs w:val="24"/>
        </w:rPr>
        <w:t>heapify(</w:t>
      </w:r>
      <w:proofErr w:type="gramEnd"/>
      <w:r>
        <w:rPr>
          <w:bCs/>
          <w:sz w:val="24"/>
          <w:szCs w:val="24"/>
        </w:rPr>
        <w:t>arr,i);</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display()</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&lt;&lt;"The heap is:\n";</w:t>
      </w:r>
    </w:p>
    <w:p w:rsidR="000A3E9B" w:rsidRDefault="000A3E9B" w:rsidP="000A3E9B">
      <w:r>
        <w:rPr>
          <w:bCs/>
          <w:sz w:val="24"/>
          <w:szCs w:val="24"/>
        </w:rPr>
        <w:lastRenderedPageBreak/>
        <w:t xml:space="preserve">        </w:t>
      </w:r>
      <w:proofErr w:type="gramStart"/>
      <w:r>
        <w:rPr>
          <w:bCs/>
          <w:sz w:val="24"/>
          <w:szCs w:val="24"/>
        </w:rPr>
        <w:t>for(</w:t>
      </w:r>
      <w:proofErr w:type="gramEnd"/>
      <w:r>
        <w:rPr>
          <w:bCs/>
          <w:sz w:val="24"/>
          <w:szCs w:val="24"/>
        </w:rPr>
        <w:t>int i=1;i&lt;=n;i++)</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&lt;&lt;arr[i]&lt;&lt;"\t";</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insert_ele()</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key=0,i=0;</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the element to be inserted\n";</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&gt;&gt;key;</w:t>
      </w:r>
    </w:p>
    <w:p w:rsidR="000A3E9B" w:rsidRDefault="000A3E9B" w:rsidP="000A3E9B">
      <w:r>
        <w:rPr>
          <w:bCs/>
          <w:sz w:val="24"/>
          <w:szCs w:val="24"/>
        </w:rPr>
        <w:t xml:space="preserve">        n=n+1;</w:t>
      </w:r>
    </w:p>
    <w:p w:rsidR="000A3E9B" w:rsidRDefault="000A3E9B" w:rsidP="000A3E9B">
      <w:r>
        <w:rPr>
          <w:bCs/>
          <w:sz w:val="24"/>
          <w:szCs w:val="24"/>
        </w:rPr>
        <w:t xml:space="preserve">        </w:t>
      </w:r>
      <w:proofErr w:type="gramStart"/>
      <w:r>
        <w:rPr>
          <w:bCs/>
          <w:sz w:val="24"/>
          <w:szCs w:val="24"/>
        </w:rPr>
        <w:t>arr[</w:t>
      </w:r>
      <w:proofErr w:type="gramEnd"/>
      <w:r>
        <w:rPr>
          <w:bCs/>
          <w:sz w:val="24"/>
          <w:szCs w:val="24"/>
        </w:rPr>
        <w:t>n]=key;</w:t>
      </w:r>
    </w:p>
    <w:p w:rsidR="000A3E9B" w:rsidRDefault="000A3E9B" w:rsidP="000A3E9B">
      <w:r>
        <w:rPr>
          <w:bCs/>
          <w:sz w:val="24"/>
          <w:szCs w:val="24"/>
        </w:rPr>
        <w:t xml:space="preserve">        i=n;</w:t>
      </w:r>
    </w:p>
    <w:p w:rsidR="000A3E9B" w:rsidRDefault="000A3E9B" w:rsidP="000A3E9B">
      <w:r>
        <w:rPr>
          <w:bCs/>
          <w:sz w:val="24"/>
          <w:szCs w:val="24"/>
        </w:rPr>
        <w:t xml:space="preserve">        while(i&gt;1&amp;&amp;arr[i]&gt;arr[i/2])// greater than 1 cz if ele to be inserted is greater than root, then after it comes to root position, then also comparison will continue, so to avoid extra comparison, take condition &gt;1 and not &gt;=1</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swap(</w:t>
      </w:r>
      <w:proofErr w:type="gramEnd"/>
      <w:r>
        <w:rPr>
          <w:bCs/>
          <w:sz w:val="24"/>
          <w:szCs w:val="24"/>
        </w:rPr>
        <w:t>arr[i],arr[i/2]);</w:t>
      </w:r>
    </w:p>
    <w:p w:rsidR="000A3E9B" w:rsidRDefault="000A3E9B" w:rsidP="000A3E9B">
      <w:r>
        <w:rPr>
          <w:bCs/>
          <w:sz w:val="24"/>
          <w:szCs w:val="24"/>
        </w:rPr>
        <w:t xml:space="preserve">            </w:t>
      </w:r>
      <w:proofErr w:type="gramStart"/>
      <w:r>
        <w:rPr>
          <w:bCs/>
          <w:sz w:val="24"/>
          <w:szCs w:val="24"/>
        </w:rPr>
        <w:t>i</w:t>
      </w:r>
      <w:proofErr w:type="gramEnd"/>
      <w:r>
        <w:rPr>
          <w:bCs/>
          <w:sz w:val="24"/>
          <w:szCs w:val="24"/>
        </w:rPr>
        <w:t>/=2;</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heap_sort()</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stack&lt;</w:t>
      </w:r>
      <w:proofErr w:type="gramEnd"/>
      <w:r>
        <w:rPr>
          <w:bCs/>
          <w:sz w:val="24"/>
          <w:szCs w:val="24"/>
        </w:rPr>
        <w:t>int&gt;s;</w:t>
      </w:r>
    </w:p>
    <w:p w:rsidR="000A3E9B" w:rsidRDefault="000A3E9B" w:rsidP="000A3E9B">
      <w:r>
        <w:rPr>
          <w:bCs/>
          <w:sz w:val="24"/>
          <w:szCs w:val="24"/>
        </w:rPr>
        <w:t xml:space="preserve">        </w:t>
      </w:r>
      <w:proofErr w:type="gramStart"/>
      <w:r>
        <w:rPr>
          <w:bCs/>
          <w:sz w:val="24"/>
          <w:szCs w:val="24"/>
        </w:rPr>
        <w:t>while(</w:t>
      </w:r>
      <w:proofErr w:type="gramEnd"/>
      <w:r>
        <w:rPr>
          <w:bCs/>
          <w:sz w:val="24"/>
          <w:szCs w:val="24"/>
        </w:rPr>
        <w:t>n&gt;0)</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 cout&lt;&lt;</w:t>
      </w:r>
      <w:proofErr w:type="gramStart"/>
      <w:r>
        <w:rPr>
          <w:bCs/>
          <w:sz w:val="24"/>
          <w:szCs w:val="24"/>
        </w:rPr>
        <w:t>arr[</w:t>
      </w:r>
      <w:proofErr w:type="gramEnd"/>
      <w:r>
        <w:rPr>
          <w:bCs/>
          <w:sz w:val="24"/>
          <w:szCs w:val="24"/>
        </w:rPr>
        <w:t>1]&lt;&lt;" ";</w:t>
      </w:r>
    </w:p>
    <w:p w:rsidR="000A3E9B" w:rsidRDefault="000A3E9B" w:rsidP="000A3E9B">
      <w:r>
        <w:rPr>
          <w:bCs/>
          <w:sz w:val="24"/>
          <w:szCs w:val="24"/>
        </w:rPr>
        <w:t xml:space="preserve">            </w:t>
      </w:r>
      <w:proofErr w:type="gramStart"/>
      <w:r>
        <w:rPr>
          <w:bCs/>
          <w:sz w:val="24"/>
          <w:szCs w:val="24"/>
        </w:rPr>
        <w:t>s.push(</w:t>
      </w:r>
      <w:proofErr w:type="gramEnd"/>
      <w:r>
        <w:rPr>
          <w:bCs/>
          <w:sz w:val="24"/>
          <w:szCs w:val="24"/>
        </w:rPr>
        <w:t>arr[1]);</w:t>
      </w:r>
    </w:p>
    <w:p w:rsidR="000A3E9B" w:rsidRDefault="000A3E9B" w:rsidP="000A3E9B">
      <w:r>
        <w:rPr>
          <w:bCs/>
          <w:sz w:val="24"/>
          <w:szCs w:val="24"/>
        </w:rPr>
        <w:t xml:space="preserve">            </w:t>
      </w:r>
      <w:proofErr w:type="gramStart"/>
      <w:r>
        <w:rPr>
          <w:bCs/>
          <w:sz w:val="24"/>
          <w:szCs w:val="24"/>
        </w:rPr>
        <w:t>arr[</w:t>
      </w:r>
      <w:proofErr w:type="gramEnd"/>
      <w:r>
        <w:rPr>
          <w:bCs/>
          <w:sz w:val="24"/>
          <w:szCs w:val="24"/>
        </w:rPr>
        <w:t>1]=arr[n];</w:t>
      </w:r>
    </w:p>
    <w:p w:rsidR="000A3E9B" w:rsidRDefault="000A3E9B" w:rsidP="000A3E9B">
      <w:r>
        <w:rPr>
          <w:bCs/>
          <w:sz w:val="24"/>
          <w:szCs w:val="24"/>
        </w:rPr>
        <w:lastRenderedPageBreak/>
        <w:t xml:space="preserve">            n=n-1;</w:t>
      </w:r>
    </w:p>
    <w:p w:rsidR="000A3E9B" w:rsidRDefault="000A3E9B" w:rsidP="000A3E9B">
      <w:r>
        <w:rPr>
          <w:bCs/>
          <w:sz w:val="24"/>
          <w:szCs w:val="24"/>
        </w:rPr>
        <w:t xml:space="preserve">            </w:t>
      </w:r>
      <w:proofErr w:type="gramStart"/>
      <w:r>
        <w:rPr>
          <w:bCs/>
          <w:sz w:val="24"/>
          <w:szCs w:val="24"/>
        </w:rPr>
        <w:t>if(</w:t>
      </w:r>
      <w:proofErr w:type="gramEnd"/>
      <w:r>
        <w:rPr>
          <w:bCs/>
          <w:sz w:val="24"/>
          <w:szCs w:val="24"/>
        </w:rPr>
        <w:t>n==0)</w:t>
      </w:r>
    </w:p>
    <w:p w:rsidR="000A3E9B" w:rsidRDefault="000A3E9B" w:rsidP="000A3E9B">
      <w:r>
        <w:rPr>
          <w:bCs/>
          <w:sz w:val="24"/>
          <w:szCs w:val="24"/>
        </w:rPr>
        <w:t xml:space="preserve">            </w:t>
      </w:r>
      <w:proofErr w:type="gramStart"/>
      <w:r>
        <w:rPr>
          <w:bCs/>
          <w:sz w:val="24"/>
          <w:szCs w:val="24"/>
        </w:rPr>
        <w:t>break</w:t>
      </w:r>
      <w:proofErr w:type="gramEnd"/>
      <w:r>
        <w:rPr>
          <w:bCs/>
          <w:sz w:val="24"/>
          <w:szCs w:val="24"/>
        </w:rPr>
        <w:t>;</w:t>
      </w:r>
    </w:p>
    <w:p w:rsidR="000A3E9B" w:rsidRDefault="000A3E9B" w:rsidP="000A3E9B">
      <w:r>
        <w:rPr>
          <w:bCs/>
          <w:sz w:val="24"/>
          <w:szCs w:val="24"/>
        </w:rPr>
        <w:t xml:space="preserve">            max_</w:t>
      </w:r>
      <w:proofErr w:type="gramStart"/>
      <w:r>
        <w:rPr>
          <w:bCs/>
          <w:sz w:val="24"/>
          <w:szCs w:val="24"/>
        </w:rPr>
        <w:t>heapify(</w:t>
      </w:r>
      <w:proofErr w:type="gramEnd"/>
      <w:r>
        <w:rPr>
          <w:bCs/>
          <w:sz w:val="24"/>
          <w:szCs w:val="24"/>
        </w:rPr>
        <w:t>arr,1);</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&lt;&lt;"The sorted output is:\n";</w:t>
      </w:r>
    </w:p>
    <w:p w:rsidR="000A3E9B" w:rsidRDefault="000A3E9B" w:rsidP="000A3E9B">
      <w:r>
        <w:rPr>
          <w:bCs/>
          <w:sz w:val="24"/>
          <w:szCs w:val="24"/>
        </w:rPr>
        <w:t xml:space="preserve">        </w:t>
      </w:r>
      <w:proofErr w:type="gramStart"/>
      <w:r>
        <w:rPr>
          <w:bCs/>
          <w:sz w:val="24"/>
          <w:szCs w:val="24"/>
        </w:rPr>
        <w:t>while(</w:t>
      </w:r>
      <w:proofErr w:type="gramEnd"/>
      <w:r>
        <w:rPr>
          <w:bCs/>
          <w:sz w:val="24"/>
          <w:szCs w:val="24"/>
        </w:rPr>
        <w:t>!s.empty())</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&lt;&lt;s.top()&lt;&lt;" ";</w:t>
      </w:r>
    </w:p>
    <w:p w:rsidR="000A3E9B" w:rsidRDefault="000A3E9B" w:rsidP="000A3E9B">
      <w:r>
        <w:rPr>
          <w:bCs/>
          <w:sz w:val="24"/>
          <w:szCs w:val="24"/>
        </w:rPr>
        <w:t xml:space="preserve">            </w:t>
      </w:r>
      <w:proofErr w:type="gramStart"/>
      <w:r>
        <w:rPr>
          <w:bCs/>
          <w:sz w:val="24"/>
          <w:szCs w:val="24"/>
        </w:rPr>
        <w:t>s.pop(</w:t>
      </w:r>
      <w:proofErr w:type="gramEnd"/>
      <w:r>
        <w:rPr>
          <w:bCs/>
          <w:sz w:val="24"/>
          <w:szCs w:val="24"/>
        </w:rPr>
        <w:t>);</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w:t>
      </w:r>
    </w:p>
    <w:p w:rsidR="000A3E9B" w:rsidRDefault="000A3E9B" w:rsidP="000A3E9B">
      <w:proofErr w:type="gramStart"/>
      <w:r>
        <w:rPr>
          <w:bCs/>
          <w:sz w:val="24"/>
          <w:szCs w:val="24"/>
        </w:rPr>
        <w:t>int</w:t>
      </w:r>
      <w:proofErr w:type="gramEnd"/>
      <w:r>
        <w:rPr>
          <w:bCs/>
          <w:sz w:val="24"/>
          <w:szCs w:val="24"/>
        </w:rPr>
        <w:t xml:space="preserve"> main()</w:t>
      </w:r>
    </w:p>
    <w:p w:rsidR="000A3E9B" w:rsidRDefault="000A3E9B" w:rsidP="000A3E9B">
      <w:r>
        <w:rPr>
          <w:bCs/>
          <w:sz w:val="24"/>
          <w:szCs w:val="24"/>
        </w:rPr>
        <w:t>{</w:t>
      </w:r>
    </w:p>
    <w:p w:rsidR="000A3E9B" w:rsidRDefault="000A3E9B" w:rsidP="000A3E9B">
      <w:r>
        <w:rPr>
          <w:bCs/>
          <w:sz w:val="24"/>
          <w:szCs w:val="24"/>
        </w:rPr>
        <w:t xml:space="preserve">    </w:t>
      </w:r>
      <w:proofErr w:type="gramStart"/>
      <w:r>
        <w:rPr>
          <w:bCs/>
          <w:sz w:val="24"/>
          <w:szCs w:val="24"/>
        </w:rPr>
        <w:t>heaps</w:t>
      </w:r>
      <w:proofErr w:type="gramEnd"/>
      <w:r>
        <w:rPr>
          <w:bCs/>
          <w:sz w:val="24"/>
          <w:szCs w:val="24"/>
        </w:rPr>
        <w:t xml:space="preserve"> h;</w:t>
      </w:r>
    </w:p>
    <w:p w:rsidR="000A3E9B" w:rsidRDefault="000A3E9B" w:rsidP="000A3E9B">
      <w:r>
        <w:rPr>
          <w:bCs/>
          <w:sz w:val="24"/>
          <w:szCs w:val="24"/>
        </w:rPr>
        <w:t xml:space="preserve">    h.create_</w:t>
      </w:r>
      <w:proofErr w:type="gramStart"/>
      <w:r>
        <w:rPr>
          <w:bCs/>
          <w:sz w:val="24"/>
          <w:szCs w:val="24"/>
        </w:rPr>
        <w:t>heap(</w:t>
      </w:r>
      <w:proofErr w:type="gramEnd"/>
      <w:r>
        <w:rPr>
          <w:bCs/>
          <w:sz w:val="24"/>
          <w:szCs w:val="24"/>
        </w:rPr>
        <w:t>);</w:t>
      </w:r>
    </w:p>
    <w:p w:rsidR="000A3E9B" w:rsidRDefault="000A3E9B" w:rsidP="000A3E9B">
      <w:r>
        <w:rPr>
          <w:bCs/>
          <w:sz w:val="24"/>
          <w:szCs w:val="24"/>
        </w:rPr>
        <w:t xml:space="preserve">    h.heap_</w:t>
      </w:r>
      <w:proofErr w:type="gramStart"/>
      <w:r>
        <w:rPr>
          <w:bCs/>
          <w:sz w:val="24"/>
          <w:szCs w:val="24"/>
        </w:rPr>
        <w:t>sort(</w:t>
      </w:r>
      <w:proofErr w:type="gramEnd"/>
      <w:r>
        <w:rPr>
          <w:bCs/>
          <w:sz w:val="24"/>
          <w:szCs w:val="24"/>
        </w:rPr>
        <w:t>);</w:t>
      </w:r>
    </w:p>
    <w:p w:rsidR="000A3E9B" w:rsidRDefault="000A3E9B" w:rsidP="000A3E9B">
      <w:r>
        <w:rPr>
          <w:bCs/>
          <w:sz w:val="24"/>
          <w:szCs w:val="24"/>
        </w:rPr>
        <w:t xml:space="preserve">    </w:t>
      </w:r>
      <w:proofErr w:type="gramStart"/>
      <w:r>
        <w:rPr>
          <w:bCs/>
          <w:sz w:val="24"/>
          <w:szCs w:val="24"/>
        </w:rPr>
        <w:t>h.display(</w:t>
      </w:r>
      <w:proofErr w:type="gramEnd"/>
      <w:r>
        <w:rPr>
          <w:bCs/>
          <w:sz w:val="24"/>
          <w:szCs w:val="24"/>
        </w:rPr>
        <w:t>);</w:t>
      </w:r>
    </w:p>
    <w:p w:rsidR="000A3E9B" w:rsidRDefault="000A3E9B" w:rsidP="000A3E9B">
      <w:r>
        <w:rPr>
          <w:bCs/>
          <w:sz w:val="24"/>
          <w:szCs w:val="24"/>
        </w:rPr>
        <w:t>}</w:t>
      </w:r>
    </w:p>
    <w:p w:rsidR="000A3E9B" w:rsidRDefault="000A3E9B" w:rsidP="003C57D7">
      <w:pPr>
        <w:autoSpaceDE w:val="0"/>
        <w:spacing w:after="0"/>
        <w:rPr>
          <w:b/>
          <w:bCs/>
          <w:sz w:val="24"/>
          <w:szCs w:val="24"/>
          <w:u w:val="single"/>
        </w:rPr>
      </w:pPr>
    </w:p>
    <w:p w:rsidR="003C57D7" w:rsidRDefault="003C57D7" w:rsidP="00B95E3F">
      <w:pPr>
        <w:autoSpaceDE w:val="0"/>
        <w:spacing w:after="0"/>
        <w:rPr>
          <w:b/>
          <w:bCs/>
          <w:sz w:val="24"/>
          <w:szCs w:val="24"/>
          <w:u w:val="single"/>
        </w:rPr>
      </w:pPr>
    </w:p>
    <w:p w:rsidR="00B95E3F" w:rsidRDefault="00B95E3F"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A92EDE" w:rsidP="004D4CDF">
      <w:pPr>
        <w:autoSpaceDE w:val="0"/>
        <w:spacing w:after="0"/>
        <w:rPr>
          <w:b/>
          <w:bCs/>
          <w:noProof/>
          <w:sz w:val="24"/>
          <w:szCs w:val="24"/>
          <w:u w:val="single"/>
          <w:lang w:eastAsia="en-IN" w:bidi="ar-SA"/>
        </w:rPr>
      </w:pPr>
      <w:r w:rsidRPr="00A92EDE">
        <w:rPr>
          <w:b/>
          <w:bCs/>
          <w:noProof/>
          <w:sz w:val="24"/>
          <w:szCs w:val="24"/>
          <w:u w:val="single"/>
          <w:lang w:eastAsia="en-IN" w:bidi="ar-SA"/>
        </w:rPr>
        <w:t>OUTPUT:-</w:t>
      </w:r>
    </w:p>
    <w:p w:rsidR="00A92EDE" w:rsidRDefault="00A92EDE" w:rsidP="004D4CDF">
      <w:pPr>
        <w:autoSpaceDE w:val="0"/>
        <w:spacing w:after="0"/>
        <w:rPr>
          <w:b/>
          <w:bCs/>
          <w:noProof/>
          <w:sz w:val="24"/>
          <w:szCs w:val="24"/>
          <w:u w:val="single"/>
          <w:lang w:eastAsia="en-IN" w:bidi="ar-SA"/>
        </w:rPr>
      </w:pPr>
    </w:p>
    <w:p w:rsidR="00A92EDE" w:rsidRPr="00A92EDE" w:rsidRDefault="00A92EDE" w:rsidP="004D4CDF">
      <w:pPr>
        <w:autoSpaceDE w:val="0"/>
        <w:spacing w:after="0"/>
        <w:rPr>
          <w:b/>
          <w:bCs/>
          <w:sz w:val="24"/>
          <w:szCs w:val="24"/>
          <w:u w:val="single"/>
        </w:rPr>
      </w:pPr>
      <w:r>
        <w:rPr>
          <w:b/>
          <w:bCs/>
          <w:noProof/>
          <w:sz w:val="24"/>
          <w:szCs w:val="24"/>
          <w:u w:val="single"/>
          <w:lang w:val="en-US" w:bidi="ar-SA"/>
        </w:rPr>
        <w:drawing>
          <wp:inline distT="0" distB="0" distL="0" distR="0">
            <wp:extent cx="5010150" cy="31100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2016" cy="3111251"/>
                    </a:xfrm>
                    <a:prstGeom prst="rect">
                      <a:avLst/>
                    </a:prstGeom>
                    <a:noFill/>
                    <a:ln>
                      <a:noFill/>
                    </a:ln>
                  </pic:spPr>
                </pic:pic>
              </a:graphicData>
            </a:graphic>
          </wp:inline>
        </w:drawing>
      </w:r>
    </w:p>
    <w:p w:rsidR="000A3E9B" w:rsidRPr="00A92EDE" w:rsidRDefault="000A3E9B" w:rsidP="004D4CDF">
      <w:pPr>
        <w:autoSpaceDE w:val="0"/>
        <w:spacing w:after="0"/>
        <w:rPr>
          <w:b/>
          <w:bCs/>
          <w:sz w:val="24"/>
          <w:szCs w:val="24"/>
          <w:u w:val="single"/>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4D4CDF">
      <w:pPr>
        <w:autoSpaceDE w:val="0"/>
        <w:spacing w:after="0"/>
        <w:rPr>
          <w:bCs/>
          <w:sz w:val="24"/>
          <w:szCs w:val="24"/>
        </w:rPr>
      </w:pPr>
    </w:p>
    <w:p w:rsidR="000A3E9B" w:rsidRDefault="000A3E9B" w:rsidP="000A3E9B">
      <w:pPr>
        <w:jc w:val="center"/>
      </w:pPr>
      <w:r>
        <w:rPr>
          <w:b/>
          <w:bCs/>
          <w:i/>
          <w:iCs/>
          <w:sz w:val="36"/>
          <w:szCs w:val="36"/>
          <w:u w:val="single"/>
        </w:rPr>
        <w:t>Experiment No.-12</w:t>
      </w:r>
    </w:p>
    <w:p w:rsidR="000A3E9B" w:rsidRDefault="000A3E9B" w:rsidP="000A3E9B">
      <w:r>
        <w:rPr>
          <w:b/>
          <w:bCs/>
          <w:sz w:val="24"/>
          <w:szCs w:val="24"/>
          <w:u w:val="single"/>
        </w:rPr>
        <w:t>AIM</w:t>
      </w:r>
      <w:proofErr w:type="gramStart"/>
      <w:r>
        <w:rPr>
          <w:b/>
          <w:bCs/>
          <w:sz w:val="24"/>
          <w:szCs w:val="24"/>
          <w:u w:val="single"/>
        </w:rPr>
        <w:t xml:space="preserve">- </w:t>
      </w:r>
      <w:r>
        <w:rPr>
          <w:sz w:val="24"/>
          <w:szCs w:val="24"/>
        </w:rPr>
        <w:t xml:space="preserve"> </w:t>
      </w:r>
      <w:r>
        <w:rPr>
          <w:rFonts w:ascii="Calibri" w:hAnsi="Calibri" w:cs="Calibri"/>
          <w:b/>
          <w:bCs/>
          <w:color w:val="000000"/>
          <w:sz w:val="24"/>
          <w:szCs w:val="24"/>
        </w:rPr>
        <w:t>Program</w:t>
      </w:r>
      <w:proofErr w:type="gramEnd"/>
      <w:r>
        <w:rPr>
          <w:rFonts w:ascii="Calibri" w:hAnsi="Calibri" w:cs="Calibri"/>
          <w:b/>
          <w:bCs/>
          <w:color w:val="000000"/>
          <w:sz w:val="24"/>
          <w:szCs w:val="24"/>
        </w:rPr>
        <w:t xml:space="preserve"> including all Operations on Graph and illustrate the traversals using DFS and BFS</w:t>
      </w:r>
    </w:p>
    <w:p w:rsidR="000A3E9B" w:rsidRDefault="000A3E9B" w:rsidP="000A3E9B">
      <w:r>
        <w:rPr>
          <w:b/>
          <w:bCs/>
          <w:sz w:val="24"/>
          <w:szCs w:val="24"/>
          <w:u w:val="single"/>
        </w:rPr>
        <w:t xml:space="preserve">PROGRAM- </w:t>
      </w:r>
    </w:p>
    <w:p w:rsidR="000A3E9B" w:rsidRDefault="000A3E9B" w:rsidP="000A3E9B">
      <w:r>
        <w:rPr>
          <w:b/>
          <w:bCs/>
          <w:sz w:val="24"/>
          <w:szCs w:val="24"/>
          <w:u w:val="single"/>
        </w:rPr>
        <w:t>DFS:</w:t>
      </w:r>
    </w:p>
    <w:p w:rsidR="000A3E9B" w:rsidRDefault="000A3E9B" w:rsidP="000A3E9B">
      <w:r>
        <w:rPr>
          <w:bCs/>
          <w:sz w:val="24"/>
          <w:szCs w:val="24"/>
        </w:rPr>
        <w:t>#include &lt;iostream&gt;</w:t>
      </w:r>
    </w:p>
    <w:p w:rsidR="000A3E9B" w:rsidRDefault="000A3E9B" w:rsidP="000A3E9B">
      <w:r>
        <w:rPr>
          <w:bCs/>
          <w:sz w:val="24"/>
          <w:szCs w:val="24"/>
        </w:rPr>
        <w:t>#include &lt;stack&gt;</w:t>
      </w:r>
    </w:p>
    <w:p w:rsidR="000A3E9B" w:rsidRDefault="000A3E9B" w:rsidP="000A3E9B">
      <w:r>
        <w:rPr>
          <w:bCs/>
          <w:sz w:val="24"/>
          <w:szCs w:val="24"/>
        </w:rPr>
        <w:t>#include &lt;algorithm&gt;</w:t>
      </w:r>
    </w:p>
    <w:p w:rsidR="000A3E9B" w:rsidRDefault="000A3E9B" w:rsidP="000A3E9B">
      <w:proofErr w:type="gramStart"/>
      <w:r>
        <w:rPr>
          <w:bCs/>
          <w:sz w:val="24"/>
          <w:szCs w:val="24"/>
        </w:rPr>
        <w:t>using</w:t>
      </w:r>
      <w:proofErr w:type="gramEnd"/>
      <w:r>
        <w:rPr>
          <w:bCs/>
          <w:sz w:val="24"/>
          <w:szCs w:val="24"/>
        </w:rPr>
        <w:t xml:space="preserve"> namespace std;</w:t>
      </w:r>
    </w:p>
    <w:p w:rsidR="000A3E9B" w:rsidRDefault="000A3E9B" w:rsidP="000A3E9B">
      <w:pPr>
        <w:rPr>
          <w:bCs/>
          <w:sz w:val="24"/>
          <w:szCs w:val="24"/>
        </w:rPr>
      </w:pPr>
    </w:p>
    <w:p w:rsidR="000A3E9B" w:rsidRDefault="000A3E9B" w:rsidP="000A3E9B">
      <w:proofErr w:type="gramStart"/>
      <w:r>
        <w:rPr>
          <w:bCs/>
          <w:sz w:val="24"/>
          <w:szCs w:val="24"/>
        </w:rPr>
        <w:t>class</w:t>
      </w:r>
      <w:proofErr w:type="gramEnd"/>
      <w:r>
        <w:rPr>
          <w:bCs/>
          <w:sz w:val="24"/>
          <w:szCs w:val="24"/>
        </w:rPr>
        <w:t xml:space="preserve"> dfs{</w:t>
      </w:r>
    </w:p>
    <w:p w:rsidR="000A3E9B" w:rsidRDefault="000A3E9B" w:rsidP="000A3E9B">
      <w:proofErr w:type="gramStart"/>
      <w:r>
        <w:rPr>
          <w:bCs/>
          <w:sz w:val="24"/>
          <w:szCs w:val="24"/>
        </w:rPr>
        <w:t>int</w:t>
      </w:r>
      <w:proofErr w:type="gramEnd"/>
      <w:r>
        <w:rPr>
          <w:bCs/>
          <w:sz w:val="24"/>
          <w:szCs w:val="24"/>
        </w:rPr>
        <w:t xml:space="preserve"> *A;</w:t>
      </w:r>
    </w:p>
    <w:p w:rsidR="000A3E9B" w:rsidRDefault="000A3E9B" w:rsidP="000A3E9B">
      <w:proofErr w:type="gramStart"/>
      <w:r>
        <w:rPr>
          <w:bCs/>
          <w:sz w:val="24"/>
          <w:szCs w:val="24"/>
        </w:rPr>
        <w:t>int</w:t>
      </w:r>
      <w:proofErr w:type="gramEnd"/>
      <w:r>
        <w:rPr>
          <w:bCs/>
          <w:sz w:val="24"/>
          <w:szCs w:val="24"/>
        </w:rPr>
        <w:t xml:space="preserve"> arr[10][10];</w:t>
      </w:r>
    </w:p>
    <w:p w:rsidR="000A3E9B" w:rsidRDefault="000A3E9B" w:rsidP="000A3E9B">
      <w:proofErr w:type="gramStart"/>
      <w:r>
        <w:rPr>
          <w:bCs/>
          <w:sz w:val="24"/>
          <w:szCs w:val="24"/>
        </w:rPr>
        <w:t>int</w:t>
      </w:r>
      <w:proofErr w:type="gramEnd"/>
      <w:r>
        <w:rPr>
          <w:bCs/>
          <w:sz w:val="24"/>
          <w:szCs w:val="24"/>
        </w:rPr>
        <w:t xml:space="preserve"> v;</w:t>
      </w:r>
    </w:p>
    <w:p w:rsidR="000A3E9B" w:rsidRDefault="000A3E9B" w:rsidP="000A3E9B">
      <w:pPr>
        <w:rPr>
          <w:bCs/>
          <w:sz w:val="24"/>
          <w:szCs w:val="24"/>
        </w:rPr>
      </w:pPr>
    </w:p>
    <w:p w:rsidR="000A3E9B" w:rsidRDefault="000A3E9B" w:rsidP="000A3E9B">
      <w:proofErr w:type="gramStart"/>
      <w:r>
        <w:rPr>
          <w:bCs/>
          <w:sz w:val="24"/>
          <w:szCs w:val="24"/>
        </w:rPr>
        <w:t>public</w:t>
      </w:r>
      <w:proofErr w:type="gramEnd"/>
      <w:r>
        <w:rPr>
          <w:bCs/>
          <w:sz w:val="24"/>
          <w:szCs w:val="24"/>
        </w:rPr>
        <w:t>:</w:t>
      </w:r>
    </w:p>
    <w:p w:rsidR="000A3E9B" w:rsidRDefault="000A3E9B" w:rsidP="000A3E9B">
      <w:r>
        <w:rPr>
          <w:bCs/>
          <w:sz w:val="24"/>
          <w:szCs w:val="24"/>
        </w:rPr>
        <w:t xml:space="preserve">    </w:t>
      </w:r>
      <w:proofErr w:type="gramStart"/>
      <w:r>
        <w:rPr>
          <w:bCs/>
          <w:sz w:val="24"/>
          <w:szCs w:val="24"/>
        </w:rPr>
        <w:t>dfs()</w:t>
      </w:r>
      <w:proofErr w:type="gramEnd"/>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i,j;</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no. of vertices: ";</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&gt;&gt;v;</w:t>
      </w:r>
    </w:p>
    <w:p w:rsidR="000A3E9B" w:rsidRDefault="000A3E9B" w:rsidP="000A3E9B">
      <w:r>
        <w:rPr>
          <w:bCs/>
          <w:sz w:val="24"/>
          <w:szCs w:val="24"/>
        </w:rPr>
        <w:t xml:space="preserve">        A=new int[v];</w:t>
      </w:r>
    </w:p>
    <w:p w:rsidR="000A3E9B" w:rsidRDefault="000A3E9B" w:rsidP="000A3E9B">
      <w:r>
        <w:rPr>
          <w:bCs/>
          <w:sz w:val="24"/>
          <w:szCs w:val="24"/>
        </w:rPr>
        <w:t xml:space="preserve">        </w:t>
      </w:r>
      <w:proofErr w:type="gramStart"/>
      <w:r>
        <w:rPr>
          <w:bCs/>
          <w:sz w:val="24"/>
          <w:szCs w:val="24"/>
        </w:rPr>
        <w:t>for(</w:t>
      </w:r>
      <w:proofErr w:type="gramEnd"/>
      <w:r>
        <w:rPr>
          <w:bCs/>
          <w:sz w:val="24"/>
          <w:szCs w:val="24"/>
        </w:rPr>
        <w:t>i=1;i&lt;=v;i++)</w:t>
      </w:r>
    </w:p>
    <w:p w:rsidR="000A3E9B" w:rsidRDefault="000A3E9B" w:rsidP="000A3E9B">
      <w:r>
        <w:rPr>
          <w:bCs/>
          <w:sz w:val="24"/>
          <w:szCs w:val="24"/>
        </w:rPr>
        <w:t xml:space="preserve">        {</w:t>
      </w:r>
    </w:p>
    <w:p w:rsidR="000A3E9B" w:rsidRDefault="000A3E9B" w:rsidP="000A3E9B">
      <w:r>
        <w:rPr>
          <w:bCs/>
          <w:sz w:val="24"/>
          <w:szCs w:val="24"/>
        </w:rPr>
        <w:t xml:space="preserve">            A[i</w:t>
      </w:r>
      <w:proofErr w:type="gramStart"/>
      <w:r>
        <w:rPr>
          <w:bCs/>
          <w:sz w:val="24"/>
          <w:szCs w:val="24"/>
        </w:rPr>
        <w:t>]=</w:t>
      </w:r>
      <w:proofErr w:type="gramEnd"/>
      <w:r>
        <w:rPr>
          <w:bCs/>
          <w:sz w:val="24"/>
          <w:szCs w:val="24"/>
        </w:rPr>
        <w:t>0;</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lastRenderedPageBreak/>
        <w:t xml:space="preserve">        </w:t>
      </w:r>
      <w:proofErr w:type="gramStart"/>
      <w:r>
        <w:rPr>
          <w:bCs/>
          <w:sz w:val="24"/>
          <w:szCs w:val="24"/>
        </w:rPr>
        <w:t>for(</w:t>
      </w:r>
      <w:proofErr w:type="gramEnd"/>
      <w:r>
        <w:rPr>
          <w:bCs/>
          <w:sz w:val="24"/>
          <w:szCs w:val="24"/>
        </w:rPr>
        <w:t>i=1;i&lt;=v;i++)</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for(</w:t>
      </w:r>
      <w:proofErr w:type="gramEnd"/>
      <w:r>
        <w:rPr>
          <w:bCs/>
          <w:sz w:val="24"/>
          <w:szCs w:val="24"/>
        </w:rPr>
        <w:t>j=1;j&lt;=v;j++)</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arr[</w:t>
      </w:r>
      <w:proofErr w:type="gramEnd"/>
      <w:r>
        <w:rPr>
          <w:bCs/>
          <w:sz w:val="24"/>
          <w:szCs w:val="24"/>
        </w:rPr>
        <w:t>i][j]=0;</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create(int ed)</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x,y;</w:t>
      </w:r>
    </w:p>
    <w:p w:rsidR="000A3E9B" w:rsidRDefault="000A3E9B" w:rsidP="000A3E9B">
      <w:r>
        <w:rPr>
          <w:bCs/>
          <w:sz w:val="24"/>
          <w:szCs w:val="24"/>
        </w:rPr>
        <w:t xml:space="preserve">        </w:t>
      </w:r>
      <w:proofErr w:type="gramStart"/>
      <w:r>
        <w:rPr>
          <w:bCs/>
          <w:sz w:val="24"/>
          <w:szCs w:val="24"/>
        </w:rPr>
        <w:t>for(</w:t>
      </w:r>
      <w:proofErr w:type="gramEnd"/>
      <w:r>
        <w:rPr>
          <w:bCs/>
          <w:sz w:val="24"/>
          <w:szCs w:val="24"/>
        </w:rPr>
        <w:t>int i=1;i&lt;=ed;i++)</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&lt;&lt;"directed : ";</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&gt;&gt;x&gt;&gt;y;</w:t>
      </w:r>
    </w:p>
    <w:p w:rsidR="000A3E9B" w:rsidRDefault="000A3E9B" w:rsidP="000A3E9B">
      <w:r>
        <w:rPr>
          <w:bCs/>
          <w:sz w:val="24"/>
          <w:szCs w:val="24"/>
        </w:rPr>
        <w:t xml:space="preserve">            </w:t>
      </w:r>
      <w:proofErr w:type="gramStart"/>
      <w:r>
        <w:rPr>
          <w:bCs/>
          <w:sz w:val="24"/>
          <w:szCs w:val="24"/>
        </w:rPr>
        <w:t>arr[</w:t>
      </w:r>
      <w:proofErr w:type="gramEnd"/>
      <w:r>
        <w:rPr>
          <w:bCs/>
          <w:sz w:val="24"/>
          <w:szCs w:val="24"/>
        </w:rPr>
        <w:t>x][y]=1;</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void</w:t>
      </w:r>
      <w:proofErr w:type="gramEnd"/>
      <w:r>
        <w:rPr>
          <w:bCs/>
          <w:sz w:val="24"/>
          <w:szCs w:val="24"/>
        </w:rPr>
        <w:t xml:space="preserve"> logic()</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stack&lt;</w:t>
      </w:r>
      <w:proofErr w:type="gramEnd"/>
      <w:r>
        <w:rPr>
          <w:bCs/>
          <w:sz w:val="24"/>
          <w:szCs w:val="24"/>
        </w:rPr>
        <w:t>int&gt;s;</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source;</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source: ";</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&gt;&gt;source;</w:t>
      </w:r>
    </w:p>
    <w:p w:rsidR="000A3E9B" w:rsidRDefault="000A3E9B" w:rsidP="000A3E9B">
      <w:pPr>
        <w:rPr>
          <w:bCs/>
          <w:sz w:val="24"/>
          <w:szCs w:val="24"/>
        </w:rPr>
      </w:pPr>
    </w:p>
    <w:p w:rsidR="000A3E9B" w:rsidRDefault="000A3E9B" w:rsidP="000A3E9B">
      <w:r>
        <w:rPr>
          <w:bCs/>
          <w:sz w:val="24"/>
          <w:szCs w:val="24"/>
        </w:rPr>
        <w:lastRenderedPageBreak/>
        <w:t xml:space="preserve">        A[source</w:t>
      </w:r>
      <w:proofErr w:type="gramStart"/>
      <w:r>
        <w:rPr>
          <w:bCs/>
          <w:sz w:val="24"/>
          <w:szCs w:val="24"/>
        </w:rPr>
        <w:t>]=</w:t>
      </w:r>
      <w:proofErr w:type="gramEnd"/>
      <w:r>
        <w:rPr>
          <w:bCs/>
          <w:sz w:val="24"/>
          <w:szCs w:val="24"/>
        </w:rPr>
        <w:t>1;</w:t>
      </w:r>
    </w:p>
    <w:p w:rsidR="000A3E9B" w:rsidRDefault="000A3E9B" w:rsidP="000A3E9B">
      <w:r>
        <w:rPr>
          <w:bCs/>
          <w:sz w:val="24"/>
          <w:szCs w:val="24"/>
        </w:rPr>
        <w:t xml:space="preserve">        </w:t>
      </w:r>
      <w:proofErr w:type="gramStart"/>
      <w:r>
        <w:rPr>
          <w:bCs/>
          <w:sz w:val="24"/>
          <w:szCs w:val="24"/>
        </w:rPr>
        <w:t>s.push(</w:t>
      </w:r>
      <w:proofErr w:type="gramEnd"/>
      <w:r>
        <w:rPr>
          <w:bCs/>
          <w:sz w:val="24"/>
          <w:szCs w:val="24"/>
        </w:rPr>
        <w:t>source);</w:t>
      </w:r>
    </w:p>
    <w:p w:rsidR="000A3E9B" w:rsidRDefault="000A3E9B" w:rsidP="000A3E9B">
      <w:proofErr w:type="gramStart"/>
      <w:r>
        <w:rPr>
          <w:bCs/>
          <w:sz w:val="24"/>
          <w:szCs w:val="24"/>
        </w:rPr>
        <w:t>int</w:t>
      </w:r>
      <w:proofErr w:type="gramEnd"/>
      <w:r>
        <w:rPr>
          <w:bCs/>
          <w:sz w:val="24"/>
          <w:szCs w:val="24"/>
        </w:rPr>
        <w:t xml:space="preserve"> res;</w:t>
      </w:r>
    </w:p>
    <w:p w:rsidR="000A3E9B" w:rsidRDefault="000A3E9B" w:rsidP="000A3E9B">
      <w:r>
        <w:rPr>
          <w:bCs/>
          <w:sz w:val="24"/>
          <w:szCs w:val="24"/>
        </w:rPr>
        <w:t xml:space="preserve">        </w:t>
      </w:r>
      <w:proofErr w:type="gramStart"/>
      <w:r>
        <w:rPr>
          <w:bCs/>
          <w:sz w:val="24"/>
          <w:szCs w:val="24"/>
        </w:rPr>
        <w:t>while(</w:t>
      </w:r>
      <w:proofErr w:type="gramEnd"/>
      <w:r>
        <w:rPr>
          <w:bCs/>
          <w:sz w:val="24"/>
          <w:szCs w:val="24"/>
        </w:rPr>
        <w:t>!s.empty())</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res=</w:t>
      </w:r>
      <w:proofErr w:type="gramEnd"/>
      <w:r>
        <w:rPr>
          <w:bCs/>
          <w:sz w:val="24"/>
          <w:szCs w:val="24"/>
        </w:rPr>
        <w:t>s.top();</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&lt;&lt;res&lt;&lt;" ";</w:t>
      </w:r>
    </w:p>
    <w:p w:rsidR="000A3E9B" w:rsidRDefault="000A3E9B" w:rsidP="000A3E9B">
      <w:r>
        <w:rPr>
          <w:bCs/>
          <w:sz w:val="24"/>
          <w:szCs w:val="24"/>
        </w:rPr>
        <w:t xml:space="preserve">        </w:t>
      </w:r>
      <w:proofErr w:type="gramStart"/>
      <w:r>
        <w:rPr>
          <w:bCs/>
          <w:sz w:val="24"/>
          <w:szCs w:val="24"/>
        </w:rPr>
        <w:t>s.pop(</w:t>
      </w:r>
      <w:proofErr w:type="gramEnd"/>
      <w:r>
        <w:rPr>
          <w:bCs/>
          <w:sz w:val="24"/>
          <w:szCs w:val="24"/>
        </w:rPr>
        <w:t>);</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for(</w:t>
      </w:r>
      <w:proofErr w:type="gramEnd"/>
      <w:r>
        <w:rPr>
          <w:bCs/>
          <w:sz w:val="24"/>
          <w:szCs w:val="24"/>
        </w:rPr>
        <w:t>int i=1;i&lt;=v;i++)</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if(</w:t>
      </w:r>
      <w:proofErr w:type="gramEnd"/>
      <w:r>
        <w:rPr>
          <w:bCs/>
          <w:sz w:val="24"/>
          <w:szCs w:val="24"/>
        </w:rPr>
        <w:t>arr[res][i]==1)</w:t>
      </w:r>
    </w:p>
    <w:p w:rsidR="000A3E9B" w:rsidRDefault="000A3E9B" w:rsidP="000A3E9B">
      <w:r>
        <w:rPr>
          <w:bCs/>
          <w:sz w:val="24"/>
          <w:szCs w:val="24"/>
        </w:rPr>
        <w:t xml:space="preserve">            {</w:t>
      </w:r>
    </w:p>
    <w:p w:rsidR="000A3E9B" w:rsidRDefault="000A3E9B" w:rsidP="000A3E9B">
      <w:r>
        <w:rPr>
          <w:bCs/>
          <w:sz w:val="24"/>
          <w:szCs w:val="24"/>
        </w:rPr>
        <w:t xml:space="preserve">                </w:t>
      </w:r>
      <w:proofErr w:type="gramStart"/>
      <w:r>
        <w:rPr>
          <w:bCs/>
          <w:sz w:val="24"/>
          <w:szCs w:val="24"/>
        </w:rPr>
        <w:t>if(</w:t>
      </w:r>
      <w:proofErr w:type="gramEnd"/>
      <w:r>
        <w:rPr>
          <w:bCs/>
          <w:sz w:val="24"/>
          <w:szCs w:val="24"/>
        </w:rPr>
        <w:t>A[i]!=1)</w:t>
      </w:r>
    </w:p>
    <w:p w:rsidR="000A3E9B" w:rsidRDefault="000A3E9B" w:rsidP="000A3E9B">
      <w:r>
        <w:rPr>
          <w:bCs/>
          <w:sz w:val="24"/>
          <w:szCs w:val="24"/>
        </w:rPr>
        <w:t xml:space="preserve">                {</w:t>
      </w:r>
    </w:p>
    <w:p w:rsidR="000A3E9B" w:rsidRDefault="000A3E9B" w:rsidP="000A3E9B">
      <w:r>
        <w:rPr>
          <w:bCs/>
          <w:sz w:val="24"/>
          <w:szCs w:val="24"/>
        </w:rPr>
        <w:t xml:space="preserve">                    A[i</w:t>
      </w:r>
      <w:proofErr w:type="gramStart"/>
      <w:r>
        <w:rPr>
          <w:bCs/>
          <w:sz w:val="24"/>
          <w:szCs w:val="24"/>
        </w:rPr>
        <w:t>]=</w:t>
      </w:r>
      <w:proofErr w:type="gramEnd"/>
      <w:r>
        <w:rPr>
          <w:bCs/>
          <w:sz w:val="24"/>
          <w:szCs w:val="24"/>
        </w:rPr>
        <w:t>1;</w:t>
      </w:r>
    </w:p>
    <w:p w:rsidR="000A3E9B" w:rsidRDefault="000A3E9B" w:rsidP="000A3E9B">
      <w:r>
        <w:rPr>
          <w:bCs/>
          <w:sz w:val="24"/>
          <w:szCs w:val="24"/>
        </w:rPr>
        <w:t xml:space="preserve">                    </w:t>
      </w:r>
      <w:proofErr w:type="gramStart"/>
      <w:r>
        <w:rPr>
          <w:bCs/>
          <w:sz w:val="24"/>
          <w:szCs w:val="24"/>
        </w:rPr>
        <w:t>s.push(</w:t>
      </w:r>
      <w:proofErr w:type="gramEnd"/>
      <w:r>
        <w:rPr>
          <w:bCs/>
          <w:sz w:val="24"/>
          <w:szCs w:val="24"/>
        </w:rPr>
        <w:t>i);</w:t>
      </w:r>
    </w:p>
    <w:p w:rsidR="000A3E9B" w:rsidRDefault="000A3E9B" w:rsidP="000A3E9B">
      <w:r>
        <w:rPr>
          <w:bCs/>
          <w:sz w:val="24"/>
          <w:szCs w:val="24"/>
        </w:rPr>
        <w:t xml:space="preserve">                    </w:t>
      </w:r>
      <w:proofErr w:type="gramStart"/>
      <w:r>
        <w:rPr>
          <w:bCs/>
          <w:sz w:val="24"/>
          <w:szCs w:val="24"/>
        </w:rPr>
        <w:t>break</w:t>
      </w:r>
      <w:proofErr w:type="gramEnd"/>
      <w:r>
        <w:rPr>
          <w:bCs/>
          <w:sz w:val="24"/>
          <w:szCs w:val="24"/>
        </w:rPr>
        <w:t>;//to exit the loop;</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r>
        <w:rPr>
          <w:bCs/>
          <w:sz w:val="24"/>
          <w:szCs w:val="24"/>
        </w:rPr>
        <w:t xml:space="preserve">    }</w:t>
      </w:r>
    </w:p>
    <w:p w:rsidR="000A3E9B" w:rsidRDefault="000A3E9B" w:rsidP="000A3E9B">
      <w:pPr>
        <w:rPr>
          <w:bCs/>
          <w:sz w:val="24"/>
          <w:szCs w:val="24"/>
        </w:rPr>
      </w:pPr>
    </w:p>
    <w:p w:rsidR="000A3E9B" w:rsidRDefault="000A3E9B" w:rsidP="000A3E9B">
      <w:pPr>
        <w:rPr>
          <w:bCs/>
          <w:sz w:val="24"/>
          <w:szCs w:val="24"/>
        </w:rPr>
      </w:pPr>
    </w:p>
    <w:p w:rsidR="000A3E9B" w:rsidRDefault="000A3E9B" w:rsidP="000A3E9B">
      <w:pPr>
        <w:rPr>
          <w:bCs/>
          <w:sz w:val="24"/>
          <w:szCs w:val="24"/>
        </w:rPr>
      </w:pPr>
    </w:p>
    <w:p w:rsidR="000A3E9B" w:rsidRPr="000A3E9B" w:rsidRDefault="000A3E9B" w:rsidP="000A3E9B">
      <w:pPr>
        <w:rPr>
          <w:bCs/>
          <w:sz w:val="24"/>
          <w:szCs w:val="24"/>
        </w:rPr>
      </w:pPr>
      <w:r>
        <w:rPr>
          <w:bCs/>
          <w:sz w:val="24"/>
          <w:szCs w:val="24"/>
        </w:rPr>
        <w:t>}</w:t>
      </w:r>
    </w:p>
    <w:p w:rsidR="000A3E9B" w:rsidRDefault="000A3E9B" w:rsidP="000A3E9B">
      <w:proofErr w:type="gramStart"/>
      <w:r>
        <w:rPr>
          <w:bCs/>
          <w:sz w:val="24"/>
          <w:szCs w:val="24"/>
        </w:rPr>
        <w:t>int</w:t>
      </w:r>
      <w:proofErr w:type="gramEnd"/>
      <w:r>
        <w:rPr>
          <w:bCs/>
          <w:sz w:val="24"/>
          <w:szCs w:val="24"/>
        </w:rPr>
        <w:t xml:space="preserve"> main()</w:t>
      </w:r>
    </w:p>
    <w:p w:rsidR="000A3E9B" w:rsidRDefault="000A3E9B" w:rsidP="000A3E9B">
      <w:r>
        <w:rPr>
          <w:bCs/>
          <w:sz w:val="24"/>
          <w:szCs w:val="24"/>
        </w:rPr>
        <w:t>{</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dfs</w:t>
      </w:r>
      <w:proofErr w:type="gramEnd"/>
      <w:r>
        <w:rPr>
          <w:bCs/>
          <w:sz w:val="24"/>
          <w:szCs w:val="24"/>
        </w:rPr>
        <w:t xml:space="preserve"> d;</w:t>
      </w:r>
    </w:p>
    <w:p w:rsidR="000A3E9B" w:rsidRDefault="000A3E9B" w:rsidP="000A3E9B">
      <w:r>
        <w:rPr>
          <w:bCs/>
          <w:sz w:val="24"/>
          <w:szCs w:val="24"/>
        </w:rPr>
        <w:t xml:space="preserve"> </w:t>
      </w:r>
      <w:proofErr w:type="gramStart"/>
      <w:r>
        <w:rPr>
          <w:bCs/>
          <w:sz w:val="24"/>
          <w:szCs w:val="24"/>
        </w:rPr>
        <w:t>int</w:t>
      </w:r>
      <w:proofErr w:type="gramEnd"/>
      <w:r>
        <w:rPr>
          <w:bCs/>
          <w:sz w:val="24"/>
          <w:szCs w:val="24"/>
        </w:rPr>
        <w:t xml:space="preserve"> ed;</w:t>
      </w:r>
    </w:p>
    <w:p w:rsidR="000A3E9B" w:rsidRDefault="000A3E9B" w:rsidP="000A3E9B">
      <w:r>
        <w:rPr>
          <w:bCs/>
          <w:sz w:val="24"/>
          <w:szCs w:val="24"/>
        </w:rPr>
        <w:t xml:space="preserve"> </w:t>
      </w:r>
      <w:proofErr w:type="gramStart"/>
      <w:r>
        <w:rPr>
          <w:bCs/>
          <w:sz w:val="24"/>
          <w:szCs w:val="24"/>
        </w:rPr>
        <w:t>cout</w:t>
      </w:r>
      <w:proofErr w:type="gramEnd"/>
      <w:r>
        <w:rPr>
          <w:bCs/>
          <w:sz w:val="24"/>
          <w:szCs w:val="24"/>
        </w:rPr>
        <w:t>&lt;&lt;"enter edges: ";</w:t>
      </w:r>
    </w:p>
    <w:p w:rsidR="000A3E9B" w:rsidRDefault="000A3E9B" w:rsidP="000A3E9B">
      <w:r>
        <w:rPr>
          <w:bCs/>
          <w:sz w:val="24"/>
          <w:szCs w:val="24"/>
        </w:rPr>
        <w:t xml:space="preserve"> </w:t>
      </w:r>
      <w:proofErr w:type="gramStart"/>
      <w:r>
        <w:rPr>
          <w:bCs/>
          <w:sz w:val="24"/>
          <w:szCs w:val="24"/>
        </w:rPr>
        <w:t>cin</w:t>
      </w:r>
      <w:proofErr w:type="gramEnd"/>
      <w:r>
        <w:rPr>
          <w:bCs/>
          <w:sz w:val="24"/>
          <w:szCs w:val="24"/>
        </w:rPr>
        <w:t>&gt;&gt;ed;</w:t>
      </w:r>
    </w:p>
    <w:p w:rsidR="000A3E9B" w:rsidRDefault="000A3E9B" w:rsidP="000A3E9B">
      <w:r>
        <w:rPr>
          <w:bCs/>
          <w:sz w:val="24"/>
          <w:szCs w:val="24"/>
        </w:rPr>
        <w:t xml:space="preserve"> d.create(</w:t>
      </w:r>
      <w:proofErr w:type="gramStart"/>
      <w:r>
        <w:rPr>
          <w:bCs/>
          <w:sz w:val="24"/>
          <w:szCs w:val="24"/>
        </w:rPr>
        <w:t>ed</w:t>
      </w:r>
      <w:proofErr w:type="gramEnd"/>
      <w:r>
        <w:rPr>
          <w:bCs/>
          <w:sz w:val="24"/>
          <w:szCs w:val="24"/>
        </w:rPr>
        <w:t>);</w:t>
      </w:r>
    </w:p>
    <w:p w:rsidR="000A3E9B" w:rsidRDefault="000A3E9B" w:rsidP="000A3E9B">
      <w:r>
        <w:rPr>
          <w:bCs/>
          <w:sz w:val="24"/>
          <w:szCs w:val="24"/>
        </w:rPr>
        <w:t xml:space="preserve">    </w:t>
      </w:r>
      <w:proofErr w:type="gramStart"/>
      <w:r>
        <w:rPr>
          <w:bCs/>
          <w:sz w:val="24"/>
          <w:szCs w:val="24"/>
        </w:rPr>
        <w:t>d.logic(</w:t>
      </w:r>
      <w:proofErr w:type="gramEnd"/>
      <w:r>
        <w:rPr>
          <w:bCs/>
          <w:sz w:val="24"/>
          <w:szCs w:val="24"/>
        </w:rPr>
        <w:t>);</w:t>
      </w:r>
    </w:p>
    <w:p w:rsidR="000A3E9B" w:rsidRDefault="000A3E9B" w:rsidP="000A3E9B">
      <w:pPr>
        <w:rPr>
          <w:bCs/>
          <w:sz w:val="24"/>
          <w:szCs w:val="24"/>
        </w:rPr>
      </w:pPr>
    </w:p>
    <w:p w:rsidR="000A3E9B" w:rsidRDefault="000A3E9B" w:rsidP="000A3E9B">
      <w:r>
        <w:rPr>
          <w:bCs/>
          <w:sz w:val="24"/>
          <w:szCs w:val="24"/>
        </w:rPr>
        <w:t xml:space="preserve">    </w:t>
      </w:r>
      <w:proofErr w:type="gramStart"/>
      <w:r>
        <w:rPr>
          <w:bCs/>
          <w:sz w:val="24"/>
          <w:szCs w:val="24"/>
        </w:rPr>
        <w:t>return</w:t>
      </w:r>
      <w:proofErr w:type="gramEnd"/>
      <w:r>
        <w:rPr>
          <w:bCs/>
          <w:sz w:val="24"/>
          <w:szCs w:val="24"/>
        </w:rPr>
        <w:t xml:space="preserve"> 0;</w:t>
      </w:r>
    </w:p>
    <w:p w:rsidR="000A3E9B" w:rsidRDefault="000A3E9B" w:rsidP="000A3E9B">
      <w:r>
        <w:t>}</w:t>
      </w:r>
    </w:p>
    <w:p w:rsidR="000A3E9B" w:rsidRDefault="000A3E9B" w:rsidP="000A3E9B">
      <w:pPr>
        <w:rPr>
          <w:b/>
          <w:u w:val="single"/>
        </w:rPr>
      </w:pPr>
    </w:p>
    <w:p w:rsidR="000A3E9B" w:rsidRDefault="000A3E9B" w:rsidP="000A3E9B">
      <w:pPr>
        <w:rPr>
          <w:b/>
          <w:u w:val="single"/>
        </w:rPr>
      </w:pPr>
      <w:r>
        <w:rPr>
          <w:b/>
          <w:u w:val="single"/>
        </w:rPr>
        <w:t>OUTPUT:-</w:t>
      </w:r>
    </w:p>
    <w:p w:rsidR="000A3E9B" w:rsidRDefault="000A3E9B" w:rsidP="000A3E9B">
      <w:pPr>
        <w:rPr>
          <w:b/>
          <w:u w:val="single"/>
        </w:rPr>
      </w:pPr>
    </w:p>
    <w:p w:rsidR="002E6DCC" w:rsidRDefault="002E6DCC" w:rsidP="000A3E9B">
      <w:pPr>
        <w:rPr>
          <w:b/>
          <w:u w:val="single"/>
        </w:rPr>
      </w:pPr>
    </w:p>
    <w:p w:rsidR="002E6DCC" w:rsidRDefault="002E6DCC" w:rsidP="000A3E9B">
      <w:pPr>
        <w:rPr>
          <w:b/>
          <w:u w:val="single"/>
        </w:rPr>
      </w:pPr>
      <w:r>
        <w:rPr>
          <w:b/>
          <w:noProof/>
          <w:u w:val="single"/>
          <w:lang w:val="en-US" w:bidi="ar-SA"/>
        </w:rPr>
        <w:drawing>
          <wp:inline distT="0" distB="0" distL="0" distR="0">
            <wp:extent cx="4772025"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2025" cy="3600450"/>
                    </a:xfrm>
                    <a:prstGeom prst="rect">
                      <a:avLst/>
                    </a:prstGeom>
                    <a:noFill/>
                    <a:ln>
                      <a:noFill/>
                    </a:ln>
                  </pic:spPr>
                </pic:pic>
              </a:graphicData>
            </a:graphic>
          </wp:inline>
        </w:drawing>
      </w:r>
    </w:p>
    <w:p w:rsidR="000A3E9B" w:rsidRDefault="000A3E9B" w:rsidP="000A3E9B">
      <w:pPr>
        <w:rPr>
          <w:b/>
          <w:u w:val="single"/>
        </w:rPr>
      </w:pPr>
    </w:p>
    <w:p w:rsidR="000A3E9B" w:rsidRDefault="000A3E9B" w:rsidP="000A3E9B">
      <w:pPr>
        <w:rPr>
          <w:b/>
          <w:u w:val="single"/>
        </w:rPr>
      </w:pPr>
    </w:p>
    <w:p w:rsidR="000A3E9B" w:rsidRDefault="000A3E9B" w:rsidP="000A3E9B">
      <w:pPr>
        <w:rPr>
          <w:b/>
          <w:u w:val="single"/>
        </w:rPr>
      </w:pPr>
    </w:p>
    <w:p w:rsidR="000A3E9B" w:rsidRDefault="000A3E9B" w:rsidP="000A3E9B">
      <w:pPr>
        <w:rPr>
          <w:b/>
          <w:u w:val="single"/>
        </w:rPr>
      </w:pPr>
    </w:p>
    <w:p w:rsidR="000A3E9B" w:rsidRDefault="000A3E9B" w:rsidP="000A3E9B">
      <w:pPr>
        <w:rPr>
          <w:b/>
          <w:u w:val="single"/>
        </w:rPr>
      </w:pPr>
    </w:p>
    <w:p w:rsidR="000A3E9B" w:rsidRDefault="000A3E9B" w:rsidP="000A3E9B">
      <w:pPr>
        <w:rPr>
          <w:b/>
          <w:u w:val="single"/>
        </w:rPr>
      </w:pPr>
    </w:p>
    <w:p w:rsidR="000A3E9B" w:rsidRPr="000A3E9B" w:rsidRDefault="000A3E9B" w:rsidP="000A3E9B">
      <w:pPr>
        <w:rPr>
          <w:b/>
          <w:u w:val="single"/>
        </w:rPr>
      </w:pPr>
      <w:r w:rsidRPr="000A3E9B">
        <w:rPr>
          <w:b/>
          <w:u w:val="single"/>
        </w:rPr>
        <w:t>BFS:-</w:t>
      </w:r>
    </w:p>
    <w:p w:rsidR="000A3E9B" w:rsidRDefault="000A3E9B" w:rsidP="000A3E9B">
      <w:r>
        <w:rPr>
          <w:sz w:val="24"/>
          <w:szCs w:val="24"/>
        </w:rPr>
        <w:t>#include &lt;iostream&gt;</w:t>
      </w:r>
    </w:p>
    <w:p w:rsidR="000A3E9B" w:rsidRDefault="000A3E9B" w:rsidP="000A3E9B">
      <w:r>
        <w:rPr>
          <w:sz w:val="24"/>
          <w:szCs w:val="24"/>
        </w:rPr>
        <w:t>#include &lt;queue&gt;</w:t>
      </w:r>
    </w:p>
    <w:p w:rsidR="000A3E9B" w:rsidRDefault="000A3E9B" w:rsidP="000A3E9B">
      <w:r>
        <w:rPr>
          <w:sz w:val="24"/>
          <w:szCs w:val="24"/>
        </w:rPr>
        <w:t>#include &lt;stack&gt;</w:t>
      </w:r>
    </w:p>
    <w:p w:rsidR="000A3E9B" w:rsidRDefault="000A3E9B" w:rsidP="000A3E9B">
      <w:r>
        <w:rPr>
          <w:sz w:val="24"/>
          <w:szCs w:val="24"/>
        </w:rPr>
        <w:t>#include &lt;algorithm&gt;</w:t>
      </w:r>
    </w:p>
    <w:p w:rsidR="000A3E9B" w:rsidRDefault="000A3E9B" w:rsidP="000A3E9B">
      <w:proofErr w:type="gramStart"/>
      <w:r>
        <w:rPr>
          <w:sz w:val="24"/>
          <w:szCs w:val="24"/>
        </w:rPr>
        <w:t>using</w:t>
      </w:r>
      <w:proofErr w:type="gramEnd"/>
      <w:r>
        <w:rPr>
          <w:sz w:val="24"/>
          <w:szCs w:val="24"/>
        </w:rPr>
        <w:t xml:space="preserve"> namespace std;</w:t>
      </w:r>
    </w:p>
    <w:p w:rsidR="000A3E9B" w:rsidRDefault="000A3E9B" w:rsidP="000A3E9B">
      <w:pPr>
        <w:rPr>
          <w:sz w:val="24"/>
          <w:szCs w:val="24"/>
        </w:rPr>
      </w:pPr>
    </w:p>
    <w:p w:rsidR="000A3E9B" w:rsidRDefault="000A3E9B" w:rsidP="000A3E9B">
      <w:proofErr w:type="gramStart"/>
      <w:r>
        <w:rPr>
          <w:sz w:val="24"/>
          <w:szCs w:val="24"/>
        </w:rPr>
        <w:t>class</w:t>
      </w:r>
      <w:proofErr w:type="gramEnd"/>
      <w:r>
        <w:rPr>
          <w:sz w:val="24"/>
          <w:szCs w:val="24"/>
        </w:rPr>
        <w:t xml:space="preserve"> bfs{</w:t>
      </w:r>
    </w:p>
    <w:p w:rsidR="000A3E9B" w:rsidRDefault="000A3E9B" w:rsidP="000A3E9B">
      <w:pPr>
        <w:rPr>
          <w:sz w:val="24"/>
          <w:szCs w:val="24"/>
        </w:rPr>
      </w:pPr>
    </w:p>
    <w:p w:rsidR="000A3E9B" w:rsidRDefault="000A3E9B" w:rsidP="000A3E9B">
      <w:proofErr w:type="gramStart"/>
      <w:r>
        <w:rPr>
          <w:sz w:val="24"/>
          <w:szCs w:val="24"/>
        </w:rPr>
        <w:t>int</w:t>
      </w:r>
      <w:proofErr w:type="gramEnd"/>
      <w:r>
        <w:rPr>
          <w:sz w:val="24"/>
          <w:szCs w:val="24"/>
        </w:rPr>
        <w:t xml:space="preserve"> v;</w:t>
      </w:r>
    </w:p>
    <w:p w:rsidR="000A3E9B" w:rsidRDefault="000A3E9B" w:rsidP="000A3E9B">
      <w:proofErr w:type="gramStart"/>
      <w:r>
        <w:rPr>
          <w:sz w:val="24"/>
          <w:szCs w:val="24"/>
        </w:rPr>
        <w:t>int</w:t>
      </w:r>
      <w:proofErr w:type="gramEnd"/>
      <w:r>
        <w:rPr>
          <w:sz w:val="24"/>
          <w:szCs w:val="24"/>
        </w:rPr>
        <w:t xml:space="preserve"> *A;</w:t>
      </w:r>
    </w:p>
    <w:p w:rsidR="000A3E9B" w:rsidRDefault="000A3E9B" w:rsidP="000A3E9B">
      <w:proofErr w:type="gramStart"/>
      <w:r>
        <w:rPr>
          <w:sz w:val="24"/>
          <w:szCs w:val="24"/>
        </w:rPr>
        <w:t>int</w:t>
      </w:r>
      <w:proofErr w:type="gramEnd"/>
      <w:r>
        <w:rPr>
          <w:sz w:val="24"/>
          <w:szCs w:val="24"/>
        </w:rPr>
        <w:t xml:space="preserve"> arr[10][10];</w:t>
      </w:r>
    </w:p>
    <w:p w:rsidR="000A3E9B" w:rsidRDefault="000A3E9B" w:rsidP="000A3E9B">
      <w:proofErr w:type="gramStart"/>
      <w:r>
        <w:rPr>
          <w:sz w:val="24"/>
          <w:szCs w:val="24"/>
        </w:rPr>
        <w:t>int</w:t>
      </w:r>
      <w:proofErr w:type="gramEnd"/>
      <w:r>
        <w:rPr>
          <w:sz w:val="24"/>
          <w:szCs w:val="24"/>
        </w:rPr>
        <w:t xml:space="preserve"> x,y;</w:t>
      </w:r>
    </w:p>
    <w:p w:rsidR="000A3E9B" w:rsidRDefault="000A3E9B" w:rsidP="000A3E9B">
      <w:proofErr w:type="gramStart"/>
      <w:r>
        <w:rPr>
          <w:sz w:val="24"/>
          <w:szCs w:val="24"/>
        </w:rPr>
        <w:t>public</w:t>
      </w:r>
      <w:proofErr w:type="gramEnd"/>
      <w:r>
        <w:rPr>
          <w:sz w:val="24"/>
          <w:szCs w:val="24"/>
        </w:rPr>
        <w:t>:</w:t>
      </w:r>
    </w:p>
    <w:p w:rsidR="000A3E9B" w:rsidRDefault="000A3E9B" w:rsidP="000A3E9B">
      <w:proofErr w:type="gramStart"/>
      <w:r>
        <w:rPr>
          <w:sz w:val="24"/>
          <w:szCs w:val="24"/>
        </w:rPr>
        <w:t>bfs()</w:t>
      </w:r>
      <w:proofErr w:type="gramEnd"/>
    </w:p>
    <w:p w:rsidR="000A3E9B" w:rsidRDefault="000A3E9B" w:rsidP="000A3E9B">
      <w:r>
        <w:rPr>
          <w:sz w:val="24"/>
          <w:szCs w:val="24"/>
        </w:rPr>
        <w:t>{</w:t>
      </w:r>
    </w:p>
    <w:p w:rsidR="000A3E9B" w:rsidRDefault="000A3E9B" w:rsidP="000A3E9B">
      <w:r>
        <w:rPr>
          <w:sz w:val="24"/>
          <w:szCs w:val="24"/>
        </w:rPr>
        <w:t xml:space="preserve">    </w:t>
      </w:r>
      <w:proofErr w:type="gramStart"/>
      <w:r>
        <w:rPr>
          <w:sz w:val="24"/>
          <w:szCs w:val="24"/>
        </w:rPr>
        <w:t>cout</w:t>
      </w:r>
      <w:proofErr w:type="gramEnd"/>
      <w:r>
        <w:rPr>
          <w:sz w:val="24"/>
          <w:szCs w:val="24"/>
        </w:rPr>
        <w:t>&lt;&lt;"enter total vertices: ";</w:t>
      </w:r>
    </w:p>
    <w:p w:rsidR="000A3E9B" w:rsidRDefault="000A3E9B" w:rsidP="000A3E9B">
      <w:r>
        <w:rPr>
          <w:sz w:val="24"/>
          <w:szCs w:val="24"/>
        </w:rPr>
        <w:t xml:space="preserve">    </w:t>
      </w:r>
      <w:proofErr w:type="gramStart"/>
      <w:r>
        <w:rPr>
          <w:sz w:val="24"/>
          <w:szCs w:val="24"/>
        </w:rPr>
        <w:t>cin</w:t>
      </w:r>
      <w:proofErr w:type="gramEnd"/>
      <w:r>
        <w:rPr>
          <w:sz w:val="24"/>
          <w:szCs w:val="24"/>
        </w:rPr>
        <w:t>&gt;&gt;v;</w:t>
      </w:r>
    </w:p>
    <w:p w:rsidR="000A3E9B" w:rsidRDefault="000A3E9B" w:rsidP="000A3E9B">
      <w:pPr>
        <w:rPr>
          <w:sz w:val="24"/>
          <w:szCs w:val="24"/>
        </w:rPr>
      </w:pPr>
    </w:p>
    <w:p w:rsidR="000A3E9B" w:rsidRDefault="000A3E9B" w:rsidP="000A3E9B">
      <w:r>
        <w:rPr>
          <w:sz w:val="24"/>
          <w:szCs w:val="24"/>
        </w:rPr>
        <w:t xml:space="preserve">    </w:t>
      </w:r>
      <w:proofErr w:type="gramStart"/>
      <w:r>
        <w:rPr>
          <w:sz w:val="24"/>
          <w:szCs w:val="24"/>
        </w:rPr>
        <w:t>int</w:t>
      </w:r>
      <w:proofErr w:type="gramEnd"/>
      <w:r>
        <w:rPr>
          <w:sz w:val="24"/>
          <w:szCs w:val="24"/>
        </w:rPr>
        <w:t xml:space="preserve"> i,j;</w:t>
      </w:r>
    </w:p>
    <w:p w:rsidR="000A3E9B" w:rsidRDefault="000A3E9B" w:rsidP="000A3E9B">
      <w:r>
        <w:rPr>
          <w:sz w:val="24"/>
          <w:szCs w:val="24"/>
        </w:rPr>
        <w:t xml:space="preserve">   A=new int[v];</w:t>
      </w:r>
    </w:p>
    <w:p w:rsidR="000A3E9B" w:rsidRDefault="000A3E9B" w:rsidP="000A3E9B">
      <w:r>
        <w:rPr>
          <w:sz w:val="24"/>
          <w:szCs w:val="24"/>
        </w:rPr>
        <w:t xml:space="preserve">    //int *arr</w:t>
      </w:r>
      <w:proofErr w:type="gramStart"/>
      <w:r>
        <w:rPr>
          <w:sz w:val="24"/>
          <w:szCs w:val="24"/>
        </w:rPr>
        <w:t>=(</w:t>
      </w:r>
      <w:proofErr w:type="gramEnd"/>
      <w:r>
        <w:rPr>
          <w:sz w:val="24"/>
          <w:szCs w:val="24"/>
        </w:rPr>
        <w:t>int *)malloc(v*v*sizeof(int));</w:t>
      </w:r>
    </w:p>
    <w:p w:rsidR="000A3E9B" w:rsidRDefault="000A3E9B" w:rsidP="000A3E9B">
      <w:r>
        <w:rPr>
          <w:sz w:val="24"/>
          <w:szCs w:val="24"/>
        </w:rPr>
        <w:t xml:space="preserve">    </w:t>
      </w:r>
      <w:proofErr w:type="gramStart"/>
      <w:r>
        <w:rPr>
          <w:sz w:val="24"/>
          <w:szCs w:val="24"/>
        </w:rPr>
        <w:t>for(</w:t>
      </w:r>
      <w:proofErr w:type="gramEnd"/>
      <w:r>
        <w:rPr>
          <w:sz w:val="24"/>
          <w:szCs w:val="24"/>
        </w:rPr>
        <w:t>i=0;i&lt;v;i++)</w:t>
      </w:r>
    </w:p>
    <w:p w:rsidR="000A3E9B" w:rsidRDefault="000A3E9B" w:rsidP="000A3E9B">
      <w:r>
        <w:rPr>
          <w:sz w:val="24"/>
          <w:szCs w:val="24"/>
        </w:rPr>
        <w:t xml:space="preserve">    {</w:t>
      </w:r>
    </w:p>
    <w:p w:rsidR="000A3E9B" w:rsidRDefault="000A3E9B" w:rsidP="000A3E9B">
      <w:pPr>
        <w:rPr>
          <w:sz w:val="24"/>
          <w:szCs w:val="24"/>
        </w:rPr>
      </w:pPr>
    </w:p>
    <w:p w:rsidR="000A3E9B" w:rsidRDefault="000A3E9B" w:rsidP="000A3E9B">
      <w:r>
        <w:rPr>
          <w:sz w:val="24"/>
          <w:szCs w:val="24"/>
        </w:rPr>
        <w:t xml:space="preserve">        A[i</w:t>
      </w:r>
      <w:proofErr w:type="gramStart"/>
      <w:r>
        <w:rPr>
          <w:sz w:val="24"/>
          <w:szCs w:val="24"/>
        </w:rPr>
        <w:t>]=</w:t>
      </w:r>
      <w:proofErr w:type="gramEnd"/>
      <w:r>
        <w:rPr>
          <w:sz w:val="24"/>
          <w:szCs w:val="24"/>
        </w:rPr>
        <w:t>0;</w:t>
      </w:r>
    </w:p>
    <w:p w:rsidR="000A3E9B" w:rsidRDefault="000A3E9B" w:rsidP="000A3E9B">
      <w:pPr>
        <w:rPr>
          <w:sz w:val="24"/>
          <w:szCs w:val="24"/>
        </w:rPr>
      </w:pP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for(</w:t>
      </w:r>
      <w:proofErr w:type="gramEnd"/>
      <w:r>
        <w:rPr>
          <w:sz w:val="24"/>
          <w:szCs w:val="24"/>
        </w:rPr>
        <w:t>i=0;i&lt;v;i++)</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for(</w:t>
      </w:r>
      <w:proofErr w:type="gramEnd"/>
      <w:r>
        <w:rPr>
          <w:sz w:val="24"/>
          <w:szCs w:val="24"/>
        </w:rPr>
        <w:t>j=0;j&lt;v;j++)</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arr[</w:t>
      </w:r>
      <w:proofErr w:type="gramEnd"/>
      <w:r>
        <w:rPr>
          <w:sz w:val="24"/>
          <w:szCs w:val="24"/>
        </w:rPr>
        <w:t>i][j]=0;//adjancey matrix;</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w:t>
      </w:r>
    </w:p>
    <w:p w:rsidR="000A3E9B" w:rsidRDefault="000A3E9B" w:rsidP="000A3E9B">
      <w:pPr>
        <w:rPr>
          <w:sz w:val="24"/>
          <w:szCs w:val="24"/>
        </w:rPr>
      </w:pPr>
    </w:p>
    <w:p w:rsidR="000A3E9B" w:rsidRDefault="000A3E9B" w:rsidP="000A3E9B">
      <w:r>
        <w:rPr>
          <w:sz w:val="24"/>
          <w:szCs w:val="24"/>
        </w:rPr>
        <w:t xml:space="preserve">    </w:t>
      </w:r>
      <w:proofErr w:type="gramStart"/>
      <w:r>
        <w:rPr>
          <w:sz w:val="24"/>
          <w:szCs w:val="24"/>
        </w:rPr>
        <w:t>void</w:t>
      </w:r>
      <w:proofErr w:type="gramEnd"/>
      <w:r>
        <w:rPr>
          <w:sz w:val="24"/>
          <w:szCs w:val="24"/>
        </w:rPr>
        <w:t xml:space="preserve"> create(int ed)</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for(</w:t>
      </w:r>
      <w:proofErr w:type="gramEnd"/>
      <w:r>
        <w:rPr>
          <w:sz w:val="24"/>
          <w:szCs w:val="24"/>
        </w:rPr>
        <w:t>int i=1;i&lt;=ed;i++)</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cout</w:t>
      </w:r>
      <w:proofErr w:type="gramEnd"/>
      <w:r>
        <w:rPr>
          <w:sz w:val="24"/>
          <w:szCs w:val="24"/>
        </w:rPr>
        <w:t>&lt;&lt;"enter directed: ";</w:t>
      </w:r>
    </w:p>
    <w:p w:rsidR="000A3E9B" w:rsidRDefault="000A3E9B" w:rsidP="000A3E9B">
      <w:r>
        <w:rPr>
          <w:sz w:val="24"/>
          <w:szCs w:val="24"/>
        </w:rPr>
        <w:t xml:space="preserve">            </w:t>
      </w:r>
      <w:proofErr w:type="gramStart"/>
      <w:r>
        <w:rPr>
          <w:sz w:val="24"/>
          <w:szCs w:val="24"/>
        </w:rPr>
        <w:t>cin</w:t>
      </w:r>
      <w:proofErr w:type="gramEnd"/>
      <w:r>
        <w:rPr>
          <w:sz w:val="24"/>
          <w:szCs w:val="24"/>
        </w:rPr>
        <w:t>&gt;&gt;x&gt;&gt;y;</w:t>
      </w:r>
    </w:p>
    <w:p w:rsidR="000A3E9B" w:rsidRDefault="000A3E9B" w:rsidP="000A3E9B">
      <w:r>
        <w:rPr>
          <w:sz w:val="24"/>
          <w:szCs w:val="24"/>
        </w:rPr>
        <w:t xml:space="preserve">            </w:t>
      </w:r>
      <w:proofErr w:type="gramStart"/>
      <w:r>
        <w:rPr>
          <w:sz w:val="24"/>
          <w:szCs w:val="24"/>
        </w:rPr>
        <w:t>arr[</w:t>
      </w:r>
      <w:proofErr w:type="gramEnd"/>
      <w:r>
        <w:rPr>
          <w:sz w:val="24"/>
          <w:szCs w:val="24"/>
        </w:rPr>
        <w:t>x][y]=1;</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void</w:t>
      </w:r>
      <w:proofErr w:type="gramEnd"/>
      <w:r>
        <w:rPr>
          <w:sz w:val="24"/>
          <w:szCs w:val="24"/>
        </w:rPr>
        <w:t xml:space="preserve"> logic()</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int</w:t>
      </w:r>
      <w:proofErr w:type="gramEnd"/>
      <w:r>
        <w:rPr>
          <w:sz w:val="24"/>
          <w:szCs w:val="24"/>
        </w:rPr>
        <w:t xml:space="preserve"> source;</w:t>
      </w:r>
    </w:p>
    <w:p w:rsidR="000A3E9B" w:rsidRDefault="000A3E9B" w:rsidP="000A3E9B">
      <w:r>
        <w:rPr>
          <w:sz w:val="24"/>
          <w:szCs w:val="24"/>
        </w:rPr>
        <w:t xml:space="preserve">    </w:t>
      </w:r>
      <w:proofErr w:type="gramStart"/>
      <w:r>
        <w:rPr>
          <w:sz w:val="24"/>
          <w:szCs w:val="24"/>
        </w:rPr>
        <w:t>cout</w:t>
      </w:r>
      <w:proofErr w:type="gramEnd"/>
      <w:r>
        <w:rPr>
          <w:sz w:val="24"/>
          <w:szCs w:val="24"/>
        </w:rPr>
        <w:t>&lt;&lt;"enter source: ";</w:t>
      </w:r>
    </w:p>
    <w:p w:rsidR="000A3E9B" w:rsidRDefault="000A3E9B" w:rsidP="000A3E9B">
      <w:r>
        <w:rPr>
          <w:sz w:val="24"/>
          <w:szCs w:val="24"/>
        </w:rPr>
        <w:t xml:space="preserve">        </w:t>
      </w:r>
      <w:proofErr w:type="gramStart"/>
      <w:r>
        <w:rPr>
          <w:sz w:val="24"/>
          <w:szCs w:val="24"/>
        </w:rPr>
        <w:t>cin</w:t>
      </w:r>
      <w:proofErr w:type="gramEnd"/>
      <w:r>
        <w:rPr>
          <w:sz w:val="24"/>
          <w:szCs w:val="24"/>
        </w:rPr>
        <w:t>&gt;&gt;source;</w:t>
      </w:r>
    </w:p>
    <w:p w:rsidR="000A3E9B" w:rsidRDefault="000A3E9B" w:rsidP="000A3E9B">
      <w:r>
        <w:rPr>
          <w:sz w:val="24"/>
          <w:szCs w:val="24"/>
        </w:rPr>
        <w:t xml:space="preserve">    </w:t>
      </w:r>
      <w:proofErr w:type="gramStart"/>
      <w:r>
        <w:rPr>
          <w:sz w:val="24"/>
          <w:szCs w:val="24"/>
        </w:rPr>
        <w:t>queue&lt;</w:t>
      </w:r>
      <w:proofErr w:type="gramEnd"/>
      <w:r>
        <w:rPr>
          <w:sz w:val="24"/>
          <w:szCs w:val="24"/>
        </w:rPr>
        <w:t>int&gt;q;</w:t>
      </w:r>
    </w:p>
    <w:p w:rsidR="000A3E9B" w:rsidRDefault="000A3E9B" w:rsidP="000A3E9B">
      <w:pPr>
        <w:rPr>
          <w:sz w:val="24"/>
          <w:szCs w:val="24"/>
        </w:rPr>
      </w:pPr>
    </w:p>
    <w:p w:rsidR="000A3E9B" w:rsidRDefault="000A3E9B" w:rsidP="000A3E9B">
      <w:r>
        <w:rPr>
          <w:sz w:val="24"/>
          <w:szCs w:val="24"/>
        </w:rPr>
        <w:t xml:space="preserve">    A[source</w:t>
      </w:r>
      <w:proofErr w:type="gramStart"/>
      <w:r>
        <w:rPr>
          <w:sz w:val="24"/>
          <w:szCs w:val="24"/>
        </w:rPr>
        <w:t>]=</w:t>
      </w:r>
      <w:proofErr w:type="gramEnd"/>
      <w:r>
        <w:rPr>
          <w:sz w:val="24"/>
          <w:szCs w:val="24"/>
        </w:rPr>
        <w:t>1;</w:t>
      </w:r>
    </w:p>
    <w:p w:rsidR="000A3E9B" w:rsidRDefault="000A3E9B" w:rsidP="000A3E9B">
      <w:r>
        <w:rPr>
          <w:sz w:val="24"/>
          <w:szCs w:val="24"/>
        </w:rPr>
        <w:t xml:space="preserve">    </w:t>
      </w:r>
      <w:proofErr w:type="gramStart"/>
      <w:r>
        <w:rPr>
          <w:sz w:val="24"/>
          <w:szCs w:val="24"/>
        </w:rPr>
        <w:t>q.push(</w:t>
      </w:r>
      <w:proofErr w:type="gramEnd"/>
      <w:r>
        <w:rPr>
          <w:sz w:val="24"/>
          <w:szCs w:val="24"/>
        </w:rPr>
        <w:t>source);</w:t>
      </w:r>
    </w:p>
    <w:p w:rsidR="000A3E9B" w:rsidRDefault="000A3E9B" w:rsidP="000A3E9B">
      <w:r>
        <w:rPr>
          <w:sz w:val="24"/>
          <w:szCs w:val="24"/>
        </w:rPr>
        <w:lastRenderedPageBreak/>
        <w:t>//cout&lt;&lt;source&lt;&lt;" ";</w:t>
      </w:r>
    </w:p>
    <w:p w:rsidR="000A3E9B" w:rsidRDefault="000A3E9B" w:rsidP="000A3E9B">
      <w:pPr>
        <w:rPr>
          <w:sz w:val="24"/>
          <w:szCs w:val="24"/>
        </w:rPr>
      </w:pPr>
    </w:p>
    <w:p w:rsidR="000A3E9B" w:rsidRDefault="000A3E9B" w:rsidP="000A3E9B">
      <w:r>
        <w:rPr>
          <w:sz w:val="24"/>
          <w:szCs w:val="24"/>
        </w:rPr>
        <w:t xml:space="preserve">    </w:t>
      </w:r>
      <w:proofErr w:type="gramStart"/>
      <w:r>
        <w:rPr>
          <w:sz w:val="24"/>
          <w:szCs w:val="24"/>
        </w:rPr>
        <w:t>while(</w:t>
      </w:r>
      <w:proofErr w:type="gramEnd"/>
      <w:r>
        <w:rPr>
          <w:sz w:val="24"/>
          <w:szCs w:val="24"/>
        </w:rPr>
        <w:t>!q.empty())</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int</w:t>
      </w:r>
      <w:proofErr w:type="gramEnd"/>
      <w:r>
        <w:rPr>
          <w:sz w:val="24"/>
          <w:szCs w:val="24"/>
        </w:rPr>
        <w:t xml:space="preserve"> res=q.front();</w:t>
      </w:r>
    </w:p>
    <w:p w:rsidR="000A3E9B" w:rsidRDefault="000A3E9B" w:rsidP="000A3E9B">
      <w:r>
        <w:rPr>
          <w:sz w:val="24"/>
          <w:szCs w:val="24"/>
        </w:rPr>
        <w:t xml:space="preserve">    </w:t>
      </w:r>
      <w:proofErr w:type="gramStart"/>
      <w:r>
        <w:rPr>
          <w:sz w:val="24"/>
          <w:szCs w:val="24"/>
        </w:rPr>
        <w:t>cout</w:t>
      </w:r>
      <w:proofErr w:type="gramEnd"/>
      <w:r>
        <w:rPr>
          <w:sz w:val="24"/>
          <w:szCs w:val="24"/>
        </w:rPr>
        <w:t>&lt;&lt;res&lt;&lt;" ";</w:t>
      </w:r>
    </w:p>
    <w:p w:rsidR="000A3E9B" w:rsidRDefault="000A3E9B" w:rsidP="000A3E9B">
      <w:r>
        <w:rPr>
          <w:sz w:val="24"/>
          <w:szCs w:val="24"/>
        </w:rPr>
        <w:t xml:space="preserve">    </w:t>
      </w:r>
      <w:proofErr w:type="gramStart"/>
      <w:r>
        <w:rPr>
          <w:sz w:val="24"/>
          <w:szCs w:val="24"/>
        </w:rPr>
        <w:t>q.pop(</w:t>
      </w:r>
      <w:proofErr w:type="gramEnd"/>
      <w:r>
        <w:rPr>
          <w:sz w:val="24"/>
          <w:szCs w:val="24"/>
        </w:rPr>
        <w:t>);</w:t>
      </w:r>
    </w:p>
    <w:p w:rsidR="000A3E9B" w:rsidRDefault="000A3E9B" w:rsidP="000A3E9B">
      <w:pPr>
        <w:rPr>
          <w:sz w:val="24"/>
          <w:szCs w:val="24"/>
        </w:rPr>
      </w:pPr>
    </w:p>
    <w:p w:rsidR="000A3E9B" w:rsidRDefault="000A3E9B" w:rsidP="000A3E9B">
      <w:r>
        <w:rPr>
          <w:sz w:val="24"/>
          <w:szCs w:val="24"/>
        </w:rPr>
        <w:t xml:space="preserve">    </w:t>
      </w:r>
      <w:proofErr w:type="gramStart"/>
      <w:r>
        <w:rPr>
          <w:sz w:val="24"/>
          <w:szCs w:val="24"/>
        </w:rPr>
        <w:t>for(</w:t>
      </w:r>
      <w:proofErr w:type="gramEnd"/>
      <w:r>
        <w:rPr>
          <w:sz w:val="24"/>
          <w:szCs w:val="24"/>
        </w:rPr>
        <w:t>int i=0;i&lt;v;i++)//to check the neighbors;</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if(</w:t>
      </w:r>
      <w:proofErr w:type="gramEnd"/>
      <w:r>
        <w:rPr>
          <w:sz w:val="24"/>
          <w:szCs w:val="24"/>
        </w:rPr>
        <w:t>arr[res][i]==1)</w:t>
      </w:r>
    </w:p>
    <w:p w:rsidR="000A3E9B" w:rsidRDefault="000A3E9B" w:rsidP="000A3E9B">
      <w:r>
        <w:rPr>
          <w:sz w:val="24"/>
          <w:szCs w:val="24"/>
        </w:rPr>
        <w:t xml:space="preserve">        {</w:t>
      </w:r>
    </w:p>
    <w:p w:rsidR="000A3E9B" w:rsidRDefault="000A3E9B" w:rsidP="000A3E9B">
      <w:r>
        <w:rPr>
          <w:sz w:val="24"/>
          <w:szCs w:val="24"/>
        </w:rPr>
        <w:t xml:space="preserve">            </w:t>
      </w:r>
      <w:proofErr w:type="gramStart"/>
      <w:r>
        <w:rPr>
          <w:sz w:val="24"/>
          <w:szCs w:val="24"/>
        </w:rPr>
        <w:t>if(</w:t>
      </w:r>
      <w:proofErr w:type="gramEnd"/>
      <w:r>
        <w:rPr>
          <w:sz w:val="24"/>
          <w:szCs w:val="24"/>
        </w:rPr>
        <w:t>A[i]!=1)</w:t>
      </w:r>
    </w:p>
    <w:p w:rsidR="000A3E9B" w:rsidRDefault="000A3E9B" w:rsidP="000A3E9B">
      <w:r>
        <w:rPr>
          <w:sz w:val="24"/>
          <w:szCs w:val="24"/>
        </w:rPr>
        <w:t xml:space="preserve">            {</w:t>
      </w:r>
    </w:p>
    <w:p w:rsidR="000A3E9B" w:rsidRDefault="000A3E9B" w:rsidP="000A3E9B">
      <w:r>
        <w:rPr>
          <w:sz w:val="24"/>
          <w:szCs w:val="24"/>
        </w:rPr>
        <w:t xml:space="preserve">                A[i</w:t>
      </w:r>
      <w:proofErr w:type="gramStart"/>
      <w:r>
        <w:rPr>
          <w:sz w:val="24"/>
          <w:szCs w:val="24"/>
        </w:rPr>
        <w:t>]=</w:t>
      </w:r>
      <w:proofErr w:type="gramEnd"/>
      <w:r>
        <w:rPr>
          <w:sz w:val="24"/>
          <w:szCs w:val="24"/>
        </w:rPr>
        <w:t>1;</w:t>
      </w:r>
    </w:p>
    <w:p w:rsidR="000A3E9B" w:rsidRDefault="000A3E9B" w:rsidP="000A3E9B">
      <w:r>
        <w:rPr>
          <w:sz w:val="24"/>
          <w:szCs w:val="24"/>
        </w:rPr>
        <w:t xml:space="preserve">                </w:t>
      </w:r>
      <w:proofErr w:type="gramStart"/>
      <w:r>
        <w:rPr>
          <w:sz w:val="24"/>
          <w:szCs w:val="24"/>
        </w:rPr>
        <w:t>q.push(</w:t>
      </w:r>
      <w:proofErr w:type="gramEnd"/>
      <w:r>
        <w:rPr>
          <w:sz w:val="24"/>
          <w:szCs w:val="24"/>
        </w:rPr>
        <w:t>i);</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 xml:space="preserve">    }</w:t>
      </w:r>
    </w:p>
    <w:p w:rsidR="000A3E9B" w:rsidRDefault="000A3E9B" w:rsidP="000A3E9B">
      <w:r>
        <w:rPr>
          <w:sz w:val="24"/>
          <w:szCs w:val="24"/>
        </w:rPr>
        <w:t>};</w:t>
      </w:r>
    </w:p>
    <w:p w:rsidR="000A3E9B" w:rsidRDefault="000A3E9B" w:rsidP="000A3E9B">
      <w:pPr>
        <w:rPr>
          <w:sz w:val="24"/>
          <w:szCs w:val="24"/>
        </w:rPr>
      </w:pPr>
    </w:p>
    <w:p w:rsidR="000A3E9B" w:rsidRDefault="000A3E9B" w:rsidP="000A3E9B">
      <w:proofErr w:type="gramStart"/>
      <w:r>
        <w:rPr>
          <w:sz w:val="24"/>
          <w:szCs w:val="24"/>
        </w:rPr>
        <w:t>int</w:t>
      </w:r>
      <w:proofErr w:type="gramEnd"/>
      <w:r>
        <w:rPr>
          <w:sz w:val="24"/>
          <w:szCs w:val="24"/>
        </w:rPr>
        <w:t xml:space="preserve"> main()</w:t>
      </w:r>
    </w:p>
    <w:p w:rsidR="000A3E9B" w:rsidRDefault="000A3E9B" w:rsidP="000A3E9B">
      <w:r>
        <w:rPr>
          <w:sz w:val="24"/>
          <w:szCs w:val="24"/>
        </w:rPr>
        <w:t>{</w:t>
      </w:r>
    </w:p>
    <w:p w:rsidR="000A3E9B" w:rsidRDefault="000A3E9B" w:rsidP="000A3E9B">
      <w:r>
        <w:rPr>
          <w:sz w:val="24"/>
          <w:szCs w:val="24"/>
        </w:rPr>
        <w:t xml:space="preserve">    </w:t>
      </w:r>
      <w:proofErr w:type="gramStart"/>
      <w:r>
        <w:rPr>
          <w:sz w:val="24"/>
          <w:szCs w:val="24"/>
        </w:rPr>
        <w:t>bfs</w:t>
      </w:r>
      <w:proofErr w:type="gramEnd"/>
      <w:r>
        <w:rPr>
          <w:sz w:val="24"/>
          <w:szCs w:val="24"/>
        </w:rPr>
        <w:t xml:space="preserve"> b;</w:t>
      </w:r>
    </w:p>
    <w:p w:rsidR="000A3E9B" w:rsidRDefault="000A3E9B" w:rsidP="000A3E9B">
      <w:r>
        <w:rPr>
          <w:sz w:val="24"/>
          <w:szCs w:val="24"/>
        </w:rPr>
        <w:t xml:space="preserve">    </w:t>
      </w:r>
      <w:proofErr w:type="gramStart"/>
      <w:r>
        <w:rPr>
          <w:sz w:val="24"/>
          <w:szCs w:val="24"/>
        </w:rPr>
        <w:t>int</w:t>
      </w:r>
      <w:proofErr w:type="gramEnd"/>
      <w:r>
        <w:rPr>
          <w:sz w:val="24"/>
          <w:szCs w:val="24"/>
        </w:rPr>
        <w:t xml:space="preserve"> edge;</w:t>
      </w:r>
    </w:p>
    <w:p w:rsidR="000A3E9B" w:rsidRDefault="000A3E9B" w:rsidP="000A3E9B">
      <w:r>
        <w:rPr>
          <w:sz w:val="24"/>
          <w:szCs w:val="24"/>
        </w:rPr>
        <w:t xml:space="preserve">    </w:t>
      </w:r>
      <w:proofErr w:type="gramStart"/>
      <w:r>
        <w:rPr>
          <w:sz w:val="24"/>
          <w:szCs w:val="24"/>
        </w:rPr>
        <w:t>cout</w:t>
      </w:r>
      <w:proofErr w:type="gramEnd"/>
      <w:r>
        <w:rPr>
          <w:sz w:val="24"/>
          <w:szCs w:val="24"/>
        </w:rPr>
        <w:t>&lt;&lt;"enter no. of edges: ";</w:t>
      </w:r>
    </w:p>
    <w:p w:rsidR="000A3E9B" w:rsidRDefault="000A3E9B" w:rsidP="000A3E9B">
      <w:r>
        <w:rPr>
          <w:sz w:val="24"/>
          <w:szCs w:val="24"/>
        </w:rPr>
        <w:t xml:space="preserve">    </w:t>
      </w:r>
      <w:proofErr w:type="gramStart"/>
      <w:r>
        <w:rPr>
          <w:sz w:val="24"/>
          <w:szCs w:val="24"/>
        </w:rPr>
        <w:t>cin</w:t>
      </w:r>
      <w:proofErr w:type="gramEnd"/>
      <w:r>
        <w:rPr>
          <w:sz w:val="24"/>
          <w:szCs w:val="24"/>
        </w:rPr>
        <w:t>&gt;&gt;edge;</w:t>
      </w:r>
    </w:p>
    <w:p w:rsidR="000A3E9B" w:rsidRDefault="000A3E9B" w:rsidP="000A3E9B">
      <w:r>
        <w:rPr>
          <w:sz w:val="24"/>
          <w:szCs w:val="24"/>
        </w:rPr>
        <w:lastRenderedPageBreak/>
        <w:t xml:space="preserve">    </w:t>
      </w:r>
      <w:proofErr w:type="gramStart"/>
      <w:r>
        <w:rPr>
          <w:sz w:val="24"/>
          <w:szCs w:val="24"/>
        </w:rPr>
        <w:t>b.create(</w:t>
      </w:r>
      <w:proofErr w:type="gramEnd"/>
      <w:r>
        <w:rPr>
          <w:sz w:val="24"/>
          <w:szCs w:val="24"/>
        </w:rPr>
        <w:t>edge);</w:t>
      </w:r>
    </w:p>
    <w:p w:rsidR="000A3E9B" w:rsidRDefault="000A3E9B" w:rsidP="000A3E9B">
      <w:r>
        <w:rPr>
          <w:sz w:val="24"/>
          <w:szCs w:val="24"/>
        </w:rPr>
        <w:t xml:space="preserve">    </w:t>
      </w:r>
      <w:proofErr w:type="gramStart"/>
      <w:r>
        <w:rPr>
          <w:sz w:val="24"/>
          <w:szCs w:val="24"/>
        </w:rPr>
        <w:t>b.logic(</w:t>
      </w:r>
      <w:proofErr w:type="gramEnd"/>
      <w:r>
        <w:rPr>
          <w:sz w:val="24"/>
          <w:szCs w:val="24"/>
        </w:rPr>
        <w:t>);</w:t>
      </w:r>
    </w:p>
    <w:p w:rsidR="000A3E9B" w:rsidRDefault="000A3E9B" w:rsidP="000A3E9B">
      <w:r>
        <w:rPr>
          <w:sz w:val="24"/>
          <w:szCs w:val="24"/>
        </w:rPr>
        <w:t xml:space="preserve">  </w:t>
      </w:r>
      <w:proofErr w:type="gramStart"/>
      <w:r>
        <w:rPr>
          <w:sz w:val="24"/>
          <w:szCs w:val="24"/>
        </w:rPr>
        <w:t>return</w:t>
      </w:r>
      <w:proofErr w:type="gramEnd"/>
      <w:r>
        <w:rPr>
          <w:sz w:val="24"/>
          <w:szCs w:val="24"/>
        </w:rPr>
        <w:t xml:space="preserve"> 0;</w:t>
      </w:r>
    </w:p>
    <w:p w:rsidR="000A3E9B" w:rsidRDefault="000A3E9B" w:rsidP="000A3E9B">
      <w:pPr>
        <w:rPr>
          <w:sz w:val="24"/>
          <w:szCs w:val="24"/>
        </w:rPr>
      </w:pPr>
      <w:r>
        <w:rPr>
          <w:sz w:val="24"/>
          <w:szCs w:val="24"/>
        </w:rPr>
        <w:t>}</w:t>
      </w:r>
    </w:p>
    <w:p w:rsidR="000A3E9B" w:rsidRDefault="000A3E9B" w:rsidP="000A3E9B">
      <w:pPr>
        <w:rPr>
          <w:sz w:val="24"/>
          <w:szCs w:val="24"/>
        </w:rPr>
      </w:pPr>
    </w:p>
    <w:p w:rsidR="000A3E9B" w:rsidRDefault="000A3E9B" w:rsidP="000A3E9B">
      <w:pPr>
        <w:rPr>
          <w:b/>
          <w:sz w:val="24"/>
          <w:szCs w:val="24"/>
          <w:u w:val="single"/>
        </w:rPr>
      </w:pPr>
      <w:r w:rsidRPr="000A3E9B">
        <w:rPr>
          <w:b/>
          <w:sz w:val="24"/>
          <w:szCs w:val="24"/>
          <w:u w:val="single"/>
        </w:rPr>
        <w:t>OUTPUT</w:t>
      </w:r>
      <w:r>
        <w:rPr>
          <w:b/>
          <w:sz w:val="24"/>
          <w:szCs w:val="24"/>
          <w:u w:val="single"/>
        </w:rPr>
        <w:t>:-</w:t>
      </w:r>
    </w:p>
    <w:p w:rsidR="002E6DCC" w:rsidRDefault="002E6DCC" w:rsidP="000A3E9B">
      <w:pPr>
        <w:rPr>
          <w:b/>
          <w:sz w:val="24"/>
          <w:szCs w:val="24"/>
          <w:u w:val="single"/>
        </w:rPr>
      </w:pPr>
      <w:r>
        <w:rPr>
          <w:b/>
          <w:noProof/>
          <w:u w:val="single"/>
          <w:lang w:val="en-US" w:bidi="ar-SA"/>
        </w:rPr>
        <w:drawing>
          <wp:inline distT="0" distB="0" distL="0" distR="0">
            <wp:extent cx="5314950" cy="39318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6094" cy="3932724"/>
                    </a:xfrm>
                    <a:prstGeom prst="rect">
                      <a:avLst/>
                    </a:prstGeom>
                    <a:noFill/>
                    <a:ln>
                      <a:noFill/>
                    </a:ln>
                  </pic:spPr>
                </pic:pic>
              </a:graphicData>
            </a:graphic>
          </wp:inline>
        </w:drawing>
      </w:r>
    </w:p>
    <w:p w:rsidR="000A3E9B" w:rsidRDefault="000A3E9B" w:rsidP="000A3E9B">
      <w:pPr>
        <w:rPr>
          <w:b/>
          <w:sz w:val="24"/>
          <w:szCs w:val="24"/>
          <w:u w:val="single"/>
        </w:rPr>
      </w:pPr>
    </w:p>
    <w:p w:rsidR="000A3E9B" w:rsidRPr="000A3E9B" w:rsidRDefault="000A3E9B" w:rsidP="000A3E9B">
      <w:pPr>
        <w:rPr>
          <w:b/>
          <w:u w:val="single"/>
        </w:rPr>
      </w:pPr>
    </w:p>
    <w:p w:rsidR="000A3E9B" w:rsidRPr="000A3E9B" w:rsidRDefault="000A3E9B" w:rsidP="000A3E9B"/>
    <w:sectPr w:rsidR="000A3E9B" w:rsidRPr="000A3E9B" w:rsidSect="00682AC5">
      <w:headerReference w:type="default" r:id="rId23"/>
      <w:pgSz w:w="11906" w:h="16838"/>
      <w:pgMar w:top="1440" w:right="1440" w:bottom="1440" w:left="1440" w:header="288"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144" w:rsidRDefault="00FA3144" w:rsidP="00682AC5">
      <w:pPr>
        <w:spacing w:after="0" w:line="240" w:lineRule="auto"/>
      </w:pPr>
      <w:r>
        <w:separator/>
      </w:r>
    </w:p>
  </w:endnote>
  <w:endnote w:type="continuationSeparator" w:id="0">
    <w:p w:rsidR="00FA3144" w:rsidRDefault="00FA3144" w:rsidP="0068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144" w:rsidRDefault="00FA3144" w:rsidP="00682AC5">
      <w:pPr>
        <w:spacing w:after="0" w:line="240" w:lineRule="auto"/>
      </w:pPr>
      <w:r>
        <w:separator/>
      </w:r>
    </w:p>
  </w:footnote>
  <w:footnote w:type="continuationSeparator" w:id="0">
    <w:p w:rsidR="00FA3144" w:rsidRDefault="00FA3144" w:rsidP="00682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AC5" w:rsidRDefault="00682AC5">
    <w:pPr>
      <w:pStyle w:val="Header"/>
    </w:pPr>
    <w:r>
      <w:ptab w:relativeTo="margin" w:alignment="left" w:leader="none"/>
    </w:r>
    <w:r>
      <w:ptab w:relativeTo="margin" w:alignment="left" w:leader="dot"/>
    </w:r>
    <w:r>
      <w:ptab w:relativeTo="margin" w:alignment="left" w:leader="none"/>
    </w:r>
    <w:r>
      <w:t>Name</w:t>
    </w:r>
    <w:proofErr w:type="gramStart"/>
    <w:r>
      <w:t>:-</w:t>
    </w:r>
    <w:proofErr w:type="gramEnd"/>
    <w:r>
      <w:t xml:space="preserve"> Rahul verma</w:t>
    </w:r>
  </w:p>
  <w:p w:rsidR="00682AC5" w:rsidRDefault="00682AC5">
    <w:pPr>
      <w:pStyle w:val="Header"/>
    </w:pPr>
    <w:r>
      <w:t>Roll no</w:t>
    </w:r>
    <w:proofErr w:type="gramStart"/>
    <w:r>
      <w:t>:-</w:t>
    </w:r>
    <w:proofErr w:type="gramEnd"/>
    <w:r>
      <w:t xml:space="preserve"> 1610991675</w:t>
    </w:r>
  </w:p>
  <w:p w:rsidR="00682AC5" w:rsidRDefault="00682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9"/>
    <w:multiLevelType w:val="singleLevel"/>
    <w:tmpl w:val="00000009"/>
    <w:name w:val="WW8Num12"/>
    <w:lvl w:ilvl="0">
      <w:start w:val="1"/>
      <w:numFmt w:val="bullet"/>
      <w:lvlText w:val=""/>
      <w:lvlJc w:val="left"/>
      <w:pPr>
        <w:tabs>
          <w:tab w:val="num" w:pos="0"/>
        </w:tabs>
        <w:ind w:left="720" w:hanging="360"/>
      </w:pPr>
      <w:rPr>
        <w:rFonts w:ascii="Symbol" w:hAnsi="Symbol" w:cs="Wingdings"/>
      </w:rPr>
    </w:lvl>
  </w:abstractNum>
  <w:abstractNum w:abstractNumId="3" w15:restartNumberingAfterBreak="0">
    <w:nsid w:val="413428A3"/>
    <w:multiLevelType w:val="hybridMultilevel"/>
    <w:tmpl w:val="662C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D24ED8"/>
    <w:multiLevelType w:val="hybridMultilevel"/>
    <w:tmpl w:val="2ECEFE90"/>
    <w:lvl w:ilvl="0" w:tplc="5CB28F2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47BA"/>
    <w:rsid w:val="00032D5A"/>
    <w:rsid w:val="0007458A"/>
    <w:rsid w:val="000A3E9B"/>
    <w:rsid w:val="00214B99"/>
    <w:rsid w:val="00225E62"/>
    <w:rsid w:val="00233BC0"/>
    <w:rsid w:val="00240259"/>
    <w:rsid w:val="00291F2B"/>
    <w:rsid w:val="002B547F"/>
    <w:rsid w:val="002C4115"/>
    <w:rsid w:val="002D2ADF"/>
    <w:rsid w:val="002E6DCC"/>
    <w:rsid w:val="003134EA"/>
    <w:rsid w:val="003A0247"/>
    <w:rsid w:val="003A4985"/>
    <w:rsid w:val="003C57D7"/>
    <w:rsid w:val="004547BA"/>
    <w:rsid w:val="004D4CDF"/>
    <w:rsid w:val="0054553E"/>
    <w:rsid w:val="005F3DF1"/>
    <w:rsid w:val="006311E7"/>
    <w:rsid w:val="006605F8"/>
    <w:rsid w:val="00682AC5"/>
    <w:rsid w:val="007B6A15"/>
    <w:rsid w:val="00812B9F"/>
    <w:rsid w:val="00870A8B"/>
    <w:rsid w:val="00A14607"/>
    <w:rsid w:val="00A92EDE"/>
    <w:rsid w:val="00B50FC3"/>
    <w:rsid w:val="00B95E3F"/>
    <w:rsid w:val="00BE443A"/>
    <w:rsid w:val="00C46B13"/>
    <w:rsid w:val="00CC69F8"/>
    <w:rsid w:val="00D05F3C"/>
    <w:rsid w:val="00EC3188"/>
    <w:rsid w:val="00FA31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DBCE9-A516-48E2-A265-88FE15C9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BA"/>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225E62"/>
    <w:rPr>
      <w:b/>
      <w:bCs/>
    </w:rPr>
  </w:style>
  <w:style w:type="paragraph" w:styleId="ListParagraph">
    <w:name w:val="List Paragraph"/>
    <w:basedOn w:val="Normal"/>
    <w:uiPriority w:val="34"/>
    <w:qFormat/>
    <w:rsid w:val="00A14607"/>
    <w:pPr>
      <w:ind w:left="720"/>
      <w:contextualSpacing/>
    </w:pPr>
    <w:rPr>
      <w:rFonts w:cs="Mangal"/>
    </w:rPr>
  </w:style>
  <w:style w:type="paragraph" w:styleId="BalloonText">
    <w:name w:val="Balloon Text"/>
    <w:basedOn w:val="Normal"/>
    <w:link w:val="BalloonTextChar"/>
    <w:uiPriority w:val="99"/>
    <w:semiHidden/>
    <w:unhideWhenUsed/>
    <w:rsid w:val="0007458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458A"/>
    <w:rPr>
      <w:rFonts w:ascii="Tahoma" w:hAnsi="Tahoma" w:cs="Mangal"/>
      <w:sz w:val="16"/>
      <w:szCs w:val="14"/>
      <w:lang w:bidi="hi-IN"/>
    </w:rPr>
  </w:style>
  <w:style w:type="paragraph" w:styleId="BodyText">
    <w:name w:val="Body Text"/>
    <w:basedOn w:val="Normal"/>
    <w:link w:val="BodyTextChar"/>
    <w:rsid w:val="00291F2B"/>
    <w:pPr>
      <w:suppressAutoHyphens/>
      <w:spacing w:after="120" w:line="240" w:lineRule="auto"/>
      <w:jc w:val="both"/>
    </w:pPr>
    <w:rPr>
      <w:rFonts w:ascii="Times New Roman" w:eastAsia="Times New Roman" w:hAnsi="Times New Roman" w:cs="Times New Roman"/>
      <w:sz w:val="24"/>
      <w:szCs w:val="24"/>
      <w:lang w:val="en-US" w:eastAsia="zh-CN" w:bidi="ar-SA"/>
    </w:rPr>
  </w:style>
  <w:style w:type="character" w:customStyle="1" w:styleId="BodyTextChar">
    <w:name w:val="Body Text Char"/>
    <w:basedOn w:val="DefaultParagraphFont"/>
    <w:link w:val="BodyText"/>
    <w:rsid w:val="00291F2B"/>
    <w:rPr>
      <w:rFonts w:ascii="Times New Roman" w:eastAsia="Times New Roman" w:hAnsi="Times New Roman" w:cs="Times New Roman"/>
      <w:sz w:val="24"/>
      <w:szCs w:val="24"/>
      <w:lang w:val="en-US" w:eastAsia="zh-CN"/>
    </w:rPr>
  </w:style>
  <w:style w:type="paragraph" w:styleId="NormalWeb">
    <w:name w:val="Normal (Web)"/>
    <w:basedOn w:val="Normal"/>
    <w:rsid w:val="00291F2B"/>
    <w:pPr>
      <w:suppressAutoHyphens/>
      <w:spacing w:before="280" w:after="280" w:line="240" w:lineRule="auto"/>
      <w:jc w:val="both"/>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682AC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682AC5"/>
    <w:rPr>
      <w:rFonts w:cs="Mangal"/>
      <w:szCs w:val="20"/>
      <w:lang w:bidi="hi-IN"/>
    </w:rPr>
  </w:style>
  <w:style w:type="paragraph" w:styleId="Footer">
    <w:name w:val="footer"/>
    <w:basedOn w:val="Normal"/>
    <w:link w:val="FooterChar"/>
    <w:uiPriority w:val="99"/>
    <w:unhideWhenUsed/>
    <w:rsid w:val="00682AC5"/>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682AC5"/>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477437">
      <w:bodyDiv w:val="1"/>
      <w:marLeft w:val="0"/>
      <w:marRight w:val="0"/>
      <w:marTop w:val="0"/>
      <w:marBottom w:val="0"/>
      <w:divBdr>
        <w:top w:val="none" w:sz="0" w:space="0" w:color="auto"/>
        <w:left w:val="none" w:sz="0" w:space="0" w:color="auto"/>
        <w:bottom w:val="none" w:sz="0" w:space="0" w:color="auto"/>
        <w:right w:val="none" w:sz="0" w:space="0" w:color="auto"/>
      </w:divBdr>
    </w:div>
    <w:div w:id="903033025">
      <w:bodyDiv w:val="1"/>
      <w:marLeft w:val="0"/>
      <w:marRight w:val="0"/>
      <w:marTop w:val="0"/>
      <w:marBottom w:val="0"/>
      <w:divBdr>
        <w:top w:val="none" w:sz="0" w:space="0" w:color="auto"/>
        <w:left w:val="none" w:sz="0" w:space="0" w:color="auto"/>
        <w:bottom w:val="none" w:sz="0" w:space="0" w:color="auto"/>
        <w:right w:val="none" w:sz="0" w:space="0" w:color="auto"/>
      </w:divBdr>
    </w:div>
    <w:div w:id="160800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DFEB-E425-475F-B747-14FC48DE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4361</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Goyal</dc:creator>
  <cp:lastModifiedBy>king</cp:lastModifiedBy>
  <cp:revision>4</cp:revision>
  <dcterms:created xsi:type="dcterms:W3CDTF">2018-07-16T00:25:00Z</dcterms:created>
  <dcterms:modified xsi:type="dcterms:W3CDTF">2018-10-27T02:50:00Z</dcterms:modified>
</cp:coreProperties>
</file>